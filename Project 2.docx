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47CABB8B" w14:textId="77777777" w:rsidTr="00A6783B">
        <w:trPr>
          <w:trHeight w:val="270"/>
          <w:jc w:val="center"/>
        </w:trPr>
        <w:tc>
          <w:tcPr>
            <w:tcW w:w="10800" w:type="dxa"/>
          </w:tcPr>
          <w:p w14:paraId="59C3CE35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2EC66D2" wp14:editId="623139FD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2216D8CD" w14:textId="2B3E51D1" w:rsidR="00335E66" w:rsidRPr="006F6F10" w:rsidRDefault="00335E66" w:rsidP="00A66B18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-180" w:right="-24"/>
                                    <w:jc w:val="center"/>
                                    <w:rPr>
                                      <w:color w:val="FFFFFF" w:themeColor="background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>CS 4613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EC66D2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216D8CD" w14:textId="2B3E51D1" w:rsidR="00335E66" w:rsidRPr="006F6F10" w:rsidRDefault="00335E66" w:rsidP="00A66B18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CS 4613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5A953A1D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F36B214" w14:textId="77777777" w:rsidR="003E24DF" w:rsidRDefault="0040324D" w:rsidP="00A66B18">
            <w:pPr>
              <w:pStyle w:val="ContactInfo"/>
            </w:pPr>
            <w:r>
              <w:t xml:space="preserve">Sudoku Project </w:t>
            </w:r>
          </w:p>
          <w:p w14:paraId="36DF4A22" w14:textId="77777777" w:rsidR="00704134" w:rsidRDefault="00704134" w:rsidP="00A66B18">
            <w:pPr>
              <w:pStyle w:val="ContactInfo"/>
            </w:pPr>
          </w:p>
          <w:p w14:paraId="4E97B947" w14:textId="5AE8FA83" w:rsidR="0040324D" w:rsidRDefault="0040324D" w:rsidP="00A66B18">
            <w:pPr>
              <w:pStyle w:val="ContactInfo"/>
            </w:pPr>
            <w:r>
              <w:t>Santino Ricatt</w:t>
            </w:r>
            <w:bookmarkStart w:id="0" w:name="_GoBack"/>
            <w:bookmarkEnd w:id="0"/>
            <w:r>
              <w:t>o</w:t>
            </w:r>
          </w:p>
          <w:p w14:paraId="3E4A5B0D" w14:textId="77777777" w:rsidR="00704134" w:rsidRDefault="00704134" w:rsidP="00A66B18">
            <w:pPr>
              <w:pStyle w:val="ContactInfo"/>
            </w:pPr>
          </w:p>
          <w:p w14:paraId="0D92FA33" w14:textId="2F2BCC53" w:rsidR="0040324D" w:rsidRPr="0041428F" w:rsidRDefault="0040324D" w:rsidP="00A66B18">
            <w:pPr>
              <w:pStyle w:val="ContactInfo"/>
              <w:rPr>
                <w:color w:val="000000" w:themeColor="text1"/>
              </w:rPr>
            </w:pPr>
            <w:r>
              <w:t>Spring 2019</w:t>
            </w:r>
          </w:p>
        </w:tc>
      </w:tr>
    </w:tbl>
    <w:p w14:paraId="29E33E3B" w14:textId="77777777" w:rsidR="00A66B18" w:rsidRDefault="00A66B18"/>
    <w:p w14:paraId="19E3BFA2" w14:textId="513B70F5" w:rsidR="0040324D" w:rsidRDefault="0040324D" w:rsidP="0040324D">
      <w:pPr>
        <w:pStyle w:val="Recipient"/>
        <w:jc w:val="center"/>
        <w:rPr>
          <w:sz w:val="44"/>
        </w:rPr>
      </w:pPr>
      <w:r>
        <w:rPr>
          <w:sz w:val="44"/>
        </w:rPr>
        <w:t>Contents</w:t>
      </w:r>
    </w:p>
    <w:sdt>
      <w:sdtPr>
        <w:id w:val="2050336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kern w:val="20"/>
          <w:sz w:val="24"/>
          <w:szCs w:val="20"/>
          <w:lang w:eastAsia="ja-JP"/>
        </w:rPr>
      </w:sdtEndPr>
      <w:sdtContent>
        <w:p w14:paraId="0C91A7FD" w14:textId="22643CF2" w:rsidR="0064190B" w:rsidRDefault="0064190B">
          <w:pPr>
            <w:pStyle w:val="TOCHeading"/>
          </w:pPr>
          <w:r>
            <w:t>Table of Contents</w:t>
          </w:r>
        </w:p>
        <w:p w14:paraId="45C73185" w14:textId="1F81CDDC" w:rsidR="00704134" w:rsidRDefault="0064190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4953" w:history="1">
            <w:r w:rsidR="00704134" w:rsidRPr="00E9195A">
              <w:rPr>
                <w:rStyle w:val="Hyperlink"/>
                <w:noProof/>
              </w:rPr>
              <w:t>How to compile</w:t>
            </w:r>
            <w:r w:rsidR="00704134">
              <w:rPr>
                <w:noProof/>
                <w:webHidden/>
              </w:rPr>
              <w:tab/>
            </w:r>
            <w:r w:rsidR="00704134">
              <w:rPr>
                <w:noProof/>
                <w:webHidden/>
              </w:rPr>
              <w:fldChar w:fldCharType="begin"/>
            </w:r>
            <w:r w:rsidR="00704134">
              <w:rPr>
                <w:noProof/>
                <w:webHidden/>
              </w:rPr>
              <w:instrText xml:space="preserve"> PAGEREF _Toc8254953 \h </w:instrText>
            </w:r>
            <w:r w:rsidR="00704134">
              <w:rPr>
                <w:noProof/>
                <w:webHidden/>
              </w:rPr>
            </w:r>
            <w:r w:rsidR="00704134">
              <w:rPr>
                <w:noProof/>
                <w:webHidden/>
              </w:rPr>
              <w:fldChar w:fldCharType="separate"/>
            </w:r>
            <w:r w:rsidR="0076188F">
              <w:rPr>
                <w:noProof/>
                <w:webHidden/>
              </w:rPr>
              <w:t>2</w:t>
            </w:r>
            <w:r w:rsidR="00704134">
              <w:rPr>
                <w:noProof/>
                <w:webHidden/>
              </w:rPr>
              <w:fldChar w:fldCharType="end"/>
            </w:r>
          </w:hyperlink>
        </w:p>
        <w:p w14:paraId="05C38BDE" w14:textId="75071503" w:rsidR="00704134" w:rsidRDefault="0070413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8254954" w:history="1">
            <w:r w:rsidRPr="00E9195A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813D" w14:textId="33B06EEE" w:rsidR="00704134" w:rsidRDefault="0070413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8254955" w:history="1">
            <w:r w:rsidRPr="00E9195A">
              <w:rPr>
                <w:rStyle w:val="Hyperlink"/>
                <w:noProof/>
              </w:rPr>
              <w:t>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E6D6" w14:textId="1471F729" w:rsidR="00704134" w:rsidRDefault="007041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8254956" w:history="1">
            <w:r w:rsidRPr="00E9195A">
              <w:rPr>
                <w:rStyle w:val="Hyperlink"/>
                <w:noProof/>
              </w:rPr>
              <w:t>Sugar.h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8C3C" w14:textId="398E3604" w:rsidR="00704134" w:rsidRDefault="007041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8254957" w:history="1">
            <w:r w:rsidRPr="00E9195A">
              <w:rPr>
                <w:rStyle w:val="Hyperlink"/>
                <w:noProof/>
              </w:rPr>
              <w:t>Sugar.cpp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DA99" w14:textId="6728B531" w:rsidR="00704134" w:rsidRDefault="007041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8254958" w:history="1">
            <w:r w:rsidRPr="00E9195A">
              <w:rPr>
                <w:rStyle w:val="Hyperlink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02B6" w14:textId="0AA8749D" w:rsidR="00704134" w:rsidRDefault="007041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8254959" w:history="1">
            <w:r w:rsidRPr="00E9195A">
              <w:rPr>
                <w:rStyle w:val="Hyperlink"/>
                <w:noProof/>
              </w:rPr>
              <w:t>backTrack algorithm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8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E5DE" w14:textId="1EFDA293" w:rsidR="00704134" w:rsidRDefault="007041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8254960" w:history="1">
            <w:r w:rsidRPr="00E9195A">
              <w:rPr>
                <w:rStyle w:val="Hyperlink"/>
                <w:noProof/>
              </w:rPr>
              <w:t>Main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8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526D" w14:textId="2C800186" w:rsidR="0064190B" w:rsidRDefault="0064190B">
          <w:r>
            <w:rPr>
              <w:b/>
              <w:bCs/>
              <w:noProof/>
            </w:rPr>
            <w:fldChar w:fldCharType="end"/>
          </w:r>
        </w:p>
      </w:sdtContent>
    </w:sdt>
    <w:p w14:paraId="677EE3EC" w14:textId="05F13C1C" w:rsidR="0064190B" w:rsidRDefault="0064190B">
      <w:pPr>
        <w:spacing w:before="0" w:after="0"/>
        <w:ind w:left="0" w:right="0"/>
        <w:rPr>
          <w:rFonts w:ascii="Arial" w:hAnsi="Arial" w:cs="Arial"/>
          <w:bCs/>
          <w:color w:val="000000" w:themeColor="text1"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31608231" w14:textId="78F229FA" w:rsidR="0064190B" w:rsidRPr="005D3C43" w:rsidRDefault="0064190B" w:rsidP="0064190B">
      <w:pPr>
        <w:pStyle w:val="Heading1"/>
        <w:rPr>
          <w:color w:val="FFFFFF" w:themeColor="background1"/>
          <w:sz w:val="36"/>
        </w:rPr>
      </w:pPr>
      <w:bookmarkStart w:id="1" w:name="_Toc8254953"/>
      <w:r w:rsidRPr="005D3C43">
        <w:rPr>
          <w:color w:val="FFFFFF" w:themeColor="background1"/>
          <w:sz w:val="36"/>
        </w:rPr>
        <w:lastRenderedPageBreak/>
        <w:t>How to compile</w:t>
      </w:r>
      <w:bookmarkEnd w:id="1"/>
    </w:p>
    <w:p w14:paraId="721642EA" w14:textId="3A724468" w:rsidR="0064190B" w:rsidRDefault="0064190B" w:rsidP="0040324D">
      <w:pPr>
        <w:pStyle w:val="Recipient"/>
        <w:rPr>
          <w:rFonts w:ascii="Arial" w:hAnsi="Arial" w:cs="Arial"/>
          <w:b w:val="0"/>
          <w:sz w:val="32"/>
        </w:rPr>
      </w:pPr>
    </w:p>
    <w:p w14:paraId="4CB715C2" w14:textId="26CA945C" w:rsidR="0064190B" w:rsidRDefault="0064190B" w:rsidP="0040324D">
      <w:pPr>
        <w:pStyle w:val="Recipient"/>
        <w:rPr>
          <w:rFonts w:ascii="Arial" w:hAnsi="Arial" w:cs="Arial"/>
          <w:b w:val="0"/>
          <w:sz w:val="32"/>
        </w:rPr>
      </w:pPr>
    </w:p>
    <w:p w14:paraId="78AE4AE9" w14:textId="27A72F44" w:rsidR="00670E0A" w:rsidRDefault="00670E0A" w:rsidP="0064190B">
      <w:pPr>
        <w:pStyle w:val="Recipient"/>
        <w:ind w:left="0"/>
        <w:rPr>
          <w:rFonts w:ascii="Arial" w:hAnsi="Arial" w:cs="Arial"/>
          <w:b w:val="0"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A6E0F2" wp14:editId="1CE510BE">
            <wp:simplePos x="0" y="0"/>
            <wp:positionH relativeFrom="margin">
              <wp:align>left</wp:align>
            </wp:positionH>
            <wp:positionV relativeFrom="paragraph">
              <wp:posOffset>2190750</wp:posOffset>
            </wp:positionV>
            <wp:extent cx="5486400" cy="3086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90B">
        <w:rPr>
          <w:rFonts w:ascii="Arial" w:hAnsi="Arial" w:cs="Arial"/>
          <w:b w:val="0"/>
          <w:sz w:val="32"/>
        </w:rPr>
        <w:br/>
        <w:t xml:space="preserve">Simply </w:t>
      </w:r>
      <w:r>
        <w:rPr>
          <w:rFonts w:ascii="Arial" w:hAnsi="Arial" w:cs="Arial"/>
          <w:b w:val="0"/>
          <w:sz w:val="32"/>
        </w:rPr>
        <w:t>use the command “cl main.cpp sugar.cpp /</w:t>
      </w:r>
      <w:proofErr w:type="spellStart"/>
      <w:r>
        <w:rPr>
          <w:rFonts w:ascii="Arial" w:hAnsi="Arial" w:cs="Arial"/>
          <w:b w:val="0"/>
          <w:sz w:val="32"/>
        </w:rPr>
        <w:t>EHsc</w:t>
      </w:r>
      <w:proofErr w:type="spellEnd"/>
      <w:r>
        <w:rPr>
          <w:rFonts w:ascii="Arial" w:hAnsi="Arial" w:cs="Arial"/>
          <w:b w:val="0"/>
          <w:sz w:val="32"/>
        </w:rPr>
        <w:t>”</w:t>
      </w:r>
      <w:r>
        <w:rPr>
          <w:rFonts w:ascii="Arial" w:hAnsi="Arial" w:cs="Arial"/>
          <w:b w:val="0"/>
          <w:sz w:val="32"/>
        </w:rPr>
        <w:br/>
        <w:t>in the developer command prompt in Windows.</w:t>
      </w:r>
      <w:r>
        <w:rPr>
          <w:rFonts w:ascii="Arial" w:hAnsi="Arial" w:cs="Arial"/>
          <w:b w:val="0"/>
          <w:sz w:val="32"/>
        </w:rPr>
        <w:br/>
        <w:t xml:space="preserve">Note: Code may not compile on other </w:t>
      </w:r>
      <w:proofErr w:type="gramStart"/>
      <w:r>
        <w:rPr>
          <w:rFonts w:ascii="Arial" w:hAnsi="Arial" w:cs="Arial"/>
          <w:b w:val="0"/>
          <w:sz w:val="32"/>
        </w:rPr>
        <w:t>systems,</w:t>
      </w:r>
      <w:proofErr w:type="gramEnd"/>
      <w:r>
        <w:rPr>
          <w:rFonts w:ascii="Arial" w:hAnsi="Arial" w:cs="Arial"/>
          <w:b w:val="0"/>
          <w:sz w:val="32"/>
        </w:rPr>
        <w:t xml:space="preserve"> I have only tested windows.</w:t>
      </w:r>
      <w:r>
        <w:rPr>
          <w:rFonts w:ascii="Arial" w:hAnsi="Arial" w:cs="Arial"/>
          <w:b w:val="0"/>
          <w:sz w:val="32"/>
        </w:rPr>
        <w:br/>
        <w:t>The output should be main.exe</w:t>
      </w:r>
      <w:r w:rsidR="005D3C43">
        <w:rPr>
          <w:rFonts w:ascii="Arial" w:hAnsi="Arial" w:cs="Arial"/>
          <w:b w:val="0"/>
          <w:sz w:val="32"/>
        </w:rPr>
        <w:br/>
        <w:t>See below:</w:t>
      </w:r>
    </w:p>
    <w:p w14:paraId="7278BE67" w14:textId="1D2D6477" w:rsidR="00670E0A" w:rsidRDefault="00670E0A" w:rsidP="0064190B">
      <w:pPr>
        <w:pStyle w:val="Recipient"/>
        <w:ind w:left="0"/>
        <w:rPr>
          <w:rFonts w:ascii="Arial" w:hAnsi="Arial" w:cs="Arial"/>
          <w:b w:val="0"/>
          <w:sz w:val="32"/>
        </w:rPr>
      </w:pPr>
    </w:p>
    <w:p w14:paraId="7173E432" w14:textId="7FADED1C" w:rsidR="00670E0A" w:rsidRDefault="00670E0A" w:rsidP="0064190B">
      <w:pPr>
        <w:pStyle w:val="Recipient"/>
        <w:ind w:left="0"/>
        <w:rPr>
          <w:rFonts w:ascii="Arial" w:hAnsi="Arial" w:cs="Arial"/>
          <w:b w:val="0"/>
          <w:sz w:val="32"/>
        </w:rPr>
      </w:pPr>
    </w:p>
    <w:p w14:paraId="4E6E4BD3" w14:textId="77777777" w:rsidR="00670E0A" w:rsidRDefault="00670E0A" w:rsidP="0064190B">
      <w:pPr>
        <w:pStyle w:val="Recipient"/>
        <w:ind w:left="0"/>
        <w:rPr>
          <w:rFonts w:ascii="Arial" w:hAnsi="Arial" w:cs="Arial"/>
          <w:b w:val="0"/>
          <w:sz w:val="32"/>
        </w:rPr>
      </w:pPr>
    </w:p>
    <w:p w14:paraId="3B4AD534" w14:textId="785FB2D8" w:rsidR="00670E0A" w:rsidRPr="005D3C43" w:rsidRDefault="00670E0A" w:rsidP="00670E0A">
      <w:pPr>
        <w:pStyle w:val="Heading1"/>
        <w:rPr>
          <w:color w:val="FFFFFF" w:themeColor="background1"/>
          <w:sz w:val="36"/>
        </w:rPr>
      </w:pPr>
      <w:bookmarkStart w:id="2" w:name="_Toc8254954"/>
      <w:r w:rsidRPr="005D3C43">
        <w:rPr>
          <w:color w:val="FFFFFF" w:themeColor="background1"/>
          <w:sz w:val="36"/>
        </w:rPr>
        <w:t>How to run</w:t>
      </w:r>
      <w:bookmarkEnd w:id="2"/>
    </w:p>
    <w:p w14:paraId="0A5CF678" w14:textId="2B67FF95" w:rsidR="00670E0A" w:rsidRDefault="00670E0A" w:rsidP="00670E0A"/>
    <w:p w14:paraId="4FC4D47D" w14:textId="4D18A5B0" w:rsidR="00670E0A" w:rsidRDefault="00670E0A" w:rsidP="00670E0A"/>
    <w:p w14:paraId="45992874" w14:textId="1FB1C9FA" w:rsidR="00670E0A" w:rsidRDefault="00670E0A" w:rsidP="00670E0A"/>
    <w:p w14:paraId="029E3B83" w14:textId="0B5DD334" w:rsidR="00670E0A" w:rsidRDefault="00670E0A" w:rsidP="00670E0A"/>
    <w:p w14:paraId="118A0108" w14:textId="7AD43EA1" w:rsidR="0064190B" w:rsidRPr="00670E0A" w:rsidRDefault="00670E0A" w:rsidP="005D3C43">
      <w:pPr>
        <w:ind w:left="0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Main.exe is a command line utility.</w:t>
      </w:r>
      <w:r>
        <w:rPr>
          <w:rFonts w:ascii="Arial" w:hAnsi="Arial" w:cs="Arial"/>
          <w:sz w:val="32"/>
        </w:rPr>
        <w:br/>
        <w:t>Usage:</w:t>
      </w:r>
      <w:r>
        <w:rPr>
          <w:rFonts w:ascii="Arial" w:hAnsi="Arial" w:cs="Arial"/>
          <w:sz w:val="32"/>
        </w:rPr>
        <w:br/>
      </w:r>
      <w:r>
        <w:rPr>
          <w:rFonts w:ascii="Arial" w:hAnsi="Arial" w:cs="Arial"/>
          <w:sz w:val="32"/>
        </w:rPr>
        <w:tab/>
        <w:t>main.exe &lt;input filename&gt; &lt;output filename&gt;</w:t>
      </w:r>
      <w:r>
        <w:rPr>
          <w:rFonts w:ascii="Arial" w:hAnsi="Arial" w:cs="Arial"/>
          <w:sz w:val="32"/>
        </w:rPr>
        <w:br/>
        <w:t>If no output file is specified, the output will be printed to the screen</w:t>
      </w:r>
      <w:r>
        <w:rPr>
          <w:rFonts w:ascii="Arial" w:hAnsi="Arial" w:cs="Arial"/>
          <w:sz w:val="32"/>
        </w:rPr>
        <w:br/>
        <w:t>If it can’t find a file, it’ll say so.</w:t>
      </w:r>
      <w:r>
        <w:rPr>
          <w:rFonts w:ascii="Arial" w:hAnsi="Arial" w:cs="Arial"/>
          <w:sz w:val="32"/>
        </w:rPr>
        <w:br/>
        <w:t>If it is given an unsolvable puzzle, it’ll say so.</w:t>
      </w:r>
      <w:r w:rsidR="005D3C43">
        <w:rPr>
          <w:rFonts w:ascii="Arial" w:hAnsi="Arial" w:cs="Arial"/>
          <w:sz w:val="32"/>
        </w:rPr>
        <w:br/>
        <w:t>See below:</w:t>
      </w:r>
      <w:r w:rsidR="005D3C43">
        <w:rPr>
          <w:rFonts w:ascii="Arial" w:hAnsi="Arial" w:cs="Arial"/>
          <w:sz w:val="32"/>
        </w:rPr>
        <w:br/>
      </w:r>
      <w:r w:rsidR="005D3C43">
        <w:rPr>
          <w:noProof/>
        </w:rPr>
        <w:drawing>
          <wp:inline distT="0" distB="0" distL="0" distR="0" wp14:anchorId="2E9C6B96" wp14:editId="20C96063">
            <wp:extent cx="5960806" cy="4619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287" cy="46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90B">
        <w:rPr>
          <w:rFonts w:ascii="Arial" w:hAnsi="Arial" w:cs="Arial"/>
          <w:b/>
          <w:sz w:val="32"/>
        </w:rPr>
        <w:br w:type="page"/>
      </w:r>
    </w:p>
    <w:p w14:paraId="23CE04B8" w14:textId="77777777" w:rsidR="0064190B" w:rsidRPr="005D3C43" w:rsidRDefault="0064190B" w:rsidP="0064190B">
      <w:pPr>
        <w:pStyle w:val="Heading1"/>
        <w:rPr>
          <w:color w:val="FFFFFF" w:themeColor="background1"/>
          <w:sz w:val="36"/>
        </w:rPr>
      </w:pPr>
      <w:bookmarkStart w:id="3" w:name="_Toc8254955"/>
      <w:r w:rsidRPr="005D3C43">
        <w:rPr>
          <w:color w:val="FFFFFF" w:themeColor="background1"/>
          <w:sz w:val="36"/>
        </w:rPr>
        <w:lastRenderedPageBreak/>
        <w:t>The source code</w:t>
      </w:r>
      <w:bookmarkEnd w:id="3"/>
    </w:p>
    <w:p w14:paraId="572A0F05" w14:textId="3B739023" w:rsidR="0064190B" w:rsidRDefault="0064190B" w:rsidP="0040324D">
      <w:pPr>
        <w:pStyle w:val="Recipient"/>
        <w:rPr>
          <w:rFonts w:ascii="Arial" w:hAnsi="Arial" w:cs="Arial"/>
          <w:b w:val="0"/>
          <w:sz w:val="32"/>
        </w:rPr>
      </w:pPr>
    </w:p>
    <w:p w14:paraId="3A0EFA62" w14:textId="77777777" w:rsidR="005D3C43" w:rsidRDefault="005D3C43" w:rsidP="005D3C43">
      <w:pPr>
        <w:pStyle w:val="Heading2"/>
        <w:rPr>
          <w:color w:val="FFFFFF" w:themeColor="background1"/>
          <w:sz w:val="24"/>
        </w:rPr>
      </w:pPr>
    </w:p>
    <w:p w14:paraId="3313E362" w14:textId="77777777" w:rsidR="005D3C43" w:rsidRDefault="005D3C43" w:rsidP="005D3C43">
      <w:pPr>
        <w:pStyle w:val="Heading2"/>
        <w:rPr>
          <w:color w:val="FFFFFF" w:themeColor="background1"/>
          <w:sz w:val="24"/>
        </w:rPr>
      </w:pPr>
    </w:p>
    <w:p w14:paraId="5118A762" w14:textId="1D06E65E" w:rsidR="005D3C43" w:rsidRPr="005D3C43" w:rsidRDefault="005D3C43" w:rsidP="005D3C43">
      <w:pPr>
        <w:pStyle w:val="Heading2"/>
        <w:rPr>
          <w:color w:val="FFFFFF" w:themeColor="background1"/>
          <w:sz w:val="32"/>
        </w:rPr>
      </w:pPr>
      <w:bookmarkStart w:id="4" w:name="_Toc8254956"/>
      <w:proofErr w:type="spellStart"/>
      <w:r w:rsidRPr="005D3C43">
        <w:rPr>
          <w:color w:val="FFFFFF" w:themeColor="background1"/>
          <w:sz w:val="32"/>
        </w:rPr>
        <w:t>Sugar.h</w:t>
      </w:r>
      <w:bookmarkEnd w:id="4"/>
      <w:proofErr w:type="spellEnd"/>
    </w:p>
    <w:p w14:paraId="2CC06DBB" w14:textId="6D3E60A5" w:rsidR="005D3C43" w:rsidRDefault="005D3C43" w:rsidP="005D3C43"/>
    <w:p w14:paraId="79430A3A" w14:textId="77777777" w:rsidR="005D3C43" w:rsidRPr="005D3C43" w:rsidRDefault="005D3C43" w:rsidP="005D3C43">
      <w:pPr>
        <w:pStyle w:val="NoSpacing"/>
        <w:rPr>
          <w:color w:val="FFC000"/>
        </w:rPr>
      </w:pPr>
      <w:r w:rsidRPr="005D3C43">
        <w:rPr>
          <w:color w:val="FFC000"/>
        </w:rPr>
        <w:t>#</w:t>
      </w:r>
      <w:proofErr w:type="spellStart"/>
      <w:r w:rsidRPr="005D3C43">
        <w:rPr>
          <w:color w:val="FFC000"/>
        </w:rPr>
        <w:t>ifndef</w:t>
      </w:r>
      <w:proofErr w:type="spellEnd"/>
      <w:r w:rsidRPr="005D3C43">
        <w:rPr>
          <w:color w:val="FFC000"/>
        </w:rPr>
        <w:t xml:space="preserve"> </w:t>
      </w:r>
      <w:proofErr w:type="spellStart"/>
      <w:r w:rsidRPr="005D3C43">
        <w:rPr>
          <w:color w:val="FFC000"/>
        </w:rPr>
        <w:t>tyuityuityuityuityuifghjfghjfghjvbnvbnmvnbm</w:t>
      </w:r>
      <w:proofErr w:type="spellEnd"/>
    </w:p>
    <w:p w14:paraId="1BEC4A82" w14:textId="77777777" w:rsidR="005D3C43" w:rsidRPr="005D3C43" w:rsidRDefault="005D3C43" w:rsidP="005D3C43">
      <w:pPr>
        <w:pStyle w:val="NoSpacing"/>
        <w:rPr>
          <w:color w:val="FFC000"/>
        </w:rPr>
      </w:pPr>
      <w:r w:rsidRPr="005D3C43">
        <w:rPr>
          <w:color w:val="FFC000"/>
        </w:rPr>
        <w:t xml:space="preserve">#define </w:t>
      </w:r>
      <w:proofErr w:type="spellStart"/>
      <w:r w:rsidRPr="005D3C43">
        <w:rPr>
          <w:color w:val="FFC000"/>
        </w:rPr>
        <w:t>tyuityuityuityuityuifghjfghjfghjvbnvbnmvnbm</w:t>
      </w:r>
      <w:proofErr w:type="spellEnd"/>
    </w:p>
    <w:p w14:paraId="52F32562" w14:textId="77777777" w:rsidR="005D3C43" w:rsidRDefault="005D3C43" w:rsidP="005D3C43">
      <w:pPr>
        <w:pStyle w:val="NoSpacing"/>
      </w:pPr>
    </w:p>
    <w:p w14:paraId="54EDF75E" w14:textId="77777777" w:rsidR="005D3C43" w:rsidRPr="005D3C43" w:rsidRDefault="005D3C43" w:rsidP="005D3C43">
      <w:pPr>
        <w:pStyle w:val="NoSpacing"/>
        <w:rPr>
          <w:color w:val="00B050"/>
        </w:rPr>
      </w:pPr>
      <w:r w:rsidRPr="005D3C43">
        <w:rPr>
          <w:color w:val="00B050"/>
        </w:rPr>
        <w:t>//these #define are what I used to iterate over the neighbor set or domain set of a num</w:t>
      </w:r>
    </w:p>
    <w:p w14:paraId="4837B806" w14:textId="77777777" w:rsidR="005D3C43" w:rsidRDefault="005D3C43" w:rsidP="005D3C43">
      <w:pPr>
        <w:pStyle w:val="NoSpacing"/>
      </w:pPr>
      <w:r>
        <w:t xml:space="preserve">#define decode(a) decoder </w:t>
      </w:r>
      <w:proofErr w:type="spellStart"/>
      <w:r>
        <w:t>decodername</w:t>
      </w:r>
      <w:proofErr w:type="spellEnd"/>
      <w:r>
        <w:t>(a</w:t>
      </w:r>
      <w:proofErr w:type="gramStart"/>
      <w:r>
        <w:t>);for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decodername.first</w:t>
      </w:r>
      <w:proofErr w:type="spellEnd"/>
      <w:r>
        <w:t>();</w:t>
      </w:r>
      <w:proofErr w:type="spellStart"/>
      <w:r>
        <w:t>i</w:t>
      </w:r>
      <w:proofErr w:type="spellEnd"/>
      <w:r>
        <w:t>!=-1;i=</w:t>
      </w:r>
      <w:proofErr w:type="spellStart"/>
      <w:r>
        <w:t>decodername.next</w:t>
      </w:r>
      <w:proofErr w:type="spellEnd"/>
      <w:r>
        <w:t>())</w:t>
      </w:r>
    </w:p>
    <w:p w14:paraId="1C9BA715" w14:textId="77777777" w:rsidR="005D3C43" w:rsidRDefault="005D3C43" w:rsidP="005D3C43">
      <w:pPr>
        <w:pStyle w:val="NoSpacing"/>
      </w:pPr>
      <w:r>
        <w:t xml:space="preserve">#define </w:t>
      </w:r>
      <w:proofErr w:type="spellStart"/>
      <w:r>
        <w:t>neighborSet</w:t>
      </w:r>
      <w:proofErr w:type="spellEnd"/>
      <w:r>
        <w:t xml:space="preserve">(a) </w:t>
      </w:r>
      <w:proofErr w:type="spellStart"/>
      <w:r>
        <w:t>allNeighbors</w:t>
      </w:r>
      <w:proofErr w:type="spellEnd"/>
      <w:r>
        <w:t xml:space="preserve"> </w:t>
      </w:r>
      <w:proofErr w:type="spellStart"/>
      <w:r>
        <w:t>decodername</w:t>
      </w:r>
      <w:proofErr w:type="spellEnd"/>
      <w:r>
        <w:t>(a</w:t>
      </w:r>
      <w:proofErr w:type="gramStart"/>
      <w:r>
        <w:t>);for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decodername.first</w:t>
      </w:r>
      <w:proofErr w:type="spellEnd"/>
      <w:r>
        <w:t>();</w:t>
      </w:r>
      <w:proofErr w:type="spellStart"/>
      <w:r>
        <w:t>i</w:t>
      </w:r>
      <w:proofErr w:type="spellEnd"/>
      <w:r>
        <w:t>!=-1;i=</w:t>
      </w:r>
      <w:proofErr w:type="spellStart"/>
      <w:r>
        <w:t>decodername.next</w:t>
      </w:r>
      <w:proofErr w:type="spellEnd"/>
      <w:r>
        <w:t>())</w:t>
      </w:r>
    </w:p>
    <w:p w14:paraId="1A658F7F" w14:textId="302259CF" w:rsidR="005D3C43" w:rsidRDefault="005D3C43" w:rsidP="005D3C4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DC219B" wp14:editId="0802151F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2BE0680" w14:textId="405E9E5F" w:rsidR="00335E66" w:rsidRDefault="00335E66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Info</w:t>
                              </w:r>
                            </w:p>
                            <w:p w14:paraId="5A1BECA8" w14:textId="77777777" w:rsidR="00335E66" w:rsidRDefault="00335E66" w:rsidP="005D3C43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The #define statements defining decode(a) and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neighborSet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 xml:space="preserve">(a) 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correspond to the classes defined below.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</w:p>
                            <w:p w14:paraId="1104746A" w14:textId="1650997E" w:rsidR="00335E66" w:rsidRDefault="00335E66" w:rsidP="00746152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These are essentially iterators.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 xml:space="preserve">To store the values of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allNeighbors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br/>
                                <w:t>for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neighborSet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>(a)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I used a linked list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that I called HSHLL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The text in orange prevents the compiler from accessing this file more than once.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A91730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4E7EF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30DC219B" id="Group 211" o:spid="_x0000_s1027" style="position:absolute;left:0;text-align:left;margin-left:0;margin-top:0;width:194.95pt;height:752.4pt;z-index:251660288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">
                <v:rect id="AutoShape 14" o:spid="_x0000_s1028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2190c7 [1614]" strokeweight="1.25pt">
                  <v:textbox inset="14.4pt,36pt,14.4pt,5.76pt">
                    <w:txbxContent>
                      <w:p w14:paraId="52BE0680" w14:textId="405E9E5F" w:rsidR="00335E66" w:rsidRDefault="00335E66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Info</w:t>
                        </w:r>
                      </w:p>
                      <w:p w14:paraId="5A1BECA8" w14:textId="77777777" w:rsidR="00335E66" w:rsidRDefault="00335E66" w:rsidP="005D3C43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The #define statements defining decode(a) and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neighborSet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 xml:space="preserve">(a) </w:t>
                        </w:r>
                        <w:r>
                          <w:rPr>
                            <w:color w:val="17406D" w:themeColor="text2"/>
                          </w:rPr>
                          <w:br/>
                          <w:t>correspond to the classes defined below.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</w:p>
                      <w:p w14:paraId="1104746A" w14:textId="1650997E" w:rsidR="00335E66" w:rsidRDefault="00335E66" w:rsidP="00746152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These are essentially iterators.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r>
                          <w:rPr>
                            <w:color w:val="17406D" w:themeColor="text2"/>
                          </w:rPr>
                          <w:br/>
                          <w:t xml:space="preserve">To store the values of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allNeighbors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br/>
                          <w:t>for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neighborSet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>(a)</w:t>
                        </w:r>
                        <w:r>
                          <w:rPr>
                            <w:color w:val="17406D" w:themeColor="text2"/>
                          </w:rPr>
                          <w:br/>
                          <w:t>I used a linked list</w:t>
                        </w:r>
                        <w:r>
                          <w:rPr>
                            <w:color w:val="17406D" w:themeColor="text2"/>
                          </w:rPr>
                          <w:br/>
                          <w:t>that I called HSHLL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r>
                          <w:rPr>
                            <w:color w:val="17406D" w:themeColor="text2"/>
                          </w:rPr>
                          <w:br/>
                          <w:t>The text in orange prevents the compiler from accessing this file more than once.</w:t>
                        </w:r>
                      </w:p>
                    </w:txbxContent>
                  </v:textbox>
                </v:rect>
                <v:rect id="Rectangle 213" o:spid="_x0000_s1029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17406d [3215]" stroked="f" strokeweight="1pt">
                  <v:textbox inset="14.4pt,14.4pt,14.4pt,28.8pt">
                    <w:txbxContent>
                      <w:p w14:paraId="1AA91730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30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17406d [3204]" stroked="f" strokeweight="1pt">
                  <v:textbox inset="14.4pt,14.4pt,14.4pt,28.8pt">
                    <w:txbxContent>
                      <w:p w14:paraId="5594E7EF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453EBDD3" w14:textId="77777777" w:rsidR="005D3C43" w:rsidRDefault="005D3C43" w:rsidP="005D3C43">
      <w:pPr>
        <w:pStyle w:val="NoSpacing"/>
      </w:pPr>
      <w:r>
        <w:t xml:space="preserve">class </w:t>
      </w:r>
      <w:proofErr w:type="gramStart"/>
      <w:r>
        <w:t>decoder{</w:t>
      </w:r>
      <w:proofErr w:type="gramEnd"/>
    </w:p>
    <w:p w14:paraId="13051475" w14:textId="77777777" w:rsidR="005D3C43" w:rsidRDefault="005D3C43" w:rsidP="005D3C43">
      <w:pPr>
        <w:pStyle w:val="NoSpacing"/>
      </w:pPr>
      <w:r>
        <w:t xml:space="preserve">    int domain;</w:t>
      </w:r>
    </w:p>
    <w:p w14:paraId="44EE86F3" w14:textId="77777777" w:rsidR="005D3C43" w:rsidRDefault="005D3C43" w:rsidP="005D3C43">
      <w:pPr>
        <w:pStyle w:val="NoSpacing"/>
      </w:pPr>
      <w:r>
        <w:t xml:space="preserve">    public:</w:t>
      </w:r>
    </w:p>
    <w:p w14:paraId="0DBBE5D5" w14:textId="77777777" w:rsidR="005D3C43" w:rsidRDefault="005D3C43" w:rsidP="005D3C43">
      <w:pPr>
        <w:pStyle w:val="NoSpacing"/>
      </w:pPr>
      <w:r>
        <w:t xml:space="preserve">    </w:t>
      </w:r>
      <w:proofErr w:type="gramStart"/>
      <w:r>
        <w:t>decoder(</w:t>
      </w:r>
      <w:proofErr w:type="gramEnd"/>
      <w:r>
        <w:t>int in);</w:t>
      </w:r>
    </w:p>
    <w:p w14:paraId="7C6CCFC7" w14:textId="77777777" w:rsidR="005D3C43" w:rsidRDefault="005D3C43" w:rsidP="005D3C43">
      <w:pPr>
        <w:pStyle w:val="NoSpacing"/>
      </w:pPr>
      <w:r>
        <w:t xml:space="preserve">    int </w:t>
      </w:r>
      <w:proofErr w:type="gramStart"/>
      <w:r>
        <w:t>first(</w:t>
      </w:r>
      <w:proofErr w:type="gramEnd"/>
      <w:r>
        <w:t>);</w:t>
      </w:r>
    </w:p>
    <w:p w14:paraId="756BF65B" w14:textId="77777777" w:rsidR="005D3C43" w:rsidRDefault="005D3C43" w:rsidP="005D3C43">
      <w:pPr>
        <w:pStyle w:val="NoSpacing"/>
      </w:pPr>
      <w:r>
        <w:t xml:space="preserve">    int </w:t>
      </w:r>
      <w:proofErr w:type="gramStart"/>
      <w:r>
        <w:t>next(</w:t>
      </w:r>
      <w:proofErr w:type="gramEnd"/>
      <w:r>
        <w:t>);</w:t>
      </w:r>
    </w:p>
    <w:p w14:paraId="58E7F29E" w14:textId="12AD3642" w:rsidR="005D3C43" w:rsidRDefault="005D3C43" w:rsidP="005D3C43">
      <w:pPr>
        <w:pStyle w:val="NoSpacing"/>
      </w:pPr>
      <w:r>
        <w:t>};</w:t>
      </w:r>
    </w:p>
    <w:p w14:paraId="55538FE2" w14:textId="77777777" w:rsidR="005D3C43" w:rsidRDefault="005D3C43" w:rsidP="005D3C43">
      <w:pPr>
        <w:pStyle w:val="NoSpacing"/>
      </w:pPr>
      <w:r>
        <w:t xml:space="preserve">struct </w:t>
      </w:r>
      <w:proofErr w:type="gramStart"/>
      <w:r>
        <w:t>HSHLL{</w:t>
      </w:r>
      <w:proofErr w:type="gramEnd"/>
    </w:p>
    <w:p w14:paraId="01C3ADF1" w14:textId="77777777" w:rsidR="005D3C43" w:rsidRDefault="005D3C43" w:rsidP="005D3C43">
      <w:pPr>
        <w:pStyle w:val="NoSpacing"/>
      </w:pPr>
      <w:r>
        <w:t xml:space="preserve">    int mine;</w:t>
      </w:r>
    </w:p>
    <w:p w14:paraId="4AF4AC0D" w14:textId="77777777" w:rsidR="005D3C43" w:rsidRDefault="005D3C43" w:rsidP="005D3C43">
      <w:pPr>
        <w:pStyle w:val="NoSpacing"/>
      </w:pPr>
      <w:r>
        <w:t xml:space="preserve">    HSHLL* next;</w:t>
      </w:r>
    </w:p>
    <w:p w14:paraId="27793CBA" w14:textId="77777777" w:rsidR="005D3C43" w:rsidRDefault="005D3C43" w:rsidP="005D3C43">
      <w:pPr>
        <w:pStyle w:val="NoSpacing"/>
      </w:pPr>
      <w:r>
        <w:t>};</w:t>
      </w:r>
    </w:p>
    <w:p w14:paraId="711B796B" w14:textId="77777777" w:rsidR="005D3C43" w:rsidRDefault="005D3C43" w:rsidP="005D3C43">
      <w:pPr>
        <w:pStyle w:val="NoSpacing"/>
      </w:pPr>
      <w:r>
        <w:t xml:space="preserve">class </w:t>
      </w:r>
      <w:proofErr w:type="spellStart"/>
      <w:proofErr w:type="gramStart"/>
      <w:r>
        <w:t>HashLL</w:t>
      </w:r>
      <w:proofErr w:type="spellEnd"/>
      <w:r>
        <w:t>{</w:t>
      </w:r>
      <w:proofErr w:type="gramEnd"/>
    </w:p>
    <w:p w14:paraId="460DF382" w14:textId="77777777" w:rsidR="005D3C43" w:rsidRDefault="005D3C43" w:rsidP="005D3C43">
      <w:pPr>
        <w:pStyle w:val="NoSpacing"/>
      </w:pPr>
      <w:r>
        <w:t xml:space="preserve">    HSHLL* first;</w:t>
      </w:r>
    </w:p>
    <w:p w14:paraId="2043A2F6" w14:textId="77777777" w:rsidR="005D3C43" w:rsidRDefault="005D3C43" w:rsidP="005D3C43">
      <w:pPr>
        <w:pStyle w:val="NoSpacing"/>
      </w:pPr>
      <w:r>
        <w:t xml:space="preserve">    public:</w:t>
      </w:r>
    </w:p>
    <w:p w14:paraId="5DCF7DF3" w14:textId="77777777" w:rsidR="005D3C43" w:rsidRDefault="005D3C43" w:rsidP="005D3C43">
      <w:pPr>
        <w:pStyle w:val="NoSpacing"/>
      </w:pPr>
      <w:r>
        <w:t xml:space="preserve">    </w:t>
      </w:r>
      <w:proofErr w:type="spellStart"/>
      <w:proofErr w:type="gramStart"/>
      <w:r>
        <w:t>HashLL</w:t>
      </w:r>
      <w:proofErr w:type="spellEnd"/>
      <w:r>
        <w:t>(</w:t>
      </w:r>
      <w:proofErr w:type="gramEnd"/>
      <w:r>
        <w:t>);</w:t>
      </w:r>
    </w:p>
    <w:p w14:paraId="7C1FB129" w14:textId="77777777" w:rsidR="005D3C43" w:rsidRDefault="005D3C43" w:rsidP="005D3C43">
      <w:pPr>
        <w:pStyle w:val="NoSpacing"/>
      </w:pPr>
      <w:r>
        <w:t xml:space="preserve">    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neue</w:t>
      </w:r>
      <w:proofErr w:type="spellEnd"/>
      <w:r>
        <w:t>);</w:t>
      </w:r>
    </w:p>
    <w:p w14:paraId="66DC6296" w14:textId="77777777" w:rsidR="005D3C43" w:rsidRDefault="005D3C43" w:rsidP="005D3C43">
      <w:pPr>
        <w:pStyle w:val="NoSpacing"/>
      </w:pPr>
      <w:r>
        <w:t xml:space="preserve">    bool </w:t>
      </w:r>
      <w:proofErr w:type="gramStart"/>
      <w:r>
        <w:t>exists(</w:t>
      </w:r>
      <w:proofErr w:type="gramEnd"/>
      <w:r>
        <w:t>);</w:t>
      </w:r>
    </w:p>
    <w:p w14:paraId="2FBEF587" w14:textId="77777777" w:rsidR="005D3C43" w:rsidRDefault="005D3C43" w:rsidP="005D3C43">
      <w:pPr>
        <w:pStyle w:val="NoSpacing"/>
      </w:pPr>
      <w:r>
        <w:t xml:space="preserve">    int </w:t>
      </w:r>
      <w:proofErr w:type="gramStart"/>
      <w:r>
        <w:t>pop(</w:t>
      </w:r>
      <w:proofErr w:type="gramEnd"/>
      <w:r>
        <w:t>);</w:t>
      </w:r>
    </w:p>
    <w:p w14:paraId="1D85241E" w14:textId="1A073D3F" w:rsidR="005D3C43" w:rsidRDefault="005D3C43" w:rsidP="005D3C43">
      <w:pPr>
        <w:pStyle w:val="NoSpacing"/>
      </w:pPr>
      <w:r>
        <w:t>};</w:t>
      </w:r>
    </w:p>
    <w:p w14:paraId="17C75EBB" w14:textId="77777777" w:rsidR="005D3C43" w:rsidRDefault="005D3C43" w:rsidP="005D3C43">
      <w:pPr>
        <w:pStyle w:val="NoSpacing"/>
      </w:pPr>
      <w:r>
        <w:t xml:space="preserve">class </w:t>
      </w:r>
      <w:proofErr w:type="spellStart"/>
      <w:proofErr w:type="gramStart"/>
      <w:r>
        <w:t>allNeighbors</w:t>
      </w:r>
      <w:proofErr w:type="spellEnd"/>
      <w:r>
        <w:t>{</w:t>
      </w:r>
      <w:proofErr w:type="gramEnd"/>
    </w:p>
    <w:p w14:paraId="5689D884" w14:textId="77777777" w:rsidR="005D3C43" w:rsidRDefault="005D3C43" w:rsidP="005D3C43">
      <w:pPr>
        <w:pStyle w:val="NoSpacing"/>
      </w:pPr>
      <w:r>
        <w:t xml:space="preserve">    </w:t>
      </w:r>
      <w:proofErr w:type="spellStart"/>
      <w:r>
        <w:t>HashLL</w:t>
      </w:r>
      <w:proofErr w:type="spellEnd"/>
      <w:r>
        <w:t xml:space="preserve"> neighbors;</w:t>
      </w:r>
    </w:p>
    <w:p w14:paraId="01441CB8" w14:textId="77777777" w:rsidR="005D3C43" w:rsidRDefault="005D3C43" w:rsidP="005D3C43">
      <w:pPr>
        <w:pStyle w:val="NoSpacing"/>
      </w:pPr>
      <w:r>
        <w:t xml:space="preserve">    public:</w:t>
      </w:r>
    </w:p>
    <w:p w14:paraId="2D0E6D60" w14:textId="77777777" w:rsidR="005D3C43" w:rsidRDefault="005D3C43" w:rsidP="005D3C43">
      <w:pPr>
        <w:pStyle w:val="NoSpacing"/>
      </w:pPr>
      <w:r>
        <w:t xml:space="preserve">    </w:t>
      </w:r>
      <w:proofErr w:type="spellStart"/>
      <w:proofErr w:type="gramStart"/>
      <w:r>
        <w:t>allNeighbors</w:t>
      </w:r>
      <w:proofErr w:type="spellEnd"/>
      <w:r>
        <w:t>(</w:t>
      </w:r>
      <w:proofErr w:type="gramEnd"/>
      <w:r>
        <w:t>int in);</w:t>
      </w:r>
    </w:p>
    <w:p w14:paraId="1D86CE00" w14:textId="77777777" w:rsidR="005D3C43" w:rsidRDefault="005D3C43" w:rsidP="005D3C43">
      <w:pPr>
        <w:pStyle w:val="NoSpacing"/>
      </w:pPr>
      <w:r>
        <w:t xml:space="preserve">    int </w:t>
      </w:r>
      <w:proofErr w:type="gramStart"/>
      <w:r>
        <w:t>first(</w:t>
      </w:r>
      <w:proofErr w:type="gramEnd"/>
      <w:r>
        <w:t>);</w:t>
      </w:r>
    </w:p>
    <w:p w14:paraId="579997F9" w14:textId="77777777" w:rsidR="005D3C43" w:rsidRDefault="005D3C43" w:rsidP="005D3C43">
      <w:pPr>
        <w:pStyle w:val="NoSpacing"/>
      </w:pPr>
      <w:r>
        <w:t xml:space="preserve">    int </w:t>
      </w:r>
      <w:proofErr w:type="gramStart"/>
      <w:r>
        <w:t>next(</w:t>
      </w:r>
      <w:proofErr w:type="gramEnd"/>
      <w:r>
        <w:t>);</w:t>
      </w:r>
    </w:p>
    <w:p w14:paraId="3A6815F8" w14:textId="77777777" w:rsidR="005D3C43" w:rsidRDefault="005D3C43" w:rsidP="005D3C43">
      <w:pPr>
        <w:pStyle w:val="NoSpacing"/>
      </w:pPr>
      <w:r>
        <w:t>};</w:t>
      </w:r>
    </w:p>
    <w:p w14:paraId="461F9978" w14:textId="77777777" w:rsidR="005D3C43" w:rsidRDefault="005D3C43" w:rsidP="005D3C43">
      <w:pPr>
        <w:pStyle w:val="NoSpacing"/>
      </w:pPr>
    </w:p>
    <w:p w14:paraId="2CD712E6" w14:textId="2D1D344B" w:rsidR="005D3C43" w:rsidRDefault="005D3C43" w:rsidP="005D3C43">
      <w:pPr>
        <w:pStyle w:val="NoSpacing"/>
        <w:rPr>
          <w:color w:val="FFC000"/>
        </w:rPr>
      </w:pPr>
      <w:r w:rsidRPr="005D3C43">
        <w:rPr>
          <w:color w:val="FFC000"/>
        </w:rPr>
        <w:t>#endif</w:t>
      </w:r>
    </w:p>
    <w:p w14:paraId="546BD997" w14:textId="48876679" w:rsidR="00746152" w:rsidRDefault="00746152">
      <w:pPr>
        <w:spacing w:before="0" w:after="0"/>
        <w:ind w:left="0" w:right="0"/>
        <w:rPr>
          <w:color w:val="FFC000"/>
        </w:rPr>
      </w:pPr>
      <w:r>
        <w:rPr>
          <w:color w:val="FFC000"/>
        </w:rPr>
        <w:br w:type="page"/>
      </w:r>
    </w:p>
    <w:p w14:paraId="0D730A06" w14:textId="11544865" w:rsidR="00746152" w:rsidRDefault="00746152" w:rsidP="005D3C43">
      <w:pPr>
        <w:pStyle w:val="NoSpacing"/>
        <w:rPr>
          <w:color w:val="FFC000"/>
        </w:rPr>
      </w:pPr>
    </w:p>
    <w:p w14:paraId="696A17B7" w14:textId="261CBD32" w:rsidR="00746152" w:rsidRDefault="00746152" w:rsidP="005D3C43">
      <w:pPr>
        <w:pStyle w:val="NoSpacing"/>
        <w:rPr>
          <w:color w:val="FFC000"/>
        </w:rPr>
      </w:pPr>
    </w:p>
    <w:p w14:paraId="3792E85A" w14:textId="19E89F96" w:rsidR="00746152" w:rsidRDefault="00746152" w:rsidP="005D3C43">
      <w:pPr>
        <w:pStyle w:val="NoSpacing"/>
        <w:rPr>
          <w:color w:val="FFC000"/>
        </w:rPr>
      </w:pPr>
    </w:p>
    <w:p w14:paraId="0C3EFDA2" w14:textId="6794F5E8" w:rsidR="00746152" w:rsidRDefault="00746152" w:rsidP="005D3C43">
      <w:pPr>
        <w:pStyle w:val="NoSpacing"/>
        <w:rPr>
          <w:color w:val="FFC000"/>
        </w:rPr>
      </w:pPr>
    </w:p>
    <w:p w14:paraId="58AABF1D" w14:textId="2972A2B7" w:rsidR="00746152" w:rsidRDefault="00746152" w:rsidP="005D3C43">
      <w:pPr>
        <w:pStyle w:val="NoSpacing"/>
        <w:rPr>
          <w:color w:val="FFC000"/>
        </w:rPr>
      </w:pPr>
    </w:p>
    <w:p w14:paraId="2DD8FE87" w14:textId="78A955C9" w:rsidR="00746152" w:rsidRDefault="00746152" w:rsidP="005D3C43">
      <w:pPr>
        <w:pStyle w:val="NoSpacing"/>
        <w:rPr>
          <w:color w:val="FFC000"/>
        </w:rPr>
      </w:pPr>
    </w:p>
    <w:p w14:paraId="134CEA92" w14:textId="08CFA1E8" w:rsidR="00746152" w:rsidRDefault="00746152" w:rsidP="00704134">
      <w:pPr>
        <w:pStyle w:val="Heading2"/>
      </w:pPr>
    </w:p>
    <w:p w14:paraId="208303F8" w14:textId="7C0CF132" w:rsidR="00746152" w:rsidRPr="006D7CBC" w:rsidRDefault="00746152" w:rsidP="00704134">
      <w:pPr>
        <w:pStyle w:val="Heading2"/>
        <w:rPr>
          <w:color w:val="FFFFFF" w:themeColor="background1"/>
          <w:sz w:val="32"/>
        </w:rPr>
      </w:pPr>
      <w:bookmarkStart w:id="5" w:name="_Toc8254957"/>
      <w:r w:rsidRPr="006D7CBC">
        <w:rPr>
          <w:color w:val="FFFFFF" w:themeColor="background1"/>
          <w:sz w:val="32"/>
        </w:rPr>
        <w:t>Sugar.cpp</w:t>
      </w:r>
      <w:bookmarkEnd w:id="5"/>
    </w:p>
    <w:p w14:paraId="178DF437" w14:textId="3BDEAEEF" w:rsidR="00746152" w:rsidRDefault="00746152" w:rsidP="00746152"/>
    <w:p w14:paraId="68E9CF34" w14:textId="6CBEE98F" w:rsidR="00746152" w:rsidRDefault="00746152" w:rsidP="00746152"/>
    <w:p w14:paraId="5AC35F0C" w14:textId="3D5BECC7" w:rsidR="00746152" w:rsidRPr="00746152" w:rsidRDefault="00746152" w:rsidP="00746152">
      <w:pPr>
        <w:pStyle w:val="NoSpacing"/>
        <w:rPr>
          <w:color w:val="00B050"/>
        </w:rPr>
      </w:pPr>
      <w:r w:rsidRPr="00746152">
        <w:rPr>
          <w:color w:val="00B050"/>
        </w:rPr>
        <w:t>//This is a syntactical sugar thing</w:t>
      </w:r>
      <w:r w:rsidRPr="00746152"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976716" wp14:editId="6D5A73D5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4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38CCC96" w14:textId="2B919499" w:rsidR="00335E66" w:rsidRDefault="00335E66" w:rsidP="00746152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Sugar.cpp</w:t>
                              </w:r>
                            </w:p>
                            <w:p w14:paraId="65044EA6" w14:textId="26599FC2" w:rsidR="00335E66" w:rsidRDefault="00335E66" w:rsidP="00746152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The first par of sugar.cpp is the implementation of the decoder.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 xml:space="preserve">The decoder outputs the domain of a num in an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 xml:space="preserve"> fashion.</w:t>
                              </w:r>
                            </w:p>
                            <w:p w14:paraId="0ADAC618" w14:textId="20945252" w:rsidR="00335E66" w:rsidRDefault="00335E66" w:rsidP="00746152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It gets the domain as a binary item in the form of an int.</w:t>
                              </w:r>
                            </w:p>
                            <w:p w14:paraId="1FDE20C5" w14:textId="42E54BD5" w:rsidR="00335E66" w:rsidRDefault="00335E66" w:rsidP="00746152">
                              <w:pPr>
                                <w:rPr>
                                  <w:color w:val="17406D" w:themeColor="text2"/>
                                </w:rPr>
                              </w:pPr>
                              <w:proofErr w:type="gramStart"/>
                              <w:r>
                                <w:rPr>
                                  <w:color w:val="17406D" w:themeColor="text2"/>
                                </w:rPr>
                                <w:t>decoder::</w:t>
                              </w:r>
                              <w:proofErr w:type="gramEnd"/>
                              <w:r>
                                <w:rPr>
                                  <w:color w:val="17406D" w:themeColor="text2"/>
                                </w:rPr>
                                <w:t>first()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and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decoder::next()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remove one item from the domain and return it.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0BAFC8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CA4D7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A976716" id="Group 3" o:spid="_x0000_s1031" style="position:absolute;left:0;text-align:left;margin-left:0;margin-top:0;width:194.95pt;height:752.4pt;z-index:251662336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">
                <v:rect id="AutoShape 14" o:spid="_x0000_s1032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" fillcolor="white [3212]" strokecolor="#2190c7 [1614]" strokeweight="1.25pt">
                  <v:textbox inset="14.4pt,36pt,14.4pt,5.76pt">
                    <w:txbxContent>
                      <w:p w14:paraId="638CCC96" w14:textId="2B919499" w:rsidR="00335E66" w:rsidRDefault="00335E66" w:rsidP="00746152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Sugar.cpp</w:t>
                        </w:r>
                      </w:p>
                      <w:p w14:paraId="65044EA6" w14:textId="26599FC2" w:rsidR="00335E66" w:rsidRDefault="00335E66" w:rsidP="00746152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The first par of sugar.cpp is the implementation of the decoder.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r>
                          <w:rPr>
                            <w:color w:val="17406D" w:themeColor="text2"/>
                          </w:rPr>
                          <w:br/>
                          <w:t xml:space="preserve">The decoder outputs the domain of a num in an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iterable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 xml:space="preserve"> fashion.</w:t>
                        </w:r>
                      </w:p>
                      <w:p w14:paraId="0ADAC618" w14:textId="20945252" w:rsidR="00335E66" w:rsidRDefault="00335E66" w:rsidP="00746152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It gets the domain as a binary item in the form of an int.</w:t>
                        </w:r>
                      </w:p>
                      <w:p w14:paraId="1FDE20C5" w14:textId="42E54BD5" w:rsidR="00335E66" w:rsidRDefault="00335E66" w:rsidP="00746152">
                        <w:pPr>
                          <w:rPr>
                            <w:color w:val="17406D" w:themeColor="text2"/>
                          </w:rPr>
                        </w:pPr>
                        <w:proofErr w:type="gramStart"/>
                        <w:r>
                          <w:rPr>
                            <w:color w:val="17406D" w:themeColor="text2"/>
                          </w:rPr>
                          <w:t>decoder::</w:t>
                        </w:r>
                        <w:proofErr w:type="gramEnd"/>
                        <w:r>
                          <w:rPr>
                            <w:color w:val="17406D" w:themeColor="text2"/>
                          </w:rPr>
                          <w:t>first()</w:t>
                        </w:r>
                        <w:r>
                          <w:rPr>
                            <w:color w:val="17406D" w:themeColor="text2"/>
                          </w:rPr>
                          <w:br/>
                          <w:t>and</w:t>
                        </w:r>
                        <w:r>
                          <w:rPr>
                            <w:color w:val="17406D" w:themeColor="text2"/>
                          </w:rPr>
                          <w:br/>
                          <w:t>decoder::next()</w:t>
                        </w:r>
                        <w:r>
                          <w:rPr>
                            <w:color w:val="17406D" w:themeColor="text2"/>
                          </w:rPr>
                          <w:br/>
                          <w:t>remove one item from the domain and return it.</w:t>
                        </w:r>
                      </w:p>
                    </w:txbxContent>
                  </v:textbox>
                </v:rect>
                <v:rect id="Rectangle 5" o:spid="_x0000_s1033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" fillcolor="#17406d [3215]" stroked="f" strokeweight="1pt">
                  <v:textbox inset="14.4pt,14.4pt,14.4pt,28.8pt">
                    <w:txbxContent>
                      <w:p w14:paraId="730BAFC8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6" o:spid="_x0000_s1034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" fillcolor="#17406d [3204]" stroked="f" strokeweight="1pt">
                  <v:textbox inset="14.4pt,14.4pt,14.4pt,28.8pt">
                    <w:txbxContent>
                      <w:p w14:paraId="604CA4D7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14223FFB" w14:textId="0D3BF07B" w:rsidR="00746152" w:rsidRPr="00746152" w:rsidRDefault="00746152" w:rsidP="00746152">
      <w:pPr>
        <w:pStyle w:val="NoSpacing"/>
        <w:rPr>
          <w:color w:val="00B050"/>
        </w:rPr>
      </w:pPr>
      <w:r w:rsidRPr="00746152">
        <w:rPr>
          <w:color w:val="00B050"/>
        </w:rPr>
        <w:t>//to make code more legible</w:t>
      </w:r>
    </w:p>
    <w:p w14:paraId="00FD33E3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>#include "</w:t>
      </w:r>
      <w:proofErr w:type="spellStart"/>
      <w:r w:rsidRPr="00746152">
        <w:rPr>
          <w:color w:val="000000" w:themeColor="text1"/>
        </w:rPr>
        <w:t>sugar.h</w:t>
      </w:r>
      <w:proofErr w:type="spellEnd"/>
      <w:r w:rsidRPr="00746152">
        <w:rPr>
          <w:color w:val="000000" w:themeColor="text1"/>
        </w:rPr>
        <w:t>"</w:t>
      </w:r>
    </w:p>
    <w:p w14:paraId="0CBC4BAF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>#include &lt;iostream&gt;</w:t>
      </w:r>
    </w:p>
    <w:p w14:paraId="2EB01F3D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>#include &lt;string&gt;</w:t>
      </w:r>
    </w:p>
    <w:p w14:paraId="35AB4203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>#include &lt;vector&gt;</w:t>
      </w:r>
    </w:p>
    <w:p w14:paraId="06103CEE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>#include &lt;</w:t>
      </w:r>
      <w:proofErr w:type="spellStart"/>
      <w:r w:rsidRPr="00746152">
        <w:rPr>
          <w:color w:val="000000" w:themeColor="text1"/>
        </w:rPr>
        <w:t>fstream</w:t>
      </w:r>
      <w:proofErr w:type="spellEnd"/>
      <w:r w:rsidRPr="00746152">
        <w:rPr>
          <w:color w:val="000000" w:themeColor="text1"/>
        </w:rPr>
        <w:t>&gt;</w:t>
      </w:r>
    </w:p>
    <w:p w14:paraId="37FE2B5C" w14:textId="77777777" w:rsidR="00746152" w:rsidRPr="00746152" w:rsidRDefault="00746152" w:rsidP="00746152">
      <w:pPr>
        <w:pStyle w:val="NoSpacing"/>
        <w:rPr>
          <w:color w:val="000000" w:themeColor="text1"/>
        </w:rPr>
      </w:pPr>
    </w:p>
    <w:p w14:paraId="2CD24B67" w14:textId="77777777" w:rsidR="00746152" w:rsidRPr="00746152" w:rsidRDefault="00746152" w:rsidP="00746152">
      <w:pPr>
        <w:pStyle w:val="NoSpacing"/>
        <w:rPr>
          <w:color w:val="000000" w:themeColor="text1"/>
        </w:rPr>
      </w:pPr>
      <w:proofErr w:type="gramStart"/>
      <w:r w:rsidRPr="00746152">
        <w:rPr>
          <w:color w:val="000000" w:themeColor="text1"/>
        </w:rPr>
        <w:t>decoder::</w:t>
      </w:r>
      <w:proofErr w:type="gramEnd"/>
      <w:r w:rsidRPr="00746152">
        <w:rPr>
          <w:color w:val="000000" w:themeColor="text1"/>
        </w:rPr>
        <w:t>decoder(int in){domain=in;}</w:t>
      </w:r>
    </w:p>
    <w:p w14:paraId="1AA3863D" w14:textId="77777777" w:rsidR="00746152" w:rsidRPr="00746152" w:rsidRDefault="00746152" w:rsidP="00746152">
      <w:pPr>
        <w:pStyle w:val="NoSpacing"/>
        <w:rPr>
          <w:color w:val="00B050"/>
        </w:rPr>
      </w:pPr>
      <w:r w:rsidRPr="00746152">
        <w:rPr>
          <w:color w:val="00B050"/>
        </w:rPr>
        <w:t xml:space="preserve">//decoder will output items from the domain in an </w:t>
      </w:r>
      <w:proofErr w:type="spellStart"/>
      <w:r w:rsidRPr="00746152">
        <w:rPr>
          <w:color w:val="00B050"/>
        </w:rPr>
        <w:t>iterable</w:t>
      </w:r>
      <w:proofErr w:type="spellEnd"/>
      <w:r w:rsidRPr="00746152">
        <w:rPr>
          <w:color w:val="00B050"/>
        </w:rPr>
        <w:t xml:space="preserve"> </w:t>
      </w:r>
      <w:proofErr w:type="spellStart"/>
      <w:r w:rsidRPr="00746152">
        <w:rPr>
          <w:color w:val="00B050"/>
        </w:rPr>
        <w:t>fasion</w:t>
      </w:r>
      <w:proofErr w:type="spellEnd"/>
      <w:r w:rsidRPr="00746152">
        <w:rPr>
          <w:color w:val="00B050"/>
        </w:rPr>
        <w:t xml:space="preserve">. </w:t>
      </w:r>
    </w:p>
    <w:p w14:paraId="0E618125" w14:textId="77777777" w:rsidR="00746152" w:rsidRPr="00746152" w:rsidRDefault="00746152" w:rsidP="00746152">
      <w:pPr>
        <w:pStyle w:val="NoSpacing"/>
        <w:rPr>
          <w:color w:val="00B050"/>
        </w:rPr>
      </w:pPr>
      <w:r w:rsidRPr="00746152">
        <w:rPr>
          <w:color w:val="00B050"/>
        </w:rPr>
        <w:t xml:space="preserve">//not implemented with the standardized </w:t>
      </w:r>
      <w:proofErr w:type="spellStart"/>
      <w:r w:rsidRPr="00746152">
        <w:rPr>
          <w:color w:val="00B050"/>
        </w:rPr>
        <w:t>iterable</w:t>
      </w:r>
      <w:proofErr w:type="spellEnd"/>
      <w:r w:rsidRPr="00746152">
        <w:rPr>
          <w:color w:val="00B050"/>
        </w:rPr>
        <w:t>.</w:t>
      </w:r>
    </w:p>
    <w:p w14:paraId="4DA417A5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int </w:t>
      </w:r>
      <w:proofErr w:type="gramStart"/>
      <w:r w:rsidRPr="00746152">
        <w:rPr>
          <w:color w:val="000000" w:themeColor="text1"/>
        </w:rPr>
        <w:t>decoder::</w:t>
      </w:r>
      <w:proofErr w:type="gramEnd"/>
      <w:r w:rsidRPr="00746152">
        <w:rPr>
          <w:color w:val="000000" w:themeColor="text1"/>
        </w:rPr>
        <w:t>first(){</w:t>
      </w:r>
    </w:p>
    <w:p w14:paraId="2B2BFF6B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return this-&gt;</w:t>
      </w:r>
      <w:proofErr w:type="gramStart"/>
      <w:r w:rsidRPr="00746152">
        <w:rPr>
          <w:color w:val="000000" w:themeColor="text1"/>
        </w:rPr>
        <w:t>next(</w:t>
      </w:r>
      <w:proofErr w:type="gramEnd"/>
      <w:r w:rsidRPr="00746152">
        <w:rPr>
          <w:color w:val="000000" w:themeColor="text1"/>
        </w:rPr>
        <w:t>);</w:t>
      </w:r>
    </w:p>
    <w:p w14:paraId="51F2639E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>}</w:t>
      </w:r>
    </w:p>
    <w:p w14:paraId="5AE483A2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int </w:t>
      </w:r>
      <w:proofErr w:type="gramStart"/>
      <w:r w:rsidRPr="00746152">
        <w:rPr>
          <w:color w:val="000000" w:themeColor="text1"/>
        </w:rPr>
        <w:t>decoder::</w:t>
      </w:r>
      <w:proofErr w:type="gramEnd"/>
      <w:r w:rsidRPr="00746152">
        <w:rPr>
          <w:color w:val="000000" w:themeColor="text1"/>
        </w:rPr>
        <w:t>next(){</w:t>
      </w:r>
    </w:p>
    <w:p w14:paraId="0B9AB286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if (domain==0)</w:t>
      </w:r>
    </w:p>
    <w:p w14:paraId="48BF7BE5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return -1;</w:t>
      </w:r>
    </w:p>
    <w:p w14:paraId="7500E963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for (int </w:t>
      </w:r>
      <w:proofErr w:type="spellStart"/>
      <w:r w:rsidRPr="00746152">
        <w:rPr>
          <w:color w:val="000000" w:themeColor="text1"/>
        </w:rPr>
        <w:t>i</w:t>
      </w:r>
      <w:proofErr w:type="spellEnd"/>
      <w:r w:rsidRPr="00746152">
        <w:rPr>
          <w:color w:val="000000" w:themeColor="text1"/>
        </w:rPr>
        <w:t xml:space="preserve"> = 0; </w:t>
      </w:r>
      <w:proofErr w:type="spellStart"/>
      <w:r w:rsidRPr="00746152">
        <w:rPr>
          <w:color w:val="000000" w:themeColor="text1"/>
        </w:rPr>
        <w:t>i</w:t>
      </w:r>
      <w:proofErr w:type="spellEnd"/>
      <w:r w:rsidRPr="00746152">
        <w:rPr>
          <w:color w:val="000000" w:themeColor="text1"/>
        </w:rPr>
        <w:t xml:space="preserve">&lt;9; </w:t>
      </w:r>
      <w:proofErr w:type="spellStart"/>
      <w:r w:rsidRPr="00746152">
        <w:rPr>
          <w:color w:val="000000" w:themeColor="text1"/>
        </w:rPr>
        <w:t>i</w:t>
      </w:r>
      <w:proofErr w:type="spellEnd"/>
      <w:r w:rsidRPr="00746152">
        <w:rPr>
          <w:color w:val="000000" w:themeColor="text1"/>
        </w:rPr>
        <w:t>+</w:t>
      </w:r>
      <w:proofErr w:type="gramStart"/>
      <w:r w:rsidRPr="00746152">
        <w:rPr>
          <w:color w:val="000000" w:themeColor="text1"/>
        </w:rPr>
        <w:t>+){</w:t>
      </w:r>
      <w:proofErr w:type="gramEnd"/>
    </w:p>
    <w:p w14:paraId="3F067C11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if (domain &amp; (1&lt;&lt;</w:t>
      </w:r>
      <w:proofErr w:type="spellStart"/>
      <w:r w:rsidRPr="00746152">
        <w:rPr>
          <w:color w:val="000000" w:themeColor="text1"/>
        </w:rPr>
        <w:t>i</w:t>
      </w:r>
      <w:proofErr w:type="spellEnd"/>
      <w:proofErr w:type="gramStart"/>
      <w:r w:rsidRPr="00746152">
        <w:rPr>
          <w:color w:val="000000" w:themeColor="text1"/>
        </w:rPr>
        <w:t>)){</w:t>
      </w:r>
      <w:proofErr w:type="gramEnd"/>
      <w:r w:rsidRPr="00746152">
        <w:rPr>
          <w:color w:val="000000" w:themeColor="text1"/>
        </w:rPr>
        <w:t xml:space="preserve"> </w:t>
      </w:r>
      <w:r w:rsidRPr="00746152">
        <w:rPr>
          <w:color w:val="00B050"/>
        </w:rPr>
        <w:t xml:space="preserve">//if </w:t>
      </w:r>
      <w:proofErr w:type="spellStart"/>
      <w:r w:rsidRPr="00746152">
        <w:rPr>
          <w:color w:val="00B050"/>
        </w:rPr>
        <w:t>i'th</w:t>
      </w:r>
      <w:proofErr w:type="spellEnd"/>
      <w:r w:rsidRPr="00746152">
        <w:rPr>
          <w:color w:val="00B050"/>
        </w:rPr>
        <w:t xml:space="preserve"> bit exists (starts at 1 goes to 256 aka 9)</w:t>
      </w:r>
    </w:p>
    <w:p w14:paraId="76D270D0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    domain = domain ^ (1&lt;&lt;</w:t>
      </w:r>
      <w:proofErr w:type="spellStart"/>
      <w:r w:rsidRPr="00746152">
        <w:rPr>
          <w:color w:val="000000" w:themeColor="text1"/>
        </w:rPr>
        <w:t>i</w:t>
      </w:r>
      <w:proofErr w:type="spellEnd"/>
      <w:r w:rsidRPr="00746152">
        <w:rPr>
          <w:color w:val="000000" w:themeColor="text1"/>
        </w:rPr>
        <w:t>);</w:t>
      </w:r>
      <w:r w:rsidRPr="00746152">
        <w:rPr>
          <w:color w:val="00B050"/>
        </w:rPr>
        <w:t>//remove a bit</w:t>
      </w:r>
    </w:p>
    <w:p w14:paraId="023ED733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    return i+1; </w:t>
      </w:r>
      <w:r w:rsidRPr="00746152">
        <w:rPr>
          <w:color w:val="00B050"/>
        </w:rPr>
        <w:t xml:space="preserve">//return that </w:t>
      </w:r>
      <w:proofErr w:type="spellStart"/>
      <w:r w:rsidRPr="00746152">
        <w:rPr>
          <w:color w:val="00B050"/>
        </w:rPr>
        <w:t>i</w:t>
      </w:r>
      <w:proofErr w:type="spellEnd"/>
      <w:r w:rsidRPr="00746152">
        <w:rPr>
          <w:color w:val="00B050"/>
        </w:rPr>
        <w:t xml:space="preserve"> existed</w:t>
      </w:r>
    </w:p>
    <w:p w14:paraId="3FD267EA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}</w:t>
      </w:r>
    </w:p>
    <w:p w14:paraId="05E9522E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}</w:t>
      </w:r>
    </w:p>
    <w:p w14:paraId="630274D8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return -1;</w:t>
      </w:r>
    </w:p>
    <w:p w14:paraId="70495CE8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>}</w:t>
      </w:r>
    </w:p>
    <w:p w14:paraId="497E1356" w14:textId="77777777" w:rsidR="00746152" w:rsidRPr="00746152" w:rsidRDefault="00746152" w:rsidP="00746152">
      <w:pPr>
        <w:pStyle w:val="NoSpacing"/>
        <w:rPr>
          <w:color w:val="000000" w:themeColor="text1"/>
        </w:rPr>
      </w:pPr>
    </w:p>
    <w:p w14:paraId="04B8A92E" w14:textId="77777777" w:rsidR="00746152" w:rsidRPr="00746152" w:rsidRDefault="00746152" w:rsidP="00746152">
      <w:pPr>
        <w:pStyle w:val="NoSpacing"/>
        <w:rPr>
          <w:color w:val="000000" w:themeColor="text1"/>
        </w:rPr>
      </w:pPr>
    </w:p>
    <w:p w14:paraId="5DFC7D8C" w14:textId="77777777" w:rsidR="00746152" w:rsidRDefault="00746152" w:rsidP="00746152">
      <w:pPr>
        <w:pStyle w:val="NoSpacing"/>
        <w:rPr>
          <w:color w:val="000000" w:themeColor="text1"/>
        </w:rPr>
      </w:pPr>
    </w:p>
    <w:p w14:paraId="7381E169" w14:textId="77777777" w:rsidR="00746152" w:rsidRDefault="00746152" w:rsidP="00746152">
      <w:pPr>
        <w:pStyle w:val="NoSpacing"/>
        <w:rPr>
          <w:color w:val="000000" w:themeColor="text1"/>
        </w:rPr>
      </w:pPr>
    </w:p>
    <w:p w14:paraId="2A4A0B5C" w14:textId="77777777" w:rsidR="00746152" w:rsidRDefault="00746152" w:rsidP="00746152">
      <w:pPr>
        <w:pStyle w:val="NoSpacing"/>
        <w:rPr>
          <w:color w:val="000000" w:themeColor="text1"/>
        </w:rPr>
      </w:pPr>
    </w:p>
    <w:p w14:paraId="7AB65BD4" w14:textId="77777777" w:rsidR="00746152" w:rsidRDefault="00746152" w:rsidP="00746152">
      <w:pPr>
        <w:pStyle w:val="NoSpacing"/>
        <w:rPr>
          <w:color w:val="000000" w:themeColor="text1"/>
        </w:rPr>
      </w:pPr>
    </w:p>
    <w:p w14:paraId="7DF085BA" w14:textId="77777777" w:rsidR="00746152" w:rsidRDefault="00746152" w:rsidP="00746152">
      <w:pPr>
        <w:pStyle w:val="NoSpacing"/>
        <w:rPr>
          <w:color w:val="000000" w:themeColor="text1"/>
        </w:rPr>
      </w:pPr>
    </w:p>
    <w:p w14:paraId="38385856" w14:textId="77777777" w:rsidR="00746152" w:rsidRDefault="00746152" w:rsidP="00746152">
      <w:pPr>
        <w:pStyle w:val="NoSpacing"/>
        <w:rPr>
          <w:color w:val="000000" w:themeColor="text1"/>
        </w:rPr>
      </w:pPr>
    </w:p>
    <w:p w14:paraId="2A1FDEA4" w14:textId="77777777" w:rsidR="00746152" w:rsidRDefault="00746152" w:rsidP="00746152">
      <w:pPr>
        <w:pStyle w:val="NoSpacing"/>
        <w:rPr>
          <w:color w:val="000000" w:themeColor="text1"/>
        </w:rPr>
      </w:pPr>
    </w:p>
    <w:p w14:paraId="3D81D313" w14:textId="77777777" w:rsidR="00746152" w:rsidRDefault="00746152" w:rsidP="00746152">
      <w:pPr>
        <w:pStyle w:val="NoSpacing"/>
        <w:rPr>
          <w:color w:val="000000" w:themeColor="text1"/>
        </w:rPr>
      </w:pPr>
    </w:p>
    <w:p w14:paraId="55BF3708" w14:textId="77777777" w:rsidR="00746152" w:rsidRDefault="00746152" w:rsidP="00746152">
      <w:pPr>
        <w:pStyle w:val="NoSpacing"/>
        <w:rPr>
          <w:color w:val="000000" w:themeColor="text1"/>
        </w:rPr>
      </w:pPr>
    </w:p>
    <w:p w14:paraId="0B9569E6" w14:textId="77777777" w:rsidR="00746152" w:rsidRDefault="00746152" w:rsidP="00746152">
      <w:pPr>
        <w:pStyle w:val="NoSpacing"/>
        <w:rPr>
          <w:color w:val="000000" w:themeColor="text1"/>
        </w:rPr>
      </w:pPr>
    </w:p>
    <w:p w14:paraId="3C2D14A3" w14:textId="77777777" w:rsidR="00746152" w:rsidRDefault="00746152" w:rsidP="00746152">
      <w:pPr>
        <w:pStyle w:val="NoSpacing"/>
        <w:rPr>
          <w:color w:val="000000" w:themeColor="text1"/>
        </w:rPr>
      </w:pPr>
    </w:p>
    <w:p w14:paraId="702D4DB5" w14:textId="77777777" w:rsidR="00746152" w:rsidRDefault="00746152" w:rsidP="00746152">
      <w:pPr>
        <w:pStyle w:val="NoSpacing"/>
        <w:rPr>
          <w:color w:val="000000" w:themeColor="text1"/>
        </w:rPr>
      </w:pPr>
    </w:p>
    <w:p w14:paraId="64EECA94" w14:textId="77777777" w:rsidR="00746152" w:rsidRDefault="00746152" w:rsidP="00746152">
      <w:pPr>
        <w:pStyle w:val="NoSpacing"/>
        <w:rPr>
          <w:color w:val="000000" w:themeColor="text1"/>
        </w:rPr>
      </w:pPr>
    </w:p>
    <w:p w14:paraId="6C71BADD" w14:textId="77777777" w:rsidR="00746152" w:rsidRDefault="00746152" w:rsidP="00746152">
      <w:pPr>
        <w:pStyle w:val="NoSpacing"/>
        <w:rPr>
          <w:color w:val="000000" w:themeColor="text1"/>
        </w:rPr>
      </w:pPr>
    </w:p>
    <w:p w14:paraId="32C0F64D" w14:textId="77777777" w:rsidR="00746152" w:rsidRDefault="00746152" w:rsidP="00746152">
      <w:pPr>
        <w:pStyle w:val="NoSpacing"/>
        <w:rPr>
          <w:color w:val="000000" w:themeColor="text1"/>
        </w:rPr>
      </w:pPr>
    </w:p>
    <w:p w14:paraId="6A7A3E80" w14:textId="77777777" w:rsidR="00746152" w:rsidRDefault="00746152" w:rsidP="00746152">
      <w:pPr>
        <w:pStyle w:val="NoSpacing"/>
        <w:rPr>
          <w:color w:val="000000" w:themeColor="text1"/>
        </w:rPr>
      </w:pPr>
    </w:p>
    <w:p w14:paraId="55BE2DF8" w14:textId="77777777" w:rsidR="00746152" w:rsidRDefault="00746152" w:rsidP="00746152">
      <w:pPr>
        <w:pStyle w:val="NoSpacing"/>
        <w:rPr>
          <w:color w:val="000000" w:themeColor="text1"/>
        </w:rPr>
      </w:pPr>
    </w:p>
    <w:p w14:paraId="39296287" w14:textId="77777777" w:rsidR="00746152" w:rsidRDefault="00746152" w:rsidP="00746152">
      <w:pPr>
        <w:pStyle w:val="NoSpacing"/>
        <w:rPr>
          <w:color w:val="000000" w:themeColor="text1"/>
        </w:rPr>
      </w:pPr>
    </w:p>
    <w:p w14:paraId="68F508F3" w14:textId="77777777" w:rsidR="00746152" w:rsidRDefault="00746152" w:rsidP="00746152">
      <w:pPr>
        <w:pStyle w:val="NoSpacing"/>
        <w:rPr>
          <w:color w:val="000000" w:themeColor="text1"/>
        </w:rPr>
      </w:pPr>
    </w:p>
    <w:p w14:paraId="148AFEDD" w14:textId="77777777" w:rsidR="00746152" w:rsidRDefault="00746152" w:rsidP="00746152">
      <w:pPr>
        <w:pStyle w:val="NoSpacing"/>
        <w:rPr>
          <w:color w:val="000000" w:themeColor="text1"/>
        </w:rPr>
      </w:pPr>
    </w:p>
    <w:p w14:paraId="0BF1BDAF" w14:textId="77777777" w:rsidR="00746152" w:rsidRDefault="00746152" w:rsidP="00746152">
      <w:pPr>
        <w:pStyle w:val="NoSpacing"/>
        <w:rPr>
          <w:color w:val="000000" w:themeColor="text1"/>
        </w:rPr>
      </w:pPr>
    </w:p>
    <w:p w14:paraId="1B2788DD" w14:textId="77777777" w:rsidR="00746152" w:rsidRDefault="00746152" w:rsidP="00746152">
      <w:pPr>
        <w:pStyle w:val="NoSpacing"/>
        <w:rPr>
          <w:color w:val="000000" w:themeColor="text1"/>
        </w:rPr>
      </w:pPr>
    </w:p>
    <w:p w14:paraId="4357A7B7" w14:textId="77777777" w:rsidR="00746152" w:rsidRDefault="00746152" w:rsidP="00746152">
      <w:pPr>
        <w:pStyle w:val="NoSpacing"/>
        <w:rPr>
          <w:color w:val="000000" w:themeColor="text1"/>
        </w:rPr>
      </w:pPr>
    </w:p>
    <w:p w14:paraId="238359B8" w14:textId="77777777" w:rsidR="00746152" w:rsidRDefault="00746152" w:rsidP="00746152">
      <w:pPr>
        <w:pStyle w:val="NoSpacing"/>
        <w:rPr>
          <w:color w:val="000000" w:themeColor="text1"/>
        </w:rPr>
      </w:pPr>
    </w:p>
    <w:p w14:paraId="3938B951" w14:textId="77777777" w:rsidR="00746152" w:rsidRDefault="00746152" w:rsidP="00746152">
      <w:pPr>
        <w:pStyle w:val="NoSpacing"/>
        <w:rPr>
          <w:color w:val="000000" w:themeColor="text1"/>
        </w:rPr>
      </w:pPr>
    </w:p>
    <w:p w14:paraId="3B3F0282" w14:textId="0115B7CC" w:rsidR="00746152" w:rsidRPr="00746152" w:rsidRDefault="00746152" w:rsidP="00746152">
      <w:pPr>
        <w:pStyle w:val="NoSpacing"/>
        <w:rPr>
          <w:color w:val="00B050"/>
        </w:rPr>
      </w:pPr>
      <w:r w:rsidRPr="00746152">
        <w:rPr>
          <w:color w:val="00B050"/>
        </w:rPr>
        <w:t>//Code for an int linked list stolen from my project 1 code.</w:t>
      </w:r>
    </w:p>
    <w:p w14:paraId="7B5002ED" w14:textId="77777777" w:rsidR="00746152" w:rsidRPr="00746152" w:rsidRDefault="00746152" w:rsidP="00746152">
      <w:pPr>
        <w:pStyle w:val="NoSpacing"/>
        <w:rPr>
          <w:color w:val="00B050"/>
        </w:rPr>
      </w:pPr>
      <w:r w:rsidRPr="00746152">
        <w:rPr>
          <w:color w:val="00B050"/>
        </w:rPr>
        <w:t>//We're generating the neighbors every time we access. Might make more optimal later.</w:t>
      </w:r>
    </w:p>
    <w:p w14:paraId="478D25CC" w14:textId="77777777" w:rsidR="00746152" w:rsidRPr="00746152" w:rsidRDefault="00746152" w:rsidP="00746152">
      <w:pPr>
        <w:pStyle w:val="NoSpacing"/>
        <w:rPr>
          <w:color w:val="000000" w:themeColor="text1"/>
        </w:rPr>
      </w:pPr>
    </w:p>
    <w:p w14:paraId="0CEFEBF0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  <w:proofErr w:type="spellStart"/>
      <w:proofErr w:type="gramStart"/>
      <w:r w:rsidRPr="00746152">
        <w:rPr>
          <w:color w:val="000000" w:themeColor="text1"/>
        </w:rPr>
        <w:t>HashLL</w:t>
      </w:r>
      <w:proofErr w:type="spellEnd"/>
      <w:r w:rsidRPr="00746152">
        <w:rPr>
          <w:color w:val="000000" w:themeColor="text1"/>
        </w:rPr>
        <w:t>::</w:t>
      </w:r>
      <w:proofErr w:type="spellStart"/>
      <w:proofErr w:type="gramEnd"/>
      <w:r w:rsidRPr="00746152">
        <w:rPr>
          <w:color w:val="000000" w:themeColor="text1"/>
        </w:rPr>
        <w:t>HashLL</w:t>
      </w:r>
      <w:proofErr w:type="spellEnd"/>
      <w:r w:rsidRPr="00746152">
        <w:rPr>
          <w:color w:val="000000" w:themeColor="text1"/>
        </w:rPr>
        <w:t>(){</w:t>
      </w:r>
    </w:p>
    <w:p w14:paraId="6B3B0E15" w14:textId="7D6E7DD0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first = new </w:t>
      </w:r>
      <w:proofErr w:type="gramStart"/>
      <w:r w:rsidRPr="00746152">
        <w:rPr>
          <w:color w:val="000000" w:themeColor="text1"/>
        </w:rPr>
        <w:t>HSHLL(</w:t>
      </w:r>
      <w:proofErr w:type="gramEnd"/>
      <w:r w:rsidRPr="00746152">
        <w:rPr>
          <w:color w:val="000000" w:themeColor="text1"/>
        </w:rPr>
        <w:t>);</w:t>
      </w:r>
      <w:r w:rsidRPr="0074615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DD8961" wp14:editId="57EC089B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19B0E7B" w14:textId="321881AF" w:rsidR="00335E66" w:rsidRDefault="00335E66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Sugar.cpp</w:t>
                              </w:r>
                            </w:p>
                            <w:p w14:paraId="0781DC59" w14:textId="30B52DD8" w:rsidR="00335E66" w:rsidRDefault="00335E66" w:rsidP="00746152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This next part of sugar.cpp is the implementation of a linked list that the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allNeighbors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 xml:space="preserve"> class uses to generate output for the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neighborSet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>(a) iterator.</w:t>
                              </w:r>
                            </w:p>
                            <w:p w14:paraId="31AC93DB" w14:textId="0BC3E0C3" w:rsidR="00335E66" w:rsidRDefault="00335E66" w:rsidP="00746152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This code is adapted from part of my project 1 code and as such it has a weird name.</w:t>
                              </w:r>
                            </w:p>
                            <w:p w14:paraId="57E5072F" w14:textId="198A1B66" w:rsidR="00335E66" w:rsidRDefault="00335E66" w:rsidP="00746152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The implementation for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allNeighbors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 xml:space="preserve"> is below.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E1B3C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E9B60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2DD8961" id="Group 7" o:spid="_x0000_s1035" style="position:absolute;left:0;text-align:left;margin-left:0;margin-top:0;width:194.95pt;height:752.4pt;z-index:251664384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">
                <v:rect id="AutoShape 14" o:spid="_x0000_s1036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" fillcolor="white [3212]" strokecolor="#2190c7 [1614]" strokeweight="1.25pt">
                  <v:textbox inset="14.4pt,36pt,14.4pt,5.76pt">
                    <w:txbxContent>
                      <w:p w14:paraId="719B0E7B" w14:textId="321881AF" w:rsidR="00335E66" w:rsidRDefault="00335E66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Sugar.cpp</w:t>
                        </w:r>
                      </w:p>
                      <w:p w14:paraId="0781DC59" w14:textId="30B52DD8" w:rsidR="00335E66" w:rsidRDefault="00335E66" w:rsidP="00746152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This next part of sugar.cpp is the implementation of a linked list that the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allNeighbors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 xml:space="preserve"> class uses to generate output for the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neighborSet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>(a) iterator.</w:t>
                        </w:r>
                      </w:p>
                      <w:p w14:paraId="31AC93DB" w14:textId="0BC3E0C3" w:rsidR="00335E66" w:rsidRDefault="00335E66" w:rsidP="00746152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This code is adapted from part of my project 1 code and as such it has a weird name.</w:t>
                        </w:r>
                      </w:p>
                      <w:p w14:paraId="57E5072F" w14:textId="198A1B66" w:rsidR="00335E66" w:rsidRDefault="00335E66" w:rsidP="00746152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The implementation for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allNeighbors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 xml:space="preserve"> is below.</w:t>
                        </w:r>
                      </w:p>
                    </w:txbxContent>
                  </v:textbox>
                </v:rect>
                <v:rect id="Rectangle 9" o:spid="_x0000_s1037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" fillcolor="#17406d [3215]" stroked="f" strokeweight="1pt">
                  <v:textbox inset="14.4pt,14.4pt,14.4pt,28.8pt">
                    <w:txbxContent>
                      <w:p w14:paraId="390E1B3C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0" o:spid="_x0000_s1038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" fillcolor="#17406d [3204]" stroked="f" strokeweight="1pt">
                  <v:textbox inset="14.4pt,14.4pt,14.4pt,28.8pt">
                    <w:txbxContent>
                      <w:p w14:paraId="09BE9B60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539828CC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first-&gt;mine = -1;</w:t>
      </w:r>
    </w:p>
    <w:p w14:paraId="0F620CFA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first-&gt;next = NULL;</w:t>
      </w:r>
    </w:p>
    <w:p w14:paraId="3F9897C1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}</w:t>
      </w:r>
    </w:p>
    <w:p w14:paraId="5C02A526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void </w:t>
      </w:r>
      <w:proofErr w:type="spellStart"/>
      <w:proofErr w:type="gramStart"/>
      <w:r w:rsidRPr="00746152">
        <w:rPr>
          <w:color w:val="000000" w:themeColor="text1"/>
        </w:rPr>
        <w:t>HashLL</w:t>
      </w:r>
      <w:proofErr w:type="spellEnd"/>
      <w:r w:rsidRPr="00746152">
        <w:rPr>
          <w:color w:val="000000" w:themeColor="text1"/>
        </w:rPr>
        <w:t>::</w:t>
      </w:r>
      <w:proofErr w:type="gramEnd"/>
      <w:r w:rsidRPr="00746152">
        <w:rPr>
          <w:color w:val="000000" w:themeColor="text1"/>
        </w:rPr>
        <w:t xml:space="preserve">push(int </w:t>
      </w:r>
      <w:proofErr w:type="spellStart"/>
      <w:r w:rsidRPr="00746152">
        <w:rPr>
          <w:color w:val="000000" w:themeColor="text1"/>
        </w:rPr>
        <w:t>neue</w:t>
      </w:r>
      <w:proofErr w:type="spellEnd"/>
      <w:r w:rsidRPr="00746152">
        <w:rPr>
          <w:color w:val="000000" w:themeColor="text1"/>
        </w:rPr>
        <w:t>){</w:t>
      </w:r>
    </w:p>
    <w:p w14:paraId="6C867B11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HSHLL* guy = new HSHLL;</w:t>
      </w:r>
    </w:p>
    <w:p w14:paraId="7E2C3A53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guy-&gt;mine = </w:t>
      </w:r>
      <w:proofErr w:type="spellStart"/>
      <w:r w:rsidRPr="00746152">
        <w:rPr>
          <w:color w:val="000000" w:themeColor="text1"/>
        </w:rPr>
        <w:t>neue</w:t>
      </w:r>
      <w:proofErr w:type="spellEnd"/>
      <w:r w:rsidRPr="00746152">
        <w:rPr>
          <w:color w:val="000000" w:themeColor="text1"/>
        </w:rPr>
        <w:t>;</w:t>
      </w:r>
    </w:p>
    <w:p w14:paraId="01C68BCD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guy-&gt;next = first;</w:t>
      </w:r>
    </w:p>
    <w:p w14:paraId="38EDDE83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first = guy;</w:t>
      </w:r>
    </w:p>
    <w:p w14:paraId="187E136C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return;</w:t>
      </w:r>
    </w:p>
    <w:p w14:paraId="37BBD9D2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}</w:t>
      </w:r>
    </w:p>
    <w:p w14:paraId="3CA020FC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bool </w:t>
      </w:r>
      <w:proofErr w:type="spellStart"/>
      <w:proofErr w:type="gramStart"/>
      <w:r w:rsidRPr="00746152">
        <w:rPr>
          <w:color w:val="000000" w:themeColor="text1"/>
        </w:rPr>
        <w:t>HashLL</w:t>
      </w:r>
      <w:proofErr w:type="spellEnd"/>
      <w:r w:rsidRPr="00746152">
        <w:rPr>
          <w:color w:val="000000" w:themeColor="text1"/>
        </w:rPr>
        <w:t>::</w:t>
      </w:r>
      <w:proofErr w:type="gramEnd"/>
      <w:r w:rsidRPr="00746152">
        <w:rPr>
          <w:color w:val="000000" w:themeColor="text1"/>
        </w:rPr>
        <w:t>exists(){</w:t>
      </w:r>
    </w:p>
    <w:p w14:paraId="661E3943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return </w:t>
      </w:r>
      <w:proofErr w:type="gramStart"/>
      <w:r w:rsidRPr="00746152">
        <w:rPr>
          <w:color w:val="000000" w:themeColor="text1"/>
        </w:rPr>
        <w:t>first!=</w:t>
      </w:r>
      <w:proofErr w:type="gramEnd"/>
      <w:r w:rsidRPr="00746152">
        <w:rPr>
          <w:color w:val="000000" w:themeColor="text1"/>
        </w:rPr>
        <w:t xml:space="preserve"> NULL;</w:t>
      </w:r>
    </w:p>
    <w:p w14:paraId="3087B7C0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}</w:t>
      </w:r>
    </w:p>
    <w:p w14:paraId="61A1169E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</w:p>
    <w:p w14:paraId="7BED8B61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int </w:t>
      </w:r>
      <w:proofErr w:type="spellStart"/>
      <w:proofErr w:type="gramStart"/>
      <w:r w:rsidRPr="00746152">
        <w:rPr>
          <w:color w:val="000000" w:themeColor="text1"/>
        </w:rPr>
        <w:t>HashLL</w:t>
      </w:r>
      <w:proofErr w:type="spellEnd"/>
      <w:r w:rsidRPr="00746152">
        <w:rPr>
          <w:color w:val="000000" w:themeColor="text1"/>
        </w:rPr>
        <w:t>::</w:t>
      </w:r>
      <w:proofErr w:type="gramEnd"/>
      <w:r w:rsidRPr="00746152">
        <w:rPr>
          <w:color w:val="000000" w:themeColor="text1"/>
        </w:rPr>
        <w:t>pop(){</w:t>
      </w:r>
    </w:p>
    <w:p w14:paraId="6308FC3A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HSHLL* guy = first;</w:t>
      </w:r>
    </w:p>
    <w:p w14:paraId="6AC11DCD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int ret = first-&gt;mine;</w:t>
      </w:r>
    </w:p>
    <w:p w14:paraId="0DA12E6C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first = first-&gt;next;</w:t>
      </w:r>
    </w:p>
    <w:p w14:paraId="7B7E9CC1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delete guy;</w:t>
      </w:r>
    </w:p>
    <w:p w14:paraId="435088CE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return ret;</w:t>
      </w:r>
    </w:p>
    <w:p w14:paraId="039D27DF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}</w:t>
      </w:r>
    </w:p>
    <w:p w14:paraId="3F0F521B" w14:textId="77777777" w:rsidR="00746152" w:rsidRPr="00746152" w:rsidRDefault="00746152" w:rsidP="00746152">
      <w:pPr>
        <w:pStyle w:val="NoSpacing"/>
        <w:rPr>
          <w:color w:val="000000" w:themeColor="text1"/>
        </w:rPr>
      </w:pPr>
    </w:p>
    <w:p w14:paraId="49CDA336" w14:textId="77777777" w:rsidR="00746152" w:rsidRPr="00746152" w:rsidRDefault="00746152" w:rsidP="00746152">
      <w:pPr>
        <w:pStyle w:val="NoSpacing"/>
        <w:rPr>
          <w:color w:val="000000" w:themeColor="text1"/>
        </w:rPr>
      </w:pPr>
    </w:p>
    <w:p w14:paraId="70FB1A71" w14:textId="77777777" w:rsidR="00746152" w:rsidRPr="00746152" w:rsidRDefault="00746152" w:rsidP="00746152">
      <w:pPr>
        <w:pStyle w:val="NoSpacing"/>
        <w:rPr>
          <w:color w:val="000000" w:themeColor="text1"/>
        </w:rPr>
      </w:pPr>
    </w:p>
    <w:p w14:paraId="7ECE6CB7" w14:textId="77777777" w:rsidR="00746152" w:rsidRDefault="00746152" w:rsidP="00746152">
      <w:pPr>
        <w:pStyle w:val="NoSpacing"/>
        <w:rPr>
          <w:color w:val="000000" w:themeColor="text1"/>
        </w:rPr>
      </w:pPr>
    </w:p>
    <w:p w14:paraId="000991A4" w14:textId="77777777" w:rsidR="00746152" w:rsidRDefault="00746152" w:rsidP="00746152">
      <w:pPr>
        <w:pStyle w:val="NoSpacing"/>
        <w:rPr>
          <w:color w:val="000000" w:themeColor="text1"/>
        </w:rPr>
      </w:pPr>
    </w:p>
    <w:p w14:paraId="48099F5F" w14:textId="77777777" w:rsidR="00746152" w:rsidRDefault="00746152" w:rsidP="00746152">
      <w:pPr>
        <w:pStyle w:val="NoSpacing"/>
        <w:rPr>
          <w:color w:val="000000" w:themeColor="text1"/>
        </w:rPr>
      </w:pPr>
    </w:p>
    <w:p w14:paraId="41A0186A" w14:textId="77777777" w:rsidR="00746152" w:rsidRDefault="00746152" w:rsidP="00746152">
      <w:pPr>
        <w:pStyle w:val="NoSpacing"/>
        <w:rPr>
          <w:color w:val="000000" w:themeColor="text1"/>
        </w:rPr>
      </w:pPr>
    </w:p>
    <w:p w14:paraId="595BC650" w14:textId="77777777" w:rsidR="00746152" w:rsidRDefault="00746152" w:rsidP="00746152">
      <w:pPr>
        <w:pStyle w:val="NoSpacing"/>
        <w:rPr>
          <w:color w:val="000000" w:themeColor="text1"/>
        </w:rPr>
      </w:pPr>
    </w:p>
    <w:p w14:paraId="48B6D243" w14:textId="77777777" w:rsidR="00746152" w:rsidRDefault="00746152" w:rsidP="00746152">
      <w:pPr>
        <w:pStyle w:val="NoSpacing"/>
        <w:rPr>
          <w:color w:val="000000" w:themeColor="text1"/>
        </w:rPr>
      </w:pPr>
    </w:p>
    <w:p w14:paraId="147B8749" w14:textId="77777777" w:rsidR="00746152" w:rsidRDefault="00746152" w:rsidP="00746152">
      <w:pPr>
        <w:pStyle w:val="NoSpacing"/>
        <w:rPr>
          <w:color w:val="000000" w:themeColor="text1"/>
        </w:rPr>
      </w:pPr>
    </w:p>
    <w:p w14:paraId="778BE852" w14:textId="77777777" w:rsidR="00746152" w:rsidRDefault="00746152" w:rsidP="00746152">
      <w:pPr>
        <w:pStyle w:val="NoSpacing"/>
        <w:rPr>
          <w:color w:val="000000" w:themeColor="text1"/>
        </w:rPr>
      </w:pPr>
    </w:p>
    <w:p w14:paraId="71C72120" w14:textId="77777777" w:rsidR="00746152" w:rsidRDefault="00746152" w:rsidP="00746152">
      <w:pPr>
        <w:pStyle w:val="NoSpacing"/>
        <w:rPr>
          <w:color w:val="000000" w:themeColor="text1"/>
        </w:rPr>
      </w:pPr>
    </w:p>
    <w:p w14:paraId="07EF1338" w14:textId="77777777" w:rsidR="00746152" w:rsidRDefault="00746152" w:rsidP="00746152">
      <w:pPr>
        <w:pStyle w:val="NoSpacing"/>
        <w:rPr>
          <w:color w:val="000000" w:themeColor="text1"/>
        </w:rPr>
      </w:pPr>
    </w:p>
    <w:p w14:paraId="7B2D9945" w14:textId="77777777" w:rsidR="00746152" w:rsidRDefault="00746152" w:rsidP="00746152">
      <w:pPr>
        <w:pStyle w:val="NoSpacing"/>
        <w:rPr>
          <w:color w:val="000000" w:themeColor="text1"/>
        </w:rPr>
      </w:pPr>
    </w:p>
    <w:p w14:paraId="6FAB76EB" w14:textId="77777777" w:rsidR="00746152" w:rsidRDefault="00746152" w:rsidP="00746152">
      <w:pPr>
        <w:pStyle w:val="NoSpacing"/>
        <w:rPr>
          <w:color w:val="000000" w:themeColor="text1"/>
        </w:rPr>
      </w:pPr>
    </w:p>
    <w:p w14:paraId="6D024E99" w14:textId="77777777" w:rsidR="00746152" w:rsidRDefault="00746152" w:rsidP="00746152">
      <w:pPr>
        <w:pStyle w:val="NoSpacing"/>
        <w:rPr>
          <w:color w:val="000000" w:themeColor="text1"/>
        </w:rPr>
      </w:pPr>
    </w:p>
    <w:p w14:paraId="47F97148" w14:textId="77777777" w:rsidR="00746152" w:rsidRDefault="00746152" w:rsidP="00746152">
      <w:pPr>
        <w:pStyle w:val="NoSpacing"/>
        <w:rPr>
          <w:color w:val="000000" w:themeColor="text1"/>
        </w:rPr>
      </w:pPr>
    </w:p>
    <w:p w14:paraId="705E8B81" w14:textId="77777777" w:rsidR="00746152" w:rsidRDefault="00746152" w:rsidP="00746152">
      <w:pPr>
        <w:pStyle w:val="NoSpacing"/>
        <w:rPr>
          <w:color w:val="000000" w:themeColor="text1"/>
        </w:rPr>
      </w:pPr>
    </w:p>
    <w:p w14:paraId="7A8EECA7" w14:textId="77777777" w:rsidR="00746152" w:rsidRDefault="00746152" w:rsidP="00746152">
      <w:pPr>
        <w:pStyle w:val="NoSpacing"/>
        <w:rPr>
          <w:color w:val="000000" w:themeColor="text1"/>
        </w:rPr>
      </w:pPr>
    </w:p>
    <w:p w14:paraId="6CBAD4C2" w14:textId="77777777" w:rsidR="00746152" w:rsidRDefault="00746152" w:rsidP="00746152">
      <w:pPr>
        <w:pStyle w:val="NoSpacing"/>
        <w:rPr>
          <w:color w:val="000000" w:themeColor="text1"/>
        </w:rPr>
      </w:pPr>
    </w:p>
    <w:p w14:paraId="31D6FCF5" w14:textId="77777777" w:rsidR="00746152" w:rsidRDefault="00746152" w:rsidP="00746152">
      <w:pPr>
        <w:pStyle w:val="NoSpacing"/>
        <w:rPr>
          <w:color w:val="000000" w:themeColor="text1"/>
        </w:rPr>
      </w:pPr>
    </w:p>
    <w:p w14:paraId="31642A50" w14:textId="77777777" w:rsidR="00746152" w:rsidRDefault="00746152" w:rsidP="00746152">
      <w:pPr>
        <w:pStyle w:val="NoSpacing"/>
        <w:rPr>
          <w:color w:val="000000" w:themeColor="text1"/>
        </w:rPr>
      </w:pPr>
    </w:p>
    <w:p w14:paraId="2FD1B36F" w14:textId="77777777" w:rsidR="00746152" w:rsidRDefault="00746152" w:rsidP="00746152">
      <w:pPr>
        <w:pStyle w:val="NoSpacing"/>
        <w:rPr>
          <w:color w:val="000000" w:themeColor="text1"/>
        </w:rPr>
      </w:pPr>
    </w:p>
    <w:p w14:paraId="3B90FB60" w14:textId="1B7B10FA" w:rsidR="00746152" w:rsidRDefault="00746152" w:rsidP="00746152">
      <w:pPr>
        <w:pStyle w:val="NoSpacing"/>
        <w:rPr>
          <w:color w:val="000000" w:themeColor="text1"/>
        </w:rPr>
      </w:pPr>
    </w:p>
    <w:p w14:paraId="6C325A5B" w14:textId="429360EF" w:rsidR="00746152" w:rsidRPr="00746152" w:rsidRDefault="00746152" w:rsidP="00746152">
      <w:pPr>
        <w:pStyle w:val="NoSpacing"/>
        <w:rPr>
          <w:color w:val="000000" w:themeColor="text1"/>
        </w:rPr>
      </w:pPr>
      <w:proofErr w:type="spellStart"/>
      <w:proofErr w:type="gramStart"/>
      <w:r w:rsidRPr="00746152">
        <w:rPr>
          <w:color w:val="000000" w:themeColor="text1"/>
        </w:rPr>
        <w:t>allNeighbors</w:t>
      </w:r>
      <w:proofErr w:type="spellEnd"/>
      <w:r w:rsidRPr="00746152">
        <w:rPr>
          <w:color w:val="000000" w:themeColor="text1"/>
        </w:rPr>
        <w:t>::</w:t>
      </w:r>
      <w:proofErr w:type="spellStart"/>
      <w:proofErr w:type="gramEnd"/>
      <w:r w:rsidRPr="00746152">
        <w:rPr>
          <w:color w:val="000000" w:themeColor="text1"/>
        </w:rPr>
        <w:t>allNeighbors</w:t>
      </w:r>
      <w:proofErr w:type="spellEnd"/>
      <w:r w:rsidRPr="00746152">
        <w:rPr>
          <w:color w:val="000000" w:themeColor="text1"/>
        </w:rPr>
        <w:t>(int in){</w:t>
      </w:r>
      <w:r w:rsidR="000325AA" w:rsidRPr="000325A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3B60D9" wp14:editId="23FF5381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2961EC4E" w14:textId="105751C2" w:rsidR="00335E66" w:rsidRDefault="00335E66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Sugar.cpp</w:t>
                              </w:r>
                            </w:p>
                            <w:p w14:paraId="55EE3B13" w14:textId="758F51B1" w:rsidR="00335E66" w:rsidRDefault="00335E66" w:rsidP="000325AA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An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allNeighbors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 xml:space="preserve"> instance outputs the neighbor locations of a num in an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 xml:space="preserve"> fashion.</w:t>
                              </w:r>
                            </w:p>
                            <w:p w14:paraId="2F5D2989" w14:textId="72CB4CBA" w:rsidR="00335E66" w:rsidRDefault="00335E66" w:rsidP="000325AA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It gets the location of the num as an int.</w:t>
                              </w:r>
                            </w:p>
                            <w:p w14:paraId="1FB13605" w14:textId="730AAE01" w:rsidR="00335E66" w:rsidRDefault="00335E66" w:rsidP="00F1462B">
                              <w:pPr>
                                <w:rPr>
                                  <w:color w:val="17406D" w:themeColor="text2"/>
                                </w:rPr>
                              </w:pPr>
                              <w:r w:rsidRPr="00F1462B">
                                <w:rPr>
                                  <w:color w:val="0BD0D9" w:themeColor="accent3"/>
                                </w:rPr>
                                <w:t>Verticals: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in % 9 gets the bottom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adding 9 gets the item on top of that.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</w:p>
                            <w:p w14:paraId="523BE76E" w14:textId="575B2BEE" w:rsidR="00335E66" w:rsidRDefault="00335E66" w:rsidP="000325AA">
                              <w:pPr>
                                <w:rPr>
                                  <w:color w:val="17406D" w:themeColor="text2"/>
                                </w:rPr>
                              </w:pPr>
                              <w:r w:rsidRPr="00F1462B">
                                <w:rPr>
                                  <w:color w:val="FF0000"/>
                                </w:rPr>
                                <w:t>Horizontals: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adds 9 to 0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until it is larger than in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then adds one 9 times</w:t>
                              </w:r>
                            </w:p>
                            <w:p w14:paraId="00492D90" w14:textId="449E6CBC" w:rsidR="00335E66" w:rsidRDefault="00335E66" w:rsidP="000325AA">
                              <w:pPr>
                                <w:rPr>
                                  <w:color w:val="17406D" w:themeColor="text2"/>
                                </w:rPr>
                              </w:pPr>
                              <w:r w:rsidRPr="00F1462B">
                                <w:rPr>
                                  <w:color w:val="7030A0"/>
                                </w:rPr>
                                <w:t>3X3: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This gets the four items that the vertical and horizontal missed.</w:t>
                              </w:r>
                            </w:p>
                            <w:p w14:paraId="0B0F3D31" w14:textId="62AB4668" w:rsidR="00335E66" w:rsidRDefault="00335E66" w:rsidP="00F1462B">
                              <w:pPr>
                                <w:ind w:left="0"/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2048B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EEB92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F3B60D9" id="Group 11" o:spid="_x0000_s1039" style="position:absolute;left:0;text-align:left;margin-left:0;margin-top:0;width:194.95pt;height:752.4pt;z-index:251666432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">
                <v:rect id="AutoShape 14" o:spid="_x0000_s1040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" fillcolor="white [3212]" strokecolor="#2190c7 [1614]" strokeweight="1.25pt">
                  <v:textbox inset="14.4pt,36pt,14.4pt,5.76pt">
                    <w:txbxContent>
                      <w:p w14:paraId="2961EC4E" w14:textId="105751C2" w:rsidR="00335E66" w:rsidRDefault="00335E66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Sugar.cpp</w:t>
                        </w:r>
                      </w:p>
                      <w:p w14:paraId="55EE3B13" w14:textId="758F51B1" w:rsidR="00335E66" w:rsidRDefault="00335E66" w:rsidP="000325AA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An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allNeighbors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 xml:space="preserve"> instance outputs the neighbor locations of a num in an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iterable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 xml:space="preserve"> fashion.</w:t>
                        </w:r>
                      </w:p>
                      <w:p w14:paraId="2F5D2989" w14:textId="72CB4CBA" w:rsidR="00335E66" w:rsidRDefault="00335E66" w:rsidP="000325AA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It gets the location of the num as an int.</w:t>
                        </w:r>
                      </w:p>
                      <w:p w14:paraId="1FB13605" w14:textId="730AAE01" w:rsidR="00335E66" w:rsidRDefault="00335E66" w:rsidP="00F1462B">
                        <w:pPr>
                          <w:rPr>
                            <w:color w:val="17406D" w:themeColor="text2"/>
                          </w:rPr>
                        </w:pPr>
                        <w:r w:rsidRPr="00F1462B">
                          <w:rPr>
                            <w:color w:val="0BD0D9" w:themeColor="accent3"/>
                          </w:rPr>
                          <w:t>Verticals:</w:t>
                        </w:r>
                        <w:r>
                          <w:rPr>
                            <w:color w:val="17406D" w:themeColor="text2"/>
                          </w:rPr>
                          <w:br/>
                          <w:t>in % 9 gets the bottom</w:t>
                        </w:r>
                        <w:r>
                          <w:rPr>
                            <w:color w:val="17406D" w:themeColor="text2"/>
                          </w:rPr>
                          <w:br/>
                          <w:t>adding 9 gets the item on top of that.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</w:p>
                      <w:p w14:paraId="523BE76E" w14:textId="575B2BEE" w:rsidR="00335E66" w:rsidRDefault="00335E66" w:rsidP="000325AA">
                        <w:pPr>
                          <w:rPr>
                            <w:color w:val="17406D" w:themeColor="text2"/>
                          </w:rPr>
                        </w:pPr>
                        <w:r w:rsidRPr="00F1462B">
                          <w:rPr>
                            <w:color w:val="FF0000"/>
                          </w:rPr>
                          <w:t>Horizontals:</w:t>
                        </w:r>
                        <w:r>
                          <w:rPr>
                            <w:color w:val="17406D" w:themeColor="text2"/>
                          </w:rPr>
                          <w:br/>
                          <w:t>adds 9 to 0</w:t>
                        </w:r>
                        <w:r>
                          <w:rPr>
                            <w:color w:val="17406D" w:themeColor="text2"/>
                          </w:rPr>
                          <w:br/>
                          <w:t>until it is larger than in</w:t>
                        </w:r>
                        <w:r>
                          <w:rPr>
                            <w:color w:val="17406D" w:themeColor="text2"/>
                          </w:rPr>
                          <w:br/>
                          <w:t>then adds one 9 times</w:t>
                        </w:r>
                      </w:p>
                      <w:p w14:paraId="00492D90" w14:textId="449E6CBC" w:rsidR="00335E66" w:rsidRDefault="00335E66" w:rsidP="000325AA">
                        <w:pPr>
                          <w:rPr>
                            <w:color w:val="17406D" w:themeColor="text2"/>
                          </w:rPr>
                        </w:pPr>
                        <w:r w:rsidRPr="00F1462B">
                          <w:rPr>
                            <w:color w:val="7030A0"/>
                          </w:rPr>
                          <w:t>3X3:</w:t>
                        </w:r>
                        <w:r>
                          <w:rPr>
                            <w:color w:val="17406D" w:themeColor="text2"/>
                          </w:rPr>
                          <w:br/>
                          <w:t>This gets the four items that the vertical and horizontal missed.</w:t>
                        </w:r>
                      </w:p>
                      <w:p w14:paraId="0B0F3D31" w14:textId="62AB4668" w:rsidR="00335E66" w:rsidRDefault="00335E66" w:rsidP="00F1462B">
                        <w:pPr>
                          <w:ind w:left="0"/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:</w:t>
                        </w:r>
                      </w:p>
                    </w:txbxContent>
                  </v:textbox>
                </v:rect>
                <v:rect id="Rectangle 13" o:spid="_x0000_s1041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" fillcolor="#17406d [3215]" stroked="f" strokeweight="1pt">
                  <v:textbox inset="14.4pt,14.4pt,14.4pt,28.8pt">
                    <w:txbxContent>
                      <w:p w14:paraId="1EE2048B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4" o:spid="_x0000_s1042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" fillcolor="#17406d [3204]" stroked="f" strokeweight="1pt">
                  <v:textbox inset="14.4pt,14.4pt,14.4pt,28.8pt">
                    <w:txbxContent>
                      <w:p w14:paraId="094EEB92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62C15842" w14:textId="1FF330E4" w:rsidR="00746152" w:rsidRPr="000325AA" w:rsidRDefault="00746152" w:rsidP="00746152">
      <w:pPr>
        <w:pStyle w:val="NoSpacing"/>
        <w:rPr>
          <w:color w:val="00B050"/>
        </w:rPr>
      </w:pPr>
      <w:r w:rsidRPr="000325AA">
        <w:rPr>
          <w:color w:val="00B050"/>
        </w:rPr>
        <w:t xml:space="preserve">    //from "in" generate all neighbors push into </w:t>
      </w:r>
      <w:proofErr w:type="spellStart"/>
      <w:r w:rsidRPr="000325AA">
        <w:rPr>
          <w:color w:val="00B050"/>
        </w:rPr>
        <w:t>HashLL</w:t>
      </w:r>
      <w:proofErr w:type="spellEnd"/>
    </w:p>
    <w:p w14:paraId="2E63B7EA" w14:textId="3BCE9954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neighbors = </w:t>
      </w:r>
      <w:proofErr w:type="spellStart"/>
      <w:proofErr w:type="gramStart"/>
      <w:r w:rsidRPr="00746152">
        <w:rPr>
          <w:color w:val="000000" w:themeColor="text1"/>
        </w:rPr>
        <w:t>HashLL</w:t>
      </w:r>
      <w:proofErr w:type="spellEnd"/>
      <w:r w:rsidRPr="00746152">
        <w:rPr>
          <w:color w:val="000000" w:themeColor="text1"/>
        </w:rPr>
        <w:t>(</w:t>
      </w:r>
      <w:proofErr w:type="gramEnd"/>
      <w:r w:rsidRPr="00746152">
        <w:rPr>
          <w:color w:val="000000" w:themeColor="text1"/>
        </w:rPr>
        <w:t>);</w:t>
      </w:r>
    </w:p>
    <w:p w14:paraId="429360FA" w14:textId="4CDE093E" w:rsidR="00746152" w:rsidRPr="000325AA" w:rsidRDefault="00746152" w:rsidP="00746152">
      <w:pPr>
        <w:pStyle w:val="NoSpacing"/>
        <w:rPr>
          <w:color w:val="00B050"/>
        </w:rPr>
      </w:pPr>
      <w:r w:rsidRPr="000325AA">
        <w:rPr>
          <w:color w:val="00B050"/>
        </w:rPr>
        <w:t xml:space="preserve">    //Verticals</w:t>
      </w:r>
    </w:p>
    <w:p w14:paraId="2AFC2FE9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  <w:proofErr w:type="gramStart"/>
      <w:r w:rsidRPr="00746152">
        <w:rPr>
          <w:color w:val="000000" w:themeColor="text1"/>
        </w:rPr>
        <w:t>for(</w:t>
      </w:r>
      <w:proofErr w:type="gramEnd"/>
      <w:r w:rsidRPr="00746152">
        <w:rPr>
          <w:color w:val="000000" w:themeColor="text1"/>
        </w:rPr>
        <w:t xml:space="preserve">int </w:t>
      </w:r>
      <w:proofErr w:type="spellStart"/>
      <w:r w:rsidRPr="00746152">
        <w:rPr>
          <w:color w:val="000000" w:themeColor="text1"/>
        </w:rPr>
        <w:t>i</w:t>
      </w:r>
      <w:proofErr w:type="spellEnd"/>
      <w:r w:rsidRPr="00746152">
        <w:rPr>
          <w:color w:val="000000" w:themeColor="text1"/>
        </w:rPr>
        <w:t>=0;i&lt;9;i++)</w:t>
      </w:r>
    </w:p>
    <w:p w14:paraId="27C6D65D" w14:textId="2188548E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</w:t>
      </w:r>
      <w:proofErr w:type="spellStart"/>
      <w:proofErr w:type="gramStart"/>
      <w:r w:rsidRPr="00746152">
        <w:rPr>
          <w:color w:val="000000" w:themeColor="text1"/>
        </w:rPr>
        <w:t>neighbors.push</w:t>
      </w:r>
      <w:proofErr w:type="spellEnd"/>
      <w:proofErr w:type="gramEnd"/>
      <w:r w:rsidRPr="00746152">
        <w:rPr>
          <w:color w:val="000000" w:themeColor="text1"/>
        </w:rPr>
        <w:t>(  (in%9)+(</w:t>
      </w:r>
      <w:proofErr w:type="spellStart"/>
      <w:r w:rsidRPr="00746152">
        <w:rPr>
          <w:color w:val="000000" w:themeColor="text1"/>
        </w:rPr>
        <w:t>i</w:t>
      </w:r>
      <w:proofErr w:type="spellEnd"/>
      <w:r w:rsidRPr="00746152">
        <w:rPr>
          <w:color w:val="000000" w:themeColor="text1"/>
        </w:rPr>
        <w:t>*9)  );</w:t>
      </w:r>
    </w:p>
    <w:p w14:paraId="121A63A9" w14:textId="22E4AE59" w:rsidR="00746152" w:rsidRPr="000325AA" w:rsidRDefault="00746152" w:rsidP="00746152">
      <w:pPr>
        <w:pStyle w:val="NoSpacing"/>
        <w:rPr>
          <w:color w:val="00B050"/>
        </w:rPr>
      </w:pPr>
      <w:r w:rsidRPr="000325AA">
        <w:rPr>
          <w:color w:val="00B050"/>
        </w:rPr>
        <w:t xml:space="preserve">    //Horizontals</w:t>
      </w:r>
    </w:p>
    <w:p w14:paraId="196E14E0" w14:textId="2D38804E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int </w:t>
      </w:r>
      <w:proofErr w:type="spellStart"/>
      <w:proofErr w:type="gramStart"/>
      <w:r w:rsidRPr="00746152">
        <w:rPr>
          <w:color w:val="000000" w:themeColor="text1"/>
        </w:rPr>
        <w:t>ndexs</w:t>
      </w:r>
      <w:proofErr w:type="spellEnd"/>
      <w:r w:rsidRPr="00746152">
        <w:rPr>
          <w:color w:val="000000" w:themeColor="text1"/>
        </w:rPr>
        <w:t>[</w:t>
      </w:r>
      <w:proofErr w:type="gramEnd"/>
      <w:r w:rsidRPr="00746152">
        <w:rPr>
          <w:color w:val="000000" w:themeColor="text1"/>
        </w:rPr>
        <w:t>]={80,71,62,53,44,35,26,17, 8};</w:t>
      </w:r>
    </w:p>
    <w:p w14:paraId="2F239DFB" w14:textId="23276D0A" w:rsidR="00746152" w:rsidRPr="00746152" w:rsidRDefault="00F1462B" w:rsidP="00746152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71258871" wp14:editId="28110097">
            <wp:simplePos x="0" y="0"/>
            <wp:positionH relativeFrom="column">
              <wp:posOffset>2800350</wp:posOffset>
            </wp:positionH>
            <wp:positionV relativeFrom="paragraph">
              <wp:posOffset>6350</wp:posOffset>
            </wp:positionV>
            <wp:extent cx="2286000" cy="14573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152" w:rsidRPr="00746152">
        <w:rPr>
          <w:color w:val="000000" w:themeColor="text1"/>
        </w:rPr>
        <w:t xml:space="preserve">    int k;</w:t>
      </w:r>
    </w:p>
    <w:p w14:paraId="04708067" w14:textId="16365D22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for(k=</w:t>
      </w:r>
      <w:proofErr w:type="gramStart"/>
      <w:r w:rsidRPr="00746152">
        <w:rPr>
          <w:color w:val="000000" w:themeColor="text1"/>
        </w:rPr>
        <w:t>0;k</w:t>
      </w:r>
      <w:proofErr w:type="gramEnd"/>
      <w:r w:rsidRPr="00746152">
        <w:rPr>
          <w:color w:val="000000" w:themeColor="text1"/>
        </w:rPr>
        <w:t>&lt;9;k++)</w:t>
      </w:r>
    </w:p>
    <w:p w14:paraId="6AFA9734" w14:textId="57BEF3B3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if(in&lt;=</w:t>
      </w:r>
      <w:proofErr w:type="spellStart"/>
      <w:r w:rsidRPr="00746152">
        <w:rPr>
          <w:color w:val="000000" w:themeColor="text1"/>
        </w:rPr>
        <w:t>ndexs</w:t>
      </w:r>
      <w:proofErr w:type="spellEnd"/>
      <w:r w:rsidRPr="00746152">
        <w:rPr>
          <w:color w:val="000000" w:themeColor="text1"/>
        </w:rPr>
        <w:t>[8-k])</w:t>
      </w:r>
    </w:p>
    <w:p w14:paraId="2A87910A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    </w:t>
      </w:r>
      <w:proofErr w:type="spellStart"/>
      <w:r w:rsidRPr="00746152">
        <w:rPr>
          <w:color w:val="000000" w:themeColor="text1"/>
        </w:rPr>
        <w:t>goto</w:t>
      </w:r>
      <w:proofErr w:type="spellEnd"/>
      <w:r w:rsidRPr="00746152">
        <w:rPr>
          <w:color w:val="000000" w:themeColor="text1"/>
        </w:rPr>
        <w:t xml:space="preserve"> there;</w:t>
      </w:r>
    </w:p>
    <w:p w14:paraId="3899322F" w14:textId="3F7D0B50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  <w:proofErr w:type="gramStart"/>
      <w:r w:rsidRPr="00746152">
        <w:rPr>
          <w:color w:val="000000" w:themeColor="text1"/>
        </w:rPr>
        <w:t>there:;;</w:t>
      </w:r>
      <w:proofErr w:type="gramEnd"/>
    </w:p>
    <w:p w14:paraId="682704DF" w14:textId="34DF61A6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  <w:proofErr w:type="gramStart"/>
      <w:r w:rsidRPr="00746152">
        <w:rPr>
          <w:color w:val="000000" w:themeColor="text1"/>
        </w:rPr>
        <w:t>for(</w:t>
      </w:r>
      <w:proofErr w:type="gramEnd"/>
      <w:r w:rsidRPr="00746152">
        <w:rPr>
          <w:color w:val="000000" w:themeColor="text1"/>
        </w:rPr>
        <w:t xml:space="preserve">int </w:t>
      </w:r>
      <w:proofErr w:type="spellStart"/>
      <w:r w:rsidRPr="00746152">
        <w:rPr>
          <w:color w:val="000000" w:themeColor="text1"/>
        </w:rPr>
        <w:t>i</w:t>
      </w:r>
      <w:proofErr w:type="spellEnd"/>
      <w:r w:rsidRPr="00746152">
        <w:rPr>
          <w:color w:val="000000" w:themeColor="text1"/>
        </w:rPr>
        <w:t>=0;i&lt;9;i++)</w:t>
      </w:r>
    </w:p>
    <w:p w14:paraId="3BF2CA03" w14:textId="3164B07A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</w:t>
      </w:r>
      <w:proofErr w:type="spellStart"/>
      <w:proofErr w:type="gramStart"/>
      <w:r w:rsidRPr="00746152">
        <w:rPr>
          <w:color w:val="000000" w:themeColor="text1"/>
        </w:rPr>
        <w:t>neighbors.push</w:t>
      </w:r>
      <w:proofErr w:type="spellEnd"/>
      <w:proofErr w:type="gramEnd"/>
      <w:r w:rsidRPr="00746152">
        <w:rPr>
          <w:color w:val="000000" w:themeColor="text1"/>
        </w:rPr>
        <w:t xml:space="preserve">(  </w:t>
      </w:r>
      <w:proofErr w:type="spellStart"/>
      <w:r w:rsidRPr="00746152">
        <w:rPr>
          <w:color w:val="000000" w:themeColor="text1"/>
        </w:rPr>
        <w:t>ndexs</w:t>
      </w:r>
      <w:proofErr w:type="spellEnd"/>
      <w:r w:rsidRPr="00746152">
        <w:rPr>
          <w:color w:val="000000" w:themeColor="text1"/>
        </w:rPr>
        <w:t xml:space="preserve">[8-k] - </w:t>
      </w:r>
      <w:proofErr w:type="spellStart"/>
      <w:r w:rsidRPr="00746152">
        <w:rPr>
          <w:color w:val="000000" w:themeColor="text1"/>
        </w:rPr>
        <w:t>i</w:t>
      </w:r>
      <w:proofErr w:type="spellEnd"/>
      <w:r w:rsidRPr="00746152">
        <w:rPr>
          <w:color w:val="000000" w:themeColor="text1"/>
        </w:rPr>
        <w:t xml:space="preserve">   );</w:t>
      </w:r>
    </w:p>
    <w:p w14:paraId="6C3C9740" w14:textId="3C1C1776" w:rsidR="00746152" w:rsidRPr="00746152" w:rsidRDefault="00746152" w:rsidP="00746152">
      <w:pPr>
        <w:pStyle w:val="NoSpacing"/>
        <w:rPr>
          <w:color w:val="000000" w:themeColor="text1"/>
        </w:rPr>
      </w:pPr>
    </w:p>
    <w:p w14:paraId="6B835AFF" w14:textId="548A69DE" w:rsidR="00746152" w:rsidRPr="000325AA" w:rsidRDefault="00746152" w:rsidP="00746152">
      <w:pPr>
        <w:pStyle w:val="NoSpacing"/>
        <w:rPr>
          <w:color w:val="00B050"/>
        </w:rPr>
      </w:pPr>
      <w:r w:rsidRPr="000325AA">
        <w:rPr>
          <w:color w:val="00B050"/>
        </w:rPr>
        <w:t xml:space="preserve">    // 3x3 excludes duplicates.</w:t>
      </w:r>
    </w:p>
    <w:p w14:paraId="2946E671" w14:textId="07CEC9FC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int </w:t>
      </w:r>
      <w:proofErr w:type="spellStart"/>
      <w:proofErr w:type="gramStart"/>
      <w:r w:rsidRPr="00746152">
        <w:rPr>
          <w:color w:val="000000" w:themeColor="text1"/>
        </w:rPr>
        <w:t>b,n</w:t>
      </w:r>
      <w:proofErr w:type="gramEnd"/>
      <w:r w:rsidRPr="00746152">
        <w:rPr>
          <w:color w:val="000000" w:themeColor="text1"/>
        </w:rPr>
        <w:t>,m,f,j</w:t>
      </w:r>
      <w:proofErr w:type="spellEnd"/>
      <w:r w:rsidRPr="00746152">
        <w:rPr>
          <w:color w:val="000000" w:themeColor="text1"/>
        </w:rPr>
        <w:t>;</w:t>
      </w:r>
    </w:p>
    <w:p w14:paraId="200355FE" w14:textId="2E644FE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k=</w:t>
      </w:r>
      <w:proofErr w:type="spellStart"/>
      <w:r w:rsidRPr="00746152">
        <w:rPr>
          <w:color w:val="000000" w:themeColor="text1"/>
        </w:rPr>
        <w:t>ndexs</w:t>
      </w:r>
      <w:proofErr w:type="spellEnd"/>
      <w:r w:rsidRPr="00746152">
        <w:rPr>
          <w:color w:val="000000" w:themeColor="text1"/>
        </w:rPr>
        <w:t>[8-k]-8;</w:t>
      </w:r>
    </w:p>
    <w:p w14:paraId="3B06BC0D" w14:textId="3225B84E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for(b=</w:t>
      </w:r>
      <w:proofErr w:type="gramStart"/>
      <w:r w:rsidRPr="00746152">
        <w:rPr>
          <w:color w:val="000000" w:themeColor="text1"/>
        </w:rPr>
        <w:t>0;b</w:t>
      </w:r>
      <w:proofErr w:type="gramEnd"/>
      <w:r w:rsidRPr="00746152">
        <w:rPr>
          <w:color w:val="000000" w:themeColor="text1"/>
        </w:rPr>
        <w:t>&lt;9;b++)</w:t>
      </w:r>
    </w:p>
    <w:p w14:paraId="0C692334" w14:textId="1CC32026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if ((9*</w:t>
      </w:r>
      <w:proofErr w:type="gramStart"/>
      <w:r w:rsidRPr="00746152">
        <w:rPr>
          <w:color w:val="000000" w:themeColor="text1"/>
        </w:rPr>
        <w:t>b)=</w:t>
      </w:r>
      <w:proofErr w:type="gramEnd"/>
      <w:r w:rsidRPr="00746152">
        <w:rPr>
          <w:color w:val="000000" w:themeColor="text1"/>
        </w:rPr>
        <w:t>=k)</w:t>
      </w:r>
    </w:p>
    <w:p w14:paraId="38784B9F" w14:textId="1F9DD583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    break;</w:t>
      </w:r>
    </w:p>
    <w:p w14:paraId="79F9E268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</w:p>
    <w:p w14:paraId="026FB336" w14:textId="1AB45111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if(b%3==</w:t>
      </w:r>
      <w:proofErr w:type="gramStart"/>
      <w:r w:rsidRPr="00746152">
        <w:rPr>
          <w:color w:val="000000" w:themeColor="text1"/>
        </w:rPr>
        <w:t>0){</w:t>
      </w:r>
      <w:proofErr w:type="gramEnd"/>
    </w:p>
    <w:p w14:paraId="123AC2D0" w14:textId="1A6C4ECE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f=</w:t>
      </w:r>
      <w:proofErr w:type="gramStart"/>
      <w:r w:rsidRPr="00746152">
        <w:rPr>
          <w:color w:val="000000" w:themeColor="text1"/>
        </w:rPr>
        <w:t>9;j</w:t>
      </w:r>
      <w:proofErr w:type="gramEnd"/>
      <w:r w:rsidRPr="00746152">
        <w:rPr>
          <w:color w:val="000000" w:themeColor="text1"/>
        </w:rPr>
        <w:t>=18;</w:t>
      </w:r>
    </w:p>
    <w:p w14:paraId="73504EC6" w14:textId="173EF998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}</w:t>
      </w:r>
    </w:p>
    <w:p w14:paraId="6AEAEF06" w14:textId="38108149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else if(b%3==</w:t>
      </w:r>
      <w:proofErr w:type="gramStart"/>
      <w:r w:rsidRPr="00746152">
        <w:rPr>
          <w:color w:val="000000" w:themeColor="text1"/>
        </w:rPr>
        <w:t>1){</w:t>
      </w:r>
      <w:proofErr w:type="gramEnd"/>
    </w:p>
    <w:p w14:paraId="51E0A500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f=</w:t>
      </w:r>
      <w:proofErr w:type="gramStart"/>
      <w:r w:rsidRPr="00746152">
        <w:rPr>
          <w:color w:val="000000" w:themeColor="text1"/>
        </w:rPr>
        <w:t>9;j</w:t>
      </w:r>
      <w:proofErr w:type="gramEnd"/>
      <w:r w:rsidRPr="00746152">
        <w:rPr>
          <w:color w:val="000000" w:themeColor="text1"/>
        </w:rPr>
        <w:t>=-9;</w:t>
      </w:r>
    </w:p>
    <w:p w14:paraId="3226D987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}</w:t>
      </w:r>
    </w:p>
    <w:p w14:paraId="1773D26F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else if(b%3==</w:t>
      </w:r>
      <w:proofErr w:type="gramStart"/>
      <w:r w:rsidRPr="00746152">
        <w:rPr>
          <w:color w:val="000000" w:themeColor="text1"/>
        </w:rPr>
        <w:t>2){</w:t>
      </w:r>
      <w:proofErr w:type="gramEnd"/>
    </w:p>
    <w:p w14:paraId="515C9D40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f=-</w:t>
      </w:r>
      <w:proofErr w:type="gramStart"/>
      <w:r w:rsidRPr="00746152">
        <w:rPr>
          <w:color w:val="000000" w:themeColor="text1"/>
        </w:rPr>
        <w:t>9;j</w:t>
      </w:r>
      <w:proofErr w:type="gramEnd"/>
      <w:r w:rsidRPr="00746152">
        <w:rPr>
          <w:color w:val="000000" w:themeColor="text1"/>
        </w:rPr>
        <w:t>=-18;</w:t>
      </w:r>
    </w:p>
    <w:p w14:paraId="6909918A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}</w:t>
      </w:r>
    </w:p>
    <w:p w14:paraId="2F214D8D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</w:p>
    <w:p w14:paraId="2BA8DBB6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if(in%3==</w:t>
      </w:r>
      <w:proofErr w:type="gramStart"/>
      <w:r w:rsidRPr="00746152">
        <w:rPr>
          <w:color w:val="000000" w:themeColor="text1"/>
        </w:rPr>
        <w:t>0){</w:t>
      </w:r>
      <w:proofErr w:type="gramEnd"/>
    </w:p>
    <w:p w14:paraId="0801A585" w14:textId="225707CB" w:rsidR="00746152" w:rsidRPr="00746152" w:rsidRDefault="00F1462B" w:rsidP="00746152">
      <w:pPr>
        <w:pStyle w:val="NoSpacing"/>
        <w:rPr>
          <w:color w:val="000000" w:themeColor="text1"/>
        </w:rPr>
      </w:pPr>
      <w:r w:rsidRPr="00F1462B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01F82BC" wp14:editId="6347D674">
                <wp:simplePos x="0" y="0"/>
                <wp:positionH relativeFrom="page">
                  <wp:posOffset>3686175</wp:posOffset>
                </wp:positionH>
                <wp:positionV relativeFrom="page">
                  <wp:posOffset>247650</wp:posOffset>
                </wp:positionV>
                <wp:extent cx="3860165" cy="9555480"/>
                <wp:effectExtent l="0" t="0" r="26035" b="2667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9555480"/>
                          <a:chOff x="-1400175" y="0"/>
                          <a:chExt cx="3860165" cy="9555480"/>
                        </a:xfrm>
                      </wpg:grpSpPr>
                      <wps:wsp>
                        <wps:cNvPr id="25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-1400175" y="0"/>
                            <a:ext cx="38601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20437459" w14:textId="4D8695A6" w:rsidR="00335E66" w:rsidRDefault="00335E66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 xml:space="preserve">Sugar.cpp </w:t>
                              </w:r>
                            </w:p>
                            <w:p w14:paraId="5E060022" w14:textId="1ABC082F" w:rsidR="00335E66" w:rsidRDefault="00335E66" w:rsidP="00F1462B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The top is the tail end of 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7406D" w:themeColor="text2"/>
                                </w:rPr>
                                <w:t>allNeighbors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7406D" w:themeColor="text2"/>
                                </w:rPr>
                                <w:t>allNeighbors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>(int in)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</w:p>
                            <w:p w14:paraId="3A92A68D" w14:textId="2132BB07" w:rsidR="00335E66" w:rsidRDefault="00335E66" w:rsidP="00F1462B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The bottom functions make the class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5F578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EED99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01F82BC" id="Group 21" o:spid="_x0000_s1043" style="position:absolute;left:0;text-align:left;margin-left:290.25pt;margin-top:19.5pt;width:303.95pt;height:752.4pt;z-index:251669504;mso-height-percent:950;mso-position-horizontal-relative:page;mso-position-vertical-relative:page;mso-height-percent:950" coordorigin="-14001" coordsize="38601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">
                <v:rect id="AutoShape 14" o:spid="_x0000_s1044" style="position:absolute;left:-14001;width:38600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" fillcolor="white [3212]" strokecolor="#2190c7 [1614]" strokeweight="1.25pt">
                  <v:textbox inset="14.4pt,36pt,14.4pt,5.76pt">
                    <w:txbxContent>
                      <w:p w14:paraId="20437459" w14:textId="4D8695A6" w:rsidR="00335E66" w:rsidRDefault="00335E66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 xml:space="preserve">Sugar.cpp </w:t>
                        </w:r>
                      </w:p>
                      <w:p w14:paraId="5E060022" w14:textId="1ABC082F" w:rsidR="00335E66" w:rsidRDefault="00335E66" w:rsidP="00F1462B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The top is the tail end of 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proofErr w:type="spellStart"/>
                        <w:proofErr w:type="gramStart"/>
                        <w:r>
                          <w:rPr>
                            <w:color w:val="17406D" w:themeColor="text2"/>
                          </w:rPr>
                          <w:t>allNeighbors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>::</w:t>
                        </w:r>
                        <w:proofErr w:type="spellStart"/>
                        <w:proofErr w:type="gramEnd"/>
                        <w:r>
                          <w:rPr>
                            <w:color w:val="17406D" w:themeColor="text2"/>
                          </w:rPr>
                          <w:t>allNeighbors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>(int in)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</w:p>
                      <w:p w14:paraId="3A92A68D" w14:textId="2132BB07" w:rsidR="00335E66" w:rsidRDefault="00335E66" w:rsidP="00F1462B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The bottom functions make the class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iterable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45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" fillcolor="#17406d [3215]" stroked="f" strokeweight="1pt">
                  <v:textbox inset="14.4pt,14.4pt,14.4pt,28.8pt">
                    <w:txbxContent>
                      <w:p w14:paraId="5DD5F578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7" o:spid="_x0000_s1046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" fillcolor="#17406d [3204]" stroked="f" strokeweight="1pt">
                  <v:textbox inset="14.4pt,14.4pt,14.4pt,28.8pt">
                    <w:txbxContent>
                      <w:p w14:paraId="772EED99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746152" w:rsidRPr="00746152">
        <w:rPr>
          <w:color w:val="000000" w:themeColor="text1"/>
        </w:rPr>
        <w:t xml:space="preserve">        n=in+</w:t>
      </w:r>
      <w:proofErr w:type="gramStart"/>
      <w:r w:rsidR="00746152" w:rsidRPr="00746152">
        <w:rPr>
          <w:color w:val="000000" w:themeColor="text1"/>
        </w:rPr>
        <w:t>1;m</w:t>
      </w:r>
      <w:proofErr w:type="gramEnd"/>
      <w:r w:rsidR="00746152" w:rsidRPr="00746152">
        <w:rPr>
          <w:color w:val="000000" w:themeColor="text1"/>
        </w:rPr>
        <w:t>=in+2;</w:t>
      </w:r>
    </w:p>
    <w:p w14:paraId="10AC0D94" w14:textId="77777777" w:rsid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</w:t>
      </w:r>
    </w:p>
    <w:p w14:paraId="7777846C" w14:textId="77777777" w:rsidR="00746152" w:rsidRDefault="00746152" w:rsidP="00746152">
      <w:pPr>
        <w:pStyle w:val="NoSpacing"/>
        <w:rPr>
          <w:color w:val="000000" w:themeColor="text1"/>
        </w:rPr>
      </w:pPr>
    </w:p>
    <w:p w14:paraId="4AE8E04E" w14:textId="77777777" w:rsidR="00746152" w:rsidRDefault="00746152" w:rsidP="00746152">
      <w:pPr>
        <w:pStyle w:val="NoSpacing"/>
        <w:rPr>
          <w:color w:val="000000" w:themeColor="text1"/>
        </w:rPr>
      </w:pPr>
    </w:p>
    <w:p w14:paraId="7597B32E" w14:textId="77777777" w:rsidR="00746152" w:rsidRDefault="00746152" w:rsidP="00746152">
      <w:pPr>
        <w:pStyle w:val="NoSpacing"/>
        <w:rPr>
          <w:color w:val="000000" w:themeColor="text1"/>
        </w:rPr>
      </w:pPr>
    </w:p>
    <w:p w14:paraId="454224A7" w14:textId="77777777" w:rsidR="00746152" w:rsidRDefault="00746152" w:rsidP="00746152">
      <w:pPr>
        <w:pStyle w:val="NoSpacing"/>
        <w:rPr>
          <w:color w:val="000000" w:themeColor="text1"/>
        </w:rPr>
      </w:pPr>
    </w:p>
    <w:p w14:paraId="2B487282" w14:textId="77777777" w:rsidR="00746152" w:rsidRDefault="00746152" w:rsidP="00746152">
      <w:pPr>
        <w:pStyle w:val="NoSpacing"/>
        <w:rPr>
          <w:color w:val="000000" w:themeColor="text1"/>
        </w:rPr>
      </w:pPr>
    </w:p>
    <w:p w14:paraId="46FF31CA" w14:textId="77777777" w:rsidR="00746152" w:rsidRDefault="00746152" w:rsidP="00746152">
      <w:pPr>
        <w:pStyle w:val="NoSpacing"/>
        <w:rPr>
          <w:color w:val="000000" w:themeColor="text1"/>
        </w:rPr>
      </w:pPr>
    </w:p>
    <w:p w14:paraId="153D345F" w14:textId="77777777" w:rsidR="00746152" w:rsidRDefault="00746152" w:rsidP="00746152">
      <w:pPr>
        <w:pStyle w:val="NoSpacing"/>
        <w:rPr>
          <w:color w:val="000000" w:themeColor="text1"/>
        </w:rPr>
      </w:pPr>
    </w:p>
    <w:p w14:paraId="1FB01700" w14:textId="77777777" w:rsidR="00746152" w:rsidRDefault="00746152" w:rsidP="00746152">
      <w:pPr>
        <w:pStyle w:val="NoSpacing"/>
        <w:rPr>
          <w:color w:val="000000" w:themeColor="text1"/>
        </w:rPr>
      </w:pPr>
    </w:p>
    <w:p w14:paraId="61119BDF" w14:textId="77777777" w:rsidR="00746152" w:rsidRDefault="00746152" w:rsidP="00746152">
      <w:pPr>
        <w:pStyle w:val="NoSpacing"/>
        <w:rPr>
          <w:color w:val="000000" w:themeColor="text1"/>
        </w:rPr>
      </w:pPr>
    </w:p>
    <w:p w14:paraId="385815B3" w14:textId="77777777" w:rsidR="00746152" w:rsidRDefault="00746152" w:rsidP="00746152">
      <w:pPr>
        <w:pStyle w:val="NoSpacing"/>
        <w:rPr>
          <w:color w:val="000000" w:themeColor="text1"/>
        </w:rPr>
      </w:pPr>
    </w:p>
    <w:p w14:paraId="49B8271E" w14:textId="77777777" w:rsidR="00746152" w:rsidRDefault="00746152" w:rsidP="00746152">
      <w:pPr>
        <w:pStyle w:val="NoSpacing"/>
        <w:rPr>
          <w:color w:val="000000" w:themeColor="text1"/>
        </w:rPr>
      </w:pPr>
    </w:p>
    <w:p w14:paraId="717D8BA0" w14:textId="77777777" w:rsidR="00746152" w:rsidRDefault="00746152" w:rsidP="00746152">
      <w:pPr>
        <w:pStyle w:val="NoSpacing"/>
        <w:rPr>
          <w:color w:val="000000" w:themeColor="text1"/>
        </w:rPr>
      </w:pPr>
    </w:p>
    <w:p w14:paraId="7217FCD1" w14:textId="77777777" w:rsidR="00746152" w:rsidRDefault="00746152" w:rsidP="00746152">
      <w:pPr>
        <w:pStyle w:val="NoSpacing"/>
        <w:rPr>
          <w:color w:val="000000" w:themeColor="text1"/>
        </w:rPr>
      </w:pPr>
    </w:p>
    <w:p w14:paraId="58AC129A" w14:textId="77777777" w:rsidR="00746152" w:rsidRDefault="00746152" w:rsidP="00746152">
      <w:pPr>
        <w:pStyle w:val="NoSpacing"/>
        <w:rPr>
          <w:color w:val="000000" w:themeColor="text1"/>
        </w:rPr>
      </w:pPr>
    </w:p>
    <w:p w14:paraId="42378EF9" w14:textId="1D4AC674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}</w:t>
      </w:r>
    </w:p>
    <w:p w14:paraId="6874AE03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else if(in%3==</w:t>
      </w:r>
      <w:proofErr w:type="gramStart"/>
      <w:r w:rsidRPr="00746152">
        <w:rPr>
          <w:color w:val="000000" w:themeColor="text1"/>
        </w:rPr>
        <w:t>1){</w:t>
      </w:r>
      <w:proofErr w:type="gramEnd"/>
    </w:p>
    <w:p w14:paraId="5F4494D6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n=in+</w:t>
      </w:r>
      <w:proofErr w:type="gramStart"/>
      <w:r w:rsidRPr="00746152">
        <w:rPr>
          <w:color w:val="000000" w:themeColor="text1"/>
        </w:rPr>
        <w:t>1;m</w:t>
      </w:r>
      <w:proofErr w:type="gramEnd"/>
      <w:r w:rsidRPr="00746152">
        <w:rPr>
          <w:color w:val="000000" w:themeColor="text1"/>
        </w:rPr>
        <w:t>=in-1;</w:t>
      </w:r>
    </w:p>
    <w:p w14:paraId="650EB739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}</w:t>
      </w:r>
    </w:p>
    <w:p w14:paraId="0097EB9D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else if(in%3==</w:t>
      </w:r>
      <w:proofErr w:type="gramStart"/>
      <w:r w:rsidRPr="00746152">
        <w:rPr>
          <w:color w:val="000000" w:themeColor="text1"/>
        </w:rPr>
        <w:t>2){</w:t>
      </w:r>
      <w:proofErr w:type="gramEnd"/>
    </w:p>
    <w:p w14:paraId="5F369AB5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n=in-</w:t>
      </w:r>
      <w:proofErr w:type="gramStart"/>
      <w:r w:rsidRPr="00746152">
        <w:rPr>
          <w:color w:val="000000" w:themeColor="text1"/>
        </w:rPr>
        <w:t>1;m</w:t>
      </w:r>
      <w:proofErr w:type="gramEnd"/>
      <w:r w:rsidRPr="00746152">
        <w:rPr>
          <w:color w:val="000000" w:themeColor="text1"/>
        </w:rPr>
        <w:t>=in-2;</w:t>
      </w:r>
    </w:p>
    <w:p w14:paraId="4CDA0631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}</w:t>
      </w:r>
    </w:p>
    <w:p w14:paraId="632C7571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</w:p>
    <w:p w14:paraId="3BA2629E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  <w:proofErr w:type="spellStart"/>
      <w:proofErr w:type="gramStart"/>
      <w:r w:rsidRPr="00746152">
        <w:rPr>
          <w:color w:val="000000" w:themeColor="text1"/>
        </w:rPr>
        <w:t>neighbors.push</w:t>
      </w:r>
      <w:proofErr w:type="spellEnd"/>
      <w:proofErr w:type="gramEnd"/>
      <w:r w:rsidRPr="00746152">
        <w:rPr>
          <w:color w:val="000000" w:themeColor="text1"/>
        </w:rPr>
        <w:t>(</w:t>
      </w:r>
      <w:proofErr w:type="spellStart"/>
      <w:r w:rsidRPr="00746152">
        <w:rPr>
          <w:color w:val="000000" w:themeColor="text1"/>
        </w:rPr>
        <w:t>n+f</w:t>
      </w:r>
      <w:proofErr w:type="spellEnd"/>
      <w:r w:rsidRPr="00746152">
        <w:rPr>
          <w:color w:val="000000" w:themeColor="text1"/>
        </w:rPr>
        <w:t>);</w:t>
      </w:r>
    </w:p>
    <w:p w14:paraId="5FAE16D2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  <w:proofErr w:type="spellStart"/>
      <w:proofErr w:type="gramStart"/>
      <w:r w:rsidRPr="00746152">
        <w:rPr>
          <w:color w:val="000000" w:themeColor="text1"/>
        </w:rPr>
        <w:t>neighbors.push</w:t>
      </w:r>
      <w:proofErr w:type="spellEnd"/>
      <w:proofErr w:type="gramEnd"/>
      <w:r w:rsidRPr="00746152">
        <w:rPr>
          <w:color w:val="000000" w:themeColor="text1"/>
        </w:rPr>
        <w:t>(</w:t>
      </w:r>
      <w:proofErr w:type="spellStart"/>
      <w:r w:rsidRPr="00746152">
        <w:rPr>
          <w:color w:val="000000" w:themeColor="text1"/>
        </w:rPr>
        <w:t>m+f</w:t>
      </w:r>
      <w:proofErr w:type="spellEnd"/>
      <w:r w:rsidRPr="00746152">
        <w:rPr>
          <w:color w:val="000000" w:themeColor="text1"/>
        </w:rPr>
        <w:t>);</w:t>
      </w:r>
    </w:p>
    <w:p w14:paraId="34AE64CF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  <w:proofErr w:type="spellStart"/>
      <w:proofErr w:type="gramStart"/>
      <w:r w:rsidRPr="00746152">
        <w:rPr>
          <w:color w:val="000000" w:themeColor="text1"/>
        </w:rPr>
        <w:t>neighbors.push</w:t>
      </w:r>
      <w:proofErr w:type="spellEnd"/>
      <w:proofErr w:type="gramEnd"/>
      <w:r w:rsidRPr="00746152">
        <w:rPr>
          <w:color w:val="000000" w:themeColor="text1"/>
        </w:rPr>
        <w:t>(</w:t>
      </w:r>
      <w:proofErr w:type="spellStart"/>
      <w:r w:rsidRPr="00746152">
        <w:rPr>
          <w:color w:val="000000" w:themeColor="text1"/>
        </w:rPr>
        <w:t>n+j</w:t>
      </w:r>
      <w:proofErr w:type="spellEnd"/>
      <w:r w:rsidRPr="00746152">
        <w:rPr>
          <w:color w:val="000000" w:themeColor="text1"/>
        </w:rPr>
        <w:t>);</w:t>
      </w:r>
    </w:p>
    <w:p w14:paraId="215E2FF8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</w:t>
      </w:r>
      <w:proofErr w:type="spellStart"/>
      <w:proofErr w:type="gramStart"/>
      <w:r w:rsidRPr="00746152">
        <w:rPr>
          <w:color w:val="000000" w:themeColor="text1"/>
        </w:rPr>
        <w:t>neighbors.push</w:t>
      </w:r>
      <w:proofErr w:type="spellEnd"/>
      <w:proofErr w:type="gramEnd"/>
      <w:r w:rsidRPr="00746152">
        <w:rPr>
          <w:color w:val="000000" w:themeColor="text1"/>
        </w:rPr>
        <w:t>(</w:t>
      </w:r>
      <w:proofErr w:type="spellStart"/>
      <w:r w:rsidRPr="00746152">
        <w:rPr>
          <w:color w:val="000000" w:themeColor="text1"/>
        </w:rPr>
        <w:t>m+j</w:t>
      </w:r>
      <w:proofErr w:type="spellEnd"/>
      <w:r w:rsidRPr="00746152">
        <w:rPr>
          <w:color w:val="000000" w:themeColor="text1"/>
        </w:rPr>
        <w:t>);</w:t>
      </w:r>
    </w:p>
    <w:p w14:paraId="3562FD9C" w14:textId="65DEA4B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>}</w:t>
      </w:r>
      <w:r w:rsidR="000325AA">
        <w:rPr>
          <w:color w:val="000000" w:themeColor="text1"/>
        </w:rPr>
        <w:t xml:space="preserve"> </w:t>
      </w:r>
      <w:r w:rsidR="000325AA" w:rsidRPr="000325AA">
        <w:rPr>
          <w:color w:val="00B050"/>
        </w:rPr>
        <w:t xml:space="preserve">//End of </w:t>
      </w:r>
      <w:proofErr w:type="spellStart"/>
      <w:r w:rsidR="000325AA" w:rsidRPr="000325AA">
        <w:rPr>
          <w:color w:val="00B050"/>
        </w:rPr>
        <w:t>allNeighbors</w:t>
      </w:r>
      <w:proofErr w:type="spellEnd"/>
      <w:r w:rsidR="000325AA" w:rsidRPr="000325AA">
        <w:rPr>
          <w:color w:val="00B050"/>
        </w:rPr>
        <w:t xml:space="preserve"> </w:t>
      </w:r>
      <w:proofErr w:type="spellStart"/>
      <w:r w:rsidR="000325AA" w:rsidRPr="000325AA">
        <w:rPr>
          <w:color w:val="00B050"/>
        </w:rPr>
        <w:t>init</w:t>
      </w:r>
      <w:proofErr w:type="spellEnd"/>
    </w:p>
    <w:p w14:paraId="31A80C36" w14:textId="3A8EDDB8" w:rsidR="00746152" w:rsidRDefault="00746152" w:rsidP="00746152">
      <w:pPr>
        <w:pStyle w:val="NoSpacing"/>
        <w:rPr>
          <w:color w:val="000000" w:themeColor="text1"/>
        </w:rPr>
      </w:pPr>
    </w:p>
    <w:p w14:paraId="15DCA174" w14:textId="3E5AE5F1" w:rsidR="00F1462B" w:rsidRDefault="00F1462B" w:rsidP="00746152">
      <w:pPr>
        <w:pStyle w:val="NoSpacing"/>
        <w:rPr>
          <w:color w:val="000000" w:themeColor="text1"/>
        </w:rPr>
      </w:pPr>
    </w:p>
    <w:p w14:paraId="40341B47" w14:textId="2A074CA2" w:rsidR="00F1462B" w:rsidRDefault="00F1462B" w:rsidP="00746152">
      <w:pPr>
        <w:pStyle w:val="NoSpacing"/>
        <w:rPr>
          <w:color w:val="000000" w:themeColor="text1"/>
        </w:rPr>
      </w:pPr>
    </w:p>
    <w:p w14:paraId="7513B485" w14:textId="10015213" w:rsidR="00F1462B" w:rsidRDefault="00F1462B" w:rsidP="00746152">
      <w:pPr>
        <w:pStyle w:val="NoSpacing"/>
        <w:rPr>
          <w:color w:val="000000" w:themeColor="text1"/>
        </w:rPr>
      </w:pPr>
    </w:p>
    <w:p w14:paraId="1DB64AD7" w14:textId="28175650" w:rsidR="00F1462B" w:rsidRDefault="00F1462B" w:rsidP="00746152">
      <w:pPr>
        <w:pStyle w:val="NoSpacing"/>
        <w:rPr>
          <w:color w:val="000000" w:themeColor="text1"/>
        </w:rPr>
      </w:pPr>
    </w:p>
    <w:p w14:paraId="48C748DF" w14:textId="77777777" w:rsidR="00F1462B" w:rsidRPr="00746152" w:rsidRDefault="00F1462B" w:rsidP="00746152">
      <w:pPr>
        <w:pStyle w:val="NoSpacing"/>
        <w:rPr>
          <w:color w:val="000000" w:themeColor="text1"/>
        </w:rPr>
      </w:pPr>
    </w:p>
    <w:p w14:paraId="16E9327C" w14:textId="0416DEC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int </w:t>
      </w:r>
      <w:proofErr w:type="spellStart"/>
      <w:proofErr w:type="gramStart"/>
      <w:r w:rsidRPr="00746152">
        <w:rPr>
          <w:color w:val="000000" w:themeColor="text1"/>
        </w:rPr>
        <w:t>allNeighbors</w:t>
      </w:r>
      <w:proofErr w:type="spellEnd"/>
      <w:r w:rsidRPr="00746152">
        <w:rPr>
          <w:color w:val="000000" w:themeColor="text1"/>
        </w:rPr>
        <w:t>::</w:t>
      </w:r>
      <w:proofErr w:type="gramEnd"/>
      <w:r w:rsidRPr="00746152">
        <w:rPr>
          <w:color w:val="000000" w:themeColor="text1"/>
        </w:rPr>
        <w:t>first(){</w:t>
      </w:r>
    </w:p>
    <w:p w14:paraId="0B4281BD" w14:textId="41C5A638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return this-&gt;</w:t>
      </w:r>
      <w:proofErr w:type="gramStart"/>
      <w:r w:rsidRPr="00746152">
        <w:rPr>
          <w:color w:val="000000" w:themeColor="text1"/>
        </w:rPr>
        <w:t>next(</w:t>
      </w:r>
      <w:proofErr w:type="gramEnd"/>
      <w:r w:rsidRPr="00746152">
        <w:rPr>
          <w:color w:val="000000" w:themeColor="text1"/>
        </w:rPr>
        <w:t>);</w:t>
      </w:r>
    </w:p>
    <w:p w14:paraId="1177D61A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>}</w:t>
      </w:r>
    </w:p>
    <w:p w14:paraId="3D5D5DE4" w14:textId="5D3733B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int </w:t>
      </w:r>
      <w:proofErr w:type="spellStart"/>
      <w:proofErr w:type="gramStart"/>
      <w:r w:rsidRPr="00746152">
        <w:rPr>
          <w:color w:val="000000" w:themeColor="text1"/>
        </w:rPr>
        <w:t>allNeighbors</w:t>
      </w:r>
      <w:proofErr w:type="spellEnd"/>
      <w:r w:rsidRPr="00746152">
        <w:rPr>
          <w:color w:val="000000" w:themeColor="text1"/>
        </w:rPr>
        <w:t>::</w:t>
      </w:r>
      <w:proofErr w:type="gramEnd"/>
      <w:r w:rsidRPr="00746152">
        <w:rPr>
          <w:color w:val="000000" w:themeColor="text1"/>
        </w:rPr>
        <w:t>next(){</w:t>
      </w:r>
    </w:p>
    <w:p w14:paraId="41E7C161" w14:textId="40EDB55C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if (</w:t>
      </w:r>
      <w:proofErr w:type="spellStart"/>
      <w:proofErr w:type="gramStart"/>
      <w:r w:rsidRPr="00746152">
        <w:rPr>
          <w:color w:val="000000" w:themeColor="text1"/>
        </w:rPr>
        <w:t>neighbors.exists</w:t>
      </w:r>
      <w:proofErr w:type="spellEnd"/>
      <w:proofErr w:type="gramEnd"/>
      <w:r w:rsidRPr="00746152">
        <w:rPr>
          <w:color w:val="000000" w:themeColor="text1"/>
        </w:rPr>
        <w:t>())</w:t>
      </w:r>
    </w:p>
    <w:p w14:paraId="72F28000" w14:textId="45EDF21A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    return </w:t>
      </w:r>
      <w:proofErr w:type="spellStart"/>
      <w:proofErr w:type="gramStart"/>
      <w:r w:rsidRPr="00746152">
        <w:rPr>
          <w:color w:val="000000" w:themeColor="text1"/>
        </w:rPr>
        <w:t>neighbors.pop</w:t>
      </w:r>
      <w:proofErr w:type="spellEnd"/>
      <w:r w:rsidRPr="00746152">
        <w:rPr>
          <w:color w:val="000000" w:themeColor="text1"/>
        </w:rPr>
        <w:t>(</w:t>
      </w:r>
      <w:proofErr w:type="gramEnd"/>
      <w:r w:rsidRPr="00746152">
        <w:rPr>
          <w:color w:val="000000" w:themeColor="text1"/>
        </w:rPr>
        <w:t>);</w:t>
      </w:r>
    </w:p>
    <w:p w14:paraId="5C257111" w14:textId="77777777" w:rsidR="00746152" w:rsidRPr="00746152" w:rsidRDefault="00746152" w:rsidP="00746152">
      <w:pPr>
        <w:pStyle w:val="NoSpacing"/>
        <w:rPr>
          <w:color w:val="000000" w:themeColor="text1"/>
        </w:rPr>
      </w:pPr>
      <w:r w:rsidRPr="00746152">
        <w:rPr>
          <w:color w:val="000000" w:themeColor="text1"/>
        </w:rPr>
        <w:t xml:space="preserve">    return -1;</w:t>
      </w:r>
    </w:p>
    <w:p w14:paraId="731313D3" w14:textId="323DB04B" w:rsidR="00746152" w:rsidRDefault="00746152" w:rsidP="00746152">
      <w:pPr>
        <w:pStyle w:val="NoSpacing"/>
        <w:rPr>
          <w:noProof/>
        </w:rPr>
      </w:pPr>
      <w:r w:rsidRPr="00746152">
        <w:rPr>
          <w:color w:val="000000" w:themeColor="text1"/>
        </w:rPr>
        <w:t>}</w:t>
      </w:r>
      <w:r w:rsidR="00F1462B" w:rsidRPr="00F1462B">
        <w:rPr>
          <w:noProof/>
        </w:rPr>
        <w:t xml:space="preserve"> </w:t>
      </w:r>
    </w:p>
    <w:p w14:paraId="03A1024B" w14:textId="52E1B0F1" w:rsidR="00F1462B" w:rsidRDefault="00F1462B" w:rsidP="00746152">
      <w:pPr>
        <w:pStyle w:val="NoSpacing"/>
        <w:rPr>
          <w:noProof/>
        </w:rPr>
      </w:pPr>
    </w:p>
    <w:p w14:paraId="374DE225" w14:textId="41E9820E" w:rsidR="00F1462B" w:rsidRDefault="00F1462B">
      <w:pPr>
        <w:spacing w:before="0" w:after="0"/>
        <w:ind w:left="0" w:right="0"/>
        <w:rPr>
          <w:noProof/>
        </w:rPr>
      </w:pPr>
      <w:r>
        <w:rPr>
          <w:noProof/>
        </w:rPr>
        <w:br w:type="page"/>
      </w:r>
    </w:p>
    <w:p w14:paraId="362F1A0B" w14:textId="4806F25C" w:rsidR="00F1462B" w:rsidRDefault="00F1462B" w:rsidP="00746152">
      <w:pPr>
        <w:pStyle w:val="NoSpacing"/>
        <w:rPr>
          <w:color w:val="000000" w:themeColor="text1"/>
        </w:rPr>
      </w:pPr>
    </w:p>
    <w:p w14:paraId="4D8C8F82" w14:textId="246A5122" w:rsidR="00F1462B" w:rsidRDefault="00F1462B" w:rsidP="00746152">
      <w:pPr>
        <w:pStyle w:val="NoSpacing"/>
        <w:rPr>
          <w:color w:val="000000" w:themeColor="text1"/>
        </w:rPr>
      </w:pPr>
    </w:p>
    <w:p w14:paraId="1DB75634" w14:textId="1D72BBFF" w:rsidR="00F1462B" w:rsidRDefault="00F1462B" w:rsidP="00746152">
      <w:pPr>
        <w:pStyle w:val="NoSpacing"/>
        <w:rPr>
          <w:color w:val="000000" w:themeColor="text1"/>
        </w:rPr>
      </w:pPr>
    </w:p>
    <w:p w14:paraId="55A2D477" w14:textId="62BDC739" w:rsidR="00F1462B" w:rsidRDefault="00F1462B" w:rsidP="00746152">
      <w:pPr>
        <w:pStyle w:val="NoSpacing"/>
        <w:rPr>
          <w:color w:val="000000" w:themeColor="text1"/>
        </w:rPr>
      </w:pPr>
    </w:p>
    <w:p w14:paraId="2590C86D" w14:textId="3E65B498" w:rsidR="00F1462B" w:rsidRDefault="00F1462B" w:rsidP="00746152">
      <w:pPr>
        <w:pStyle w:val="NoSpacing"/>
        <w:rPr>
          <w:color w:val="000000" w:themeColor="text1"/>
        </w:rPr>
      </w:pPr>
    </w:p>
    <w:p w14:paraId="5ECE117F" w14:textId="22820CA8" w:rsidR="00F1462B" w:rsidRDefault="00F1462B" w:rsidP="00746152">
      <w:pPr>
        <w:pStyle w:val="NoSpacing"/>
        <w:rPr>
          <w:color w:val="000000" w:themeColor="text1"/>
        </w:rPr>
      </w:pPr>
    </w:p>
    <w:p w14:paraId="722C4280" w14:textId="27000E8E" w:rsidR="00F1462B" w:rsidRDefault="00F1462B" w:rsidP="00746152">
      <w:pPr>
        <w:pStyle w:val="NoSpacing"/>
        <w:rPr>
          <w:color w:val="000000" w:themeColor="text1"/>
        </w:rPr>
      </w:pPr>
    </w:p>
    <w:p w14:paraId="483B2059" w14:textId="3B69FCDE" w:rsidR="00F1462B" w:rsidRPr="00704134" w:rsidRDefault="00F1462B" w:rsidP="00704134">
      <w:pPr>
        <w:pStyle w:val="Heading2"/>
        <w:rPr>
          <w:color w:val="FFFFFF" w:themeColor="background1"/>
          <w:sz w:val="32"/>
        </w:rPr>
      </w:pPr>
      <w:bookmarkStart w:id="6" w:name="_Toc8254958"/>
      <w:r w:rsidRPr="00704134">
        <w:rPr>
          <w:color w:val="FFFFFF" w:themeColor="background1"/>
          <w:sz w:val="32"/>
        </w:rPr>
        <w:t>main.cpp</w:t>
      </w:r>
      <w:bookmarkEnd w:id="6"/>
    </w:p>
    <w:p w14:paraId="6C16AC5C" w14:textId="3CDF2BD9" w:rsidR="00F1462B" w:rsidRDefault="00F1462B" w:rsidP="00F1462B"/>
    <w:p w14:paraId="58A2095C" w14:textId="5B4DECFB" w:rsidR="00F1462B" w:rsidRDefault="00F1462B" w:rsidP="00F1462B"/>
    <w:p w14:paraId="6F4A6571" w14:textId="77777777" w:rsidR="00F1462B" w:rsidRDefault="00F1462B" w:rsidP="00F1462B">
      <w:pPr>
        <w:pStyle w:val="NoSpacing"/>
      </w:pPr>
      <w:r>
        <w:t>#include &lt;iostream&gt;</w:t>
      </w:r>
    </w:p>
    <w:p w14:paraId="14228475" w14:textId="77777777" w:rsidR="00F1462B" w:rsidRDefault="00F1462B" w:rsidP="00F1462B">
      <w:pPr>
        <w:pStyle w:val="NoSpacing"/>
      </w:pPr>
      <w:r>
        <w:t>#include &lt;string&gt;</w:t>
      </w:r>
    </w:p>
    <w:p w14:paraId="0B403F45" w14:textId="77777777" w:rsidR="00F1462B" w:rsidRDefault="00F1462B" w:rsidP="00F1462B">
      <w:pPr>
        <w:pStyle w:val="NoSpacing"/>
      </w:pPr>
      <w:r>
        <w:t>#include &lt;vector&gt;</w:t>
      </w:r>
    </w:p>
    <w:p w14:paraId="3AC7E779" w14:textId="77777777" w:rsidR="00F1462B" w:rsidRDefault="00F1462B" w:rsidP="00F1462B">
      <w:pPr>
        <w:pStyle w:val="NoSpacing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2207E9A5" w14:textId="77777777" w:rsidR="00F1462B" w:rsidRDefault="00F1462B" w:rsidP="00F1462B">
      <w:pPr>
        <w:pStyle w:val="NoSpacing"/>
      </w:pPr>
      <w:r>
        <w:t>#include &lt;</w:t>
      </w:r>
      <w:proofErr w:type="spellStart"/>
      <w:r>
        <w:t>bitset</w:t>
      </w:r>
      <w:proofErr w:type="spellEnd"/>
      <w:r>
        <w:t>&gt;</w:t>
      </w:r>
    </w:p>
    <w:p w14:paraId="249B2CDE" w14:textId="77777777" w:rsidR="00F1462B" w:rsidRDefault="00F1462B" w:rsidP="00F1462B">
      <w:pPr>
        <w:pStyle w:val="NoSpacing"/>
      </w:pPr>
      <w:r>
        <w:t>#include "</w:t>
      </w:r>
      <w:proofErr w:type="spellStart"/>
      <w:r>
        <w:t>sugar.h</w:t>
      </w:r>
      <w:proofErr w:type="spellEnd"/>
      <w:r>
        <w:t>"</w:t>
      </w:r>
    </w:p>
    <w:p w14:paraId="701516E3" w14:textId="664C382A" w:rsidR="00F1462B" w:rsidRDefault="00F1462B" w:rsidP="00F1462B">
      <w:pPr>
        <w:pStyle w:val="NoSpacing"/>
      </w:pPr>
      <w:r>
        <w:t>using namespace std;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5139AB2" wp14:editId="2C2266AC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11B26D24" w14:textId="243ECBE6" w:rsidR="00335E66" w:rsidRDefault="00335E66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main.cpp</w:t>
                              </w:r>
                            </w:p>
                            <w:p w14:paraId="7067D255" w14:textId="0FEEE6CC" w:rsidR="00335E66" w:rsidRDefault="00335E66" w:rsidP="00F1462B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This is the top of main.cpp</w:t>
                              </w:r>
                            </w:p>
                            <w:p w14:paraId="5B18DC6D" w14:textId="60AF109B" w:rsidR="00335E66" w:rsidRDefault="00335E66" w:rsidP="00F1462B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Gives a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7406D" w:themeColor="text2"/>
                                </w:rPr>
                                <w:t>tl;dr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7406D" w:themeColor="text2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sugar.h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DD18C0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E19FF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5139AB2" id="Group 28" o:spid="_x0000_s1047" style="position:absolute;left:0;text-align:left;margin-left:0;margin-top:0;width:194.95pt;height:752.4pt;z-index:251671552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">
                <v:rect id="AutoShape 14" o:spid="_x0000_s1048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" fillcolor="white [3212]" strokecolor="#2190c7 [1614]" strokeweight="1.25pt">
                  <v:textbox inset="14.4pt,36pt,14.4pt,5.76pt">
                    <w:txbxContent>
                      <w:p w14:paraId="11B26D24" w14:textId="243ECBE6" w:rsidR="00335E66" w:rsidRDefault="00335E66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main.cpp</w:t>
                        </w:r>
                      </w:p>
                      <w:p w14:paraId="7067D255" w14:textId="0FEEE6CC" w:rsidR="00335E66" w:rsidRDefault="00335E66" w:rsidP="00F1462B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This is the top of main.cpp</w:t>
                        </w:r>
                      </w:p>
                      <w:p w14:paraId="5B18DC6D" w14:textId="60AF109B" w:rsidR="00335E66" w:rsidRDefault="00335E66" w:rsidP="00F1462B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Gives a </w:t>
                        </w:r>
                        <w:proofErr w:type="spellStart"/>
                        <w:proofErr w:type="gramStart"/>
                        <w:r>
                          <w:rPr>
                            <w:color w:val="17406D" w:themeColor="text2"/>
                          </w:rPr>
                          <w:t>tl;dr</w:t>
                        </w:r>
                        <w:proofErr w:type="spellEnd"/>
                        <w:proofErr w:type="gramEnd"/>
                        <w:r>
                          <w:rPr>
                            <w:color w:val="17406D" w:themeColor="text2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sugar.h</w:t>
                        </w:r>
                        <w:proofErr w:type="spellEnd"/>
                      </w:p>
                    </w:txbxContent>
                  </v:textbox>
                </v:rect>
                <v:rect id="Rectangle 30" o:spid="_x0000_s1049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" fillcolor="#17406d [3215]" stroked="f" strokeweight="1pt">
                  <v:textbox inset="14.4pt,14.4pt,14.4pt,28.8pt">
                    <w:txbxContent>
                      <w:p w14:paraId="5BDD18C0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31" o:spid="_x0000_s1050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" fillcolor="#17406d [3204]" stroked="f" strokeweight="1pt">
                  <v:textbox inset="14.4pt,14.4pt,14.4pt,28.8pt">
                    <w:txbxContent>
                      <w:p w14:paraId="6BDE19FF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741C0549" w14:textId="77777777" w:rsidR="00F1462B" w:rsidRDefault="00F1462B" w:rsidP="00F1462B">
      <w:pPr>
        <w:pStyle w:val="NoSpacing"/>
      </w:pPr>
    </w:p>
    <w:p w14:paraId="7203C76A" w14:textId="77777777" w:rsidR="00F1462B" w:rsidRDefault="00F1462B" w:rsidP="00F1462B">
      <w:pPr>
        <w:pStyle w:val="NoSpacing"/>
      </w:pPr>
    </w:p>
    <w:p w14:paraId="16061E21" w14:textId="77777777" w:rsidR="00F1462B" w:rsidRPr="00F1462B" w:rsidRDefault="00F1462B" w:rsidP="00F1462B">
      <w:pPr>
        <w:pStyle w:val="NoSpacing"/>
        <w:rPr>
          <w:color w:val="00B050"/>
        </w:rPr>
      </w:pPr>
      <w:r w:rsidRPr="00F1462B">
        <w:rPr>
          <w:color w:val="00B050"/>
        </w:rPr>
        <w:t>// Everything above this line is global constants and includes</w:t>
      </w:r>
    </w:p>
    <w:p w14:paraId="03BE8BC5" w14:textId="77777777" w:rsidR="00F1462B" w:rsidRPr="00F1462B" w:rsidRDefault="00F1462B" w:rsidP="00F1462B">
      <w:pPr>
        <w:pStyle w:val="NoSpacing"/>
        <w:rPr>
          <w:color w:val="00B050"/>
        </w:rPr>
      </w:pPr>
      <w:r w:rsidRPr="00F1462B">
        <w:rPr>
          <w:color w:val="00B050"/>
        </w:rPr>
        <w:t xml:space="preserve">/* </w:t>
      </w:r>
    </w:p>
    <w:p w14:paraId="4004A563" w14:textId="77777777" w:rsidR="00F1462B" w:rsidRPr="00F1462B" w:rsidRDefault="00F1462B" w:rsidP="00F1462B">
      <w:pPr>
        <w:pStyle w:val="NoSpacing"/>
        <w:rPr>
          <w:color w:val="00B050"/>
        </w:rPr>
      </w:pPr>
      <w:proofErr w:type="spellStart"/>
      <w:r w:rsidRPr="00F1462B">
        <w:rPr>
          <w:color w:val="00B050"/>
        </w:rPr>
        <w:t>Sugar.h</w:t>
      </w:r>
      <w:proofErr w:type="spellEnd"/>
      <w:r w:rsidRPr="00F1462B">
        <w:rPr>
          <w:color w:val="00B050"/>
        </w:rPr>
        <w:t xml:space="preserve"> info:</w:t>
      </w:r>
    </w:p>
    <w:p w14:paraId="0D498FE0" w14:textId="77777777" w:rsidR="00F1462B" w:rsidRPr="00F1462B" w:rsidRDefault="00F1462B" w:rsidP="00F1462B">
      <w:pPr>
        <w:pStyle w:val="NoSpacing"/>
        <w:rPr>
          <w:color w:val="00B050"/>
        </w:rPr>
      </w:pPr>
    </w:p>
    <w:p w14:paraId="5A212DBC" w14:textId="77777777" w:rsidR="00F1462B" w:rsidRPr="00F1462B" w:rsidRDefault="00F1462B" w:rsidP="00F1462B">
      <w:pPr>
        <w:pStyle w:val="NoSpacing"/>
        <w:rPr>
          <w:color w:val="00B050"/>
        </w:rPr>
      </w:pPr>
      <w:r w:rsidRPr="00F1462B">
        <w:rPr>
          <w:color w:val="00B050"/>
        </w:rPr>
        <w:t>Adds the decode(int) loop</w:t>
      </w:r>
    </w:p>
    <w:p w14:paraId="45E46953" w14:textId="77777777" w:rsidR="00F1462B" w:rsidRPr="00F1462B" w:rsidRDefault="00F1462B" w:rsidP="00F1462B">
      <w:pPr>
        <w:pStyle w:val="NoSpacing"/>
        <w:rPr>
          <w:color w:val="00B050"/>
        </w:rPr>
      </w:pPr>
      <w:r w:rsidRPr="00F1462B">
        <w:rPr>
          <w:color w:val="00B050"/>
        </w:rPr>
        <w:t>essentially decodes a num</w:t>
      </w:r>
    </w:p>
    <w:p w14:paraId="66A981CC" w14:textId="77777777" w:rsidR="00F1462B" w:rsidRPr="00F1462B" w:rsidRDefault="00F1462B" w:rsidP="00F1462B">
      <w:pPr>
        <w:pStyle w:val="NoSpacing"/>
        <w:rPr>
          <w:color w:val="00B050"/>
        </w:rPr>
      </w:pPr>
      <w:r w:rsidRPr="00F1462B">
        <w:rPr>
          <w:color w:val="00B050"/>
        </w:rPr>
        <w:t xml:space="preserve">into </w:t>
      </w:r>
      <w:proofErr w:type="spellStart"/>
      <w:r w:rsidRPr="00F1462B">
        <w:rPr>
          <w:color w:val="00B050"/>
        </w:rPr>
        <w:t>ints</w:t>
      </w:r>
      <w:proofErr w:type="spellEnd"/>
      <w:r w:rsidRPr="00F1462B">
        <w:rPr>
          <w:color w:val="00B050"/>
        </w:rPr>
        <w:t xml:space="preserve"> </w:t>
      </w:r>
      <w:proofErr w:type="spellStart"/>
      <w:r w:rsidRPr="00F1462B">
        <w:rPr>
          <w:color w:val="00B050"/>
        </w:rPr>
        <w:t>accessable</w:t>
      </w:r>
      <w:proofErr w:type="spellEnd"/>
      <w:r w:rsidRPr="00F1462B">
        <w:rPr>
          <w:color w:val="00B050"/>
        </w:rPr>
        <w:t xml:space="preserve"> by the</w:t>
      </w:r>
    </w:p>
    <w:p w14:paraId="0FE5577D" w14:textId="77777777" w:rsidR="00F1462B" w:rsidRPr="00F1462B" w:rsidRDefault="00F1462B" w:rsidP="00F1462B">
      <w:pPr>
        <w:pStyle w:val="NoSpacing"/>
        <w:rPr>
          <w:color w:val="00B050"/>
        </w:rPr>
      </w:pPr>
      <w:r w:rsidRPr="00F1462B">
        <w:rPr>
          <w:color w:val="00B050"/>
        </w:rPr>
        <w:t xml:space="preserve">name </w:t>
      </w:r>
      <w:proofErr w:type="spellStart"/>
      <w:r w:rsidRPr="00F1462B">
        <w:rPr>
          <w:color w:val="00B050"/>
        </w:rPr>
        <w:t>i</w:t>
      </w:r>
      <w:proofErr w:type="spellEnd"/>
      <w:r w:rsidRPr="00F1462B">
        <w:rPr>
          <w:color w:val="00B050"/>
        </w:rPr>
        <w:t>, an int.</w:t>
      </w:r>
    </w:p>
    <w:p w14:paraId="6C5A0ADC" w14:textId="77777777" w:rsidR="00F1462B" w:rsidRPr="00F1462B" w:rsidRDefault="00F1462B" w:rsidP="00F1462B">
      <w:pPr>
        <w:pStyle w:val="NoSpacing"/>
        <w:rPr>
          <w:color w:val="00B050"/>
        </w:rPr>
      </w:pPr>
      <w:r w:rsidRPr="00F1462B">
        <w:rPr>
          <w:color w:val="00B050"/>
        </w:rPr>
        <w:t>*/</w:t>
      </w:r>
    </w:p>
    <w:p w14:paraId="555F7974" w14:textId="77777777" w:rsidR="00F1462B" w:rsidRDefault="00F1462B" w:rsidP="00F1462B">
      <w:pPr>
        <w:pStyle w:val="NoSpacing"/>
      </w:pPr>
    </w:p>
    <w:p w14:paraId="43043526" w14:textId="77777777" w:rsidR="00F1462B" w:rsidRDefault="00F1462B" w:rsidP="00F1462B">
      <w:pPr>
        <w:pStyle w:val="NoSpacing"/>
      </w:pPr>
    </w:p>
    <w:p w14:paraId="780F0F4C" w14:textId="77777777" w:rsidR="00F1462B" w:rsidRDefault="00F1462B" w:rsidP="00F1462B">
      <w:pPr>
        <w:pStyle w:val="NoSpacing"/>
      </w:pPr>
    </w:p>
    <w:p w14:paraId="236F0905" w14:textId="77777777" w:rsidR="00F1462B" w:rsidRDefault="00F1462B" w:rsidP="00F1462B">
      <w:pPr>
        <w:pStyle w:val="NoSpacing"/>
      </w:pPr>
    </w:p>
    <w:p w14:paraId="741601EE" w14:textId="77777777" w:rsidR="00F1462B" w:rsidRDefault="00F1462B" w:rsidP="00F1462B">
      <w:pPr>
        <w:pStyle w:val="NoSpacing"/>
      </w:pPr>
    </w:p>
    <w:p w14:paraId="53DB0721" w14:textId="77777777" w:rsidR="00F1462B" w:rsidRDefault="00F1462B" w:rsidP="00F1462B">
      <w:pPr>
        <w:pStyle w:val="NoSpacing"/>
      </w:pPr>
    </w:p>
    <w:p w14:paraId="5C21CF92" w14:textId="77777777" w:rsidR="00F1462B" w:rsidRDefault="00F1462B" w:rsidP="00F1462B">
      <w:pPr>
        <w:pStyle w:val="NoSpacing"/>
      </w:pPr>
    </w:p>
    <w:p w14:paraId="5CAF77EF" w14:textId="77777777" w:rsidR="00F1462B" w:rsidRDefault="00F1462B" w:rsidP="00F1462B">
      <w:pPr>
        <w:pStyle w:val="NoSpacing"/>
      </w:pPr>
    </w:p>
    <w:p w14:paraId="5056096B" w14:textId="77777777" w:rsidR="00F1462B" w:rsidRDefault="00F1462B" w:rsidP="00F1462B">
      <w:pPr>
        <w:pStyle w:val="NoSpacing"/>
      </w:pPr>
    </w:p>
    <w:p w14:paraId="0E8695BB" w14:textId="77777777" w:rsidR="00F1462B" w:rsidRDefault="00F1462B" w:rsidP="00F1462B">
      <w:pPr>
        <w:pStyle w:val="NoSpacing"/>
      </w:pPr>
    </w:p>
    <w:p w14:paraId="73D5D6A2" w14:textId="77777777" w:rsidR="00F1462B" w:rsidRDefault="00F1462B" w:rsidP="00F1462B">
      <w:pPr>
        <w:pStyle w:val="NoSpacing"/>
      </w:pPr>
    </w:p>
    <w:p w14:paraId="785AC60B" w14:textId="77777777" w:rsidR="00F1462B" w:rsidRDefault="00F1462B" w:rsidP="00F1462B">
      <w:pPr>
        <w:pStyle w:val="NoSpacing"/>
      </w:pPr>
    </w:p>
    <w:p w14:paraId="5A2AB283" w14:textId="77777777" w:rsidR="00F1462B" w:rsidRDefault="00F1462B" w:rsidP="00F1462B">
      <w:pPr>
        <w:pStyle w:val="NoSpacing"/>
      </w:pPr>
    </w:p>
    <w:p w14:paraId="6B462EA7" w14:textId="77777777" w:rsidR="00F1462B" w:rsidRDefault="00F1462B" w:rsidP="00F1462B">
      <w:pPr>
        <w:pStyle w:val="NoSpacing"/>
      </w:pPr>
    </w:p>
    <w:p w14:paraId="73F921F9" w14:textId="77777777" w:rsidR="00F1462B" w:rsidRDefault="00F1462B" w:rsidP="00F1462B">
      <w:pPr>
        <w:pStyle w:val="NoSpacing"/>
      </w:pPr>
    </w:p>
    <w:p w14:paraId="0CD83A14" w14:textId="77777777" w:rsidR="00F1462B" w:rsidRDefault="00F1462B" w:rsidP="00F1462B">
      <w:pPr>
        <w:pStyle w:val="NoSpacing"/>
      </w:pPr>
    </w:p>
    <w:p w14:paraId="450585FE" w14:textId="77777777" w:rsidR="00F1462B" w:rsidRDefault="00F1462B" w:rsidP="00F1462B">
      <w:pPr>
        <w:pStyle w:val="NoSpacing"/>
      </w:pPr>
    </w:p>
    <w:p w14:paraId="0D875A0B" w14:textId="77777777" w:rsidR="00F1462B" w:rsidRDefault="00F1462B" w:rsidP="00F1462B">
      <w:pPr>
        <w:pStyle w:val="NoSpacing"/>
      </w:pPr>
    </w:p>
    <w:p w14:paraId="43D86BE7" w14:textId="77777777" w:rsidR="00F1462B" w:rsidRDefault="00F1462B" w:rsidP="00F1462B">
      <w:pPr>
        <w:pStyle w:val="NoSpacing"/>
      </w:pPr>
    </w:p>
    <w:p w14:paraId="6A4D4781" w14:textId="77777777" w:rsidR="00F1462B" w:rsidRDefault="00F1462B" w:rsidP="00F1462B">
      <w:pPr>
        <w:pStyle w:val="NoSpacing"/>
      </w:pPr>
    </w:p>
    <w:p w14:paraId="3EB50729" w14:textId="77777777" w:rsidR="00F1462B" w:rsidRDefault="00F1462B" w:rsidP="00F1462B">
      <w:pPr>
        <w:pStyle w:val="NoSpacing"/>
      </w:pPr>
    </w:p>
    <w:p w14:paraId="5C789555" w14:textId="77777777" w:rsidR="00F1462B" w:rsidRDefault="00F1462B" w:rsidP="00F1462B">
      <w:pPr>
        <w:pStyle w:val="NoSpacing"/>
      </w:pPr>
    </w:p>
    <w:p w14:paraId="0CCA4F7C" w14:textId="77777777" w:rsidR="00F1462B" w:rsidRDefault="00F1462B" w:rsidP="00F1462B">
      <w:pPr>
        <w:pStyle w:val="NoSpacing"/>
      </w:pPr>
    </w:p>
    <w:p w14:paraId="70706B56" w14:textId="77777777" w:rsidR="00F1462B" w:rsidRDefault="00F1462B" w:rsidP="00F1462B">
      <w:pPr>
        <w:pStyle w:val="NoSpacing"/>
      </w:pPr>
    </w:p>
    <w:p w14:paraId="632A92D2" w14:textId="77777777" w:rsidR="00F1462B" w:rsidRDefault="00F1462B" w:rsidP="00F1462B">
      <w:pPr>
        <w:pStyle w:val="NoSpacing"/>
      </w:pPr>
    </w:p>
    <w:p w14:paraId="48F833DB" w14:textId="77777777" w:rsidR="00F1462B" w:rsidRDefault="00F1462B" w:rsidP="00F1462B">
      <w:pPr>
        <w:pStyle w:val="NoSpacing"/>
      </w:pPr>
    </w:p>
    <w:p w14:paraId="57010BB6" w14:textId="77777777" w:rsidR="00F1462B" w:rsidRDefault="00F1462B" w:rsidP="00F1462B">
      <w:pPr>
        <w:pStyle w:val="NoSpacing"/>
      </w:pPr>
    </w:p>
    <w:p w14:paraId="3618FCA5" w14:textId="77777777" w:rsidR="00F1462B" w:rsidRDefault="00F1462B" w:rsidP="00F1462B">
      <w:pPr>
        <w:pStyle w:val="NoSpacing"/>
      </w:pPr>
    </w:p>
    <w:p w14:paraId="78F1687C" w14:textId="77777777" w:rsidR="00F1462B" w:rsidRDefault="00F1462B" w:rsidP="00F1462B">
      <w:pPr>
        <w:pStyle w:val="NoSpacing"/>
      </w:pPr>
    </w:p>
    <w:p w14:paraId="6A655000" w14:textId="77777777" w:rsidR="00F1462B" w:rsidRDefault="00F1462B" w:rsidP="00F1462B">
      <w:pPr>
        <w:pStyle w:val="NoSpacing"/>
      </w:pPr>
    </w:p>
    <w:p w14:paraId="5D30C8B3" w14:textId="77777777" w:rsidR="00F1462B" w:rsidRDefault="00F1462B" w:rsidP="00F1462B">
      <w:pPr>
        <w:pStyle w:val="NoSpacing"/>
      </w:pPr>
    </w:p>
    <w:p w14:paraId="42BB7E54" w14:textId="77777777" w:rsidR="00F1462B" w:rsidRDefault="00F1462B" w:rsidP="00F1462B">
      <w:pPr>
        <w:pStyle w:val="NoSpacing"/>
      </w:pPr>
    </w:p>
    <w:p w14:paraId="0F089DA7" w14:textId="77777777" w:rsidR="00F1462B" w:rsidRDefault="00F1462B" w:rsidP="00F1462B">
      <w:pPr>
        <w:pStyle w:val="NoSpacing"/>
      </w:pPr>
    </w:p>
    <w:p w14:paraId="60CF746D" w14:textId="77777777" w:rsidR="00F1462B" w:rsidRDefault="00F1462B" w:rsidP="00F1462B">
      <w:pPr>
        <w:pStyle w:val="NoSpacing"/>
      </w:pPr>
    </w:p>
    <w:p w14:paraId="4AC347C2" w14:textId="5894D580" w:rsidR="00F1462B" w:rsidRDefault="00F1462B" w:rsidP="00F1462B">
      <w:pPr>
        <w:pStyle w:val="NoSpacing"/>
      </w:pPr>
      <w:r>
        <w:t xml:space="preserve">class </w:t>
      </w:r>
      <w:proofErr w:type="gramStart"/>
      <w:r>
        <w:t>num{</w:t>
      </w:r>
      <w:proofErr w:type="gramEnd"/>
    </w:p>
    <w:p w14:paraId="40A4B78A" w14:textId="6C876573" w:rsidR="00F1462B" w:rsidRDefault="00F1462B" w:rsidP="00F1462B">
      <w:pPr>
        <w:pStyle w:val="NoSpacing"/>
      </w:pPr>
      <w:r>
        <w:t xml:space="preserve">    unsigned int self; </w:t>
      </w:r>
      <w:r w:rsidR="00D929DD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14BD395" wp14:editId="7500B6B2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19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371CE6FF" w14:textId="23D64B5F" w:rsidR="00335E66" w:rsidRDefault="00704134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Main.cpp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br/>
                              </w:r>
                              <w:r w:rsidR="00335E66"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Class num</w:t>
                              </w:r>
                            </w:p>
                            <w:p w14:paraId="4CA1481F" w14:textId="0F376A72" w:rsidR="00335E66" w:rsidRDefault="00335E66" w:rsidP="00D929DD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Each item in the state is a num</w:t>
                              </w:r>
                            </w:p>
                            <w:p w14:paraId="25A12B7E" w14:textId="24F96C52" w:rsidR="00335E66" w:rsidRDefault="00335E66" w:rsidP="00D929DD">
                              <w:pPr>
                                <w:pStyle w:val="NoSpacing"/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From here down only important notes are made.</w:t>
                              </w:r>
                            </w:p>
                            <w:p w14:paraId="0FBD4FBF" w14:textId="6CA91093" w:rsidR="00335E66" w:rsidRDefault="00335E66" w:rsidP="00D929DD">
                              <w:pPr>
                                <w:pStyle w:val="NoSpacing"/>
                                <w:rPr>
                                  <w:color w:val="17406D" w:themeColor="text2"/>
                                </w:rPr>
                              </w:pPr>
                            </w:p>
                            <w:p w14:paraId="2CEDCE77" w14:textId="5F985B31" w:rsidR="00335E66" w:rsidRPr="00F1462B" w:rsidRDefault="00335E66" w:rsidP="00D929DD">
                              <w:pPr>
                                <w:pStyle w:val="NoSpacing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Important comments will be highlighted green.</w:t>
                              </w:r>
                            </w:p>
                            <w:p w14:paraId="64E84AFE" w14:textId="330E4B67" w:rsidR="00335E66" w:rsidRDefault="00335E66" w:rsidP="00D929DD">
                              <w:pPr>
                                <w:rPr>
                                  <w:color w:val="17406D" w:themeColor="text2"/>
                                </w:rPr>
                              </w:pPr>
                            </w:p>
                            <w:p w14:paraId="466F84F6" w14:textId="77777777" w:rsidR="00335E66" w:rsidRDefault="00335E66" w:rsidP="00D929DD">
                              <w:pPr>
                                <w:rPr>
                                  <w:color w:val="17406D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F6C84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B20F9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14BD395" id="Group 192" o:spid="_x0000_s1051" style="position:absolute;left:0;text-align:left;margin-left:0;margin-top:0;width:194.95pt;height:752.4pt;z-index:251673600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">
                <v:rect id="AutoShape 14" o:spid="_x0000_s1052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" fillcolor="white [3212]" strokecolor="#2190c7 [1614]" strokeweight="1.25pt">
                  <v:textbox inset="14.4pt,36pt,14.4pt,5.76pt">
                    <w:txbxContent>
                      <w:p w14:paraId="371CE6FF" w14:textId="23D64B5F" w:rsidR="00335E66" w:rsidRDefault="00704134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Main.cpp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br/>
                        </w:r>
                        <w:r w:rsidR="00335E66"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Class num</w:t>
                        </w:r>
                      </w:p>
                      <w:p w14:paraId="4CA1481F" w14:textId="0F376A72" w:rsidR="00335E66" w:rsidRDefault="00335E66" w:rsidP="00D929DD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Each item in the state is a num</w:t>
                        </w:r>
                      </w:p>
                      <w:p w14:paraId="25A12B7E" w14:textId="24F96C52" w:rsidR="00335E66" w:rsidRDefault="00335E66" w:rsidP="00D929DD">
                        <w:pPr>
                          <w:pStyle w:val="NoSpacing"/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From here down only important notes are made.</w:t>
                        </w:r>
                      </w:p>
                      <w:p w14:paraId="0FBD4FBF" w14:textId="6CA91093" w:rsidR="00335E66" w:rsidRDefault="00335E66" w:rsidP="00D929DD">
                        <w:pPr>
                          <w:pStyle w:val="NoSpacing"/>
                          <w:rPr>
                            <w:color w:val="17406D" w:themeColor="text2"/>
                          </w:rPr>
                        </w:pPr>
                      </w:p>
                      <w:p w14:paraId="2CEDCE77" w14:textId="5F985B31" w:rsidR="00335E66" w:rsidRPr="00F1462B" w:rsidRDefault="00335E66" w:rsidP="00D929DD">
                        <w:pPr>
                          <w:pStyle w:val="NoSpacing"/>
                          <w:rPr>
                            <w:color w:val="00B050"/>
                          </w:rPr>
                        </w:pPr>
                        <w:r>
                          <w:rPr>
                            <w:color w:val="17406D" w:themeColor="text2"/>
                          </w:rPr>
                          <w:t>Important comments will be highlighted green.</w:t>
                        </w:r>
                      </w:p>
                      <w:p w14:paraId="64E84AFE" w14:textId="330E4B67" w:rsidR="00335E66" w:rsidRDefault="00335E66" w:rsidP="00D929DD">
                        <w:pPr>
                          <w:rPr>
                            <w:color w:val="17406D" w:themeColor="text2"/>
                          </w:rPr>
                        </w:pPr>
                      </w:p>
                      <w:p w14:paraId="466F84F6" w14:textId="77777777" w:rsidR="00335E66" w:rsidRDefault="00335E66" w:rsidP="00D929DD">
                        <w:pPr>
                          <w:rPr>
                            <w:color w:val="17406D" w:themeColor="text2"/>
                          </w:rPr>
                        </w:pPr>
                      </w:p>
                    </w:txbxContent>
                  </v:textbox>
                </v:rect>
                <v:rect id="Rectangle 194" o:spid="_x0000_s1053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" fillcolor="#17406d [3215]" stroked="f" strokeweight="1pt">
                  <v:textbox inset="14.4pt,14.4pt,14.4pt,28.8pt">
                    <w:txbxContent>
                      <w:p w14:paraId="7FEF6C84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95" o:spid="_x0000_s1054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" fillcolor="#17406d [3204]" stroked="f" strokeweight="1pt">
                  <v:textbox inset="14.4pt,14.4pt,14.4pt,28.8pt">
                    <w:txbxContent>
                      <w:p w14:paraId="1DAB20F9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0A220FB7" w14:textId="77777777" w:rsidR="00F1462B" w:rsidRPr="00F1462B" w:rsidRDefault="00F1462B" w:rsidP="00F1462B">
      <w:pPr>
        <w:pStyle w:val="NoSpacing"/>
        <w:rPr>
          <w:color w:val="00B050"/>
        </w:rPr>
      </w:pPr>
      <w:r w:rsidRPr="00F1462B">
        <w:rPr>
          <w:color w:val="00B050"/>
        </w:rPr>
        <w:t xml:space="preserve">    // A bitwise representation of a number. </w:t>
      </w:r>
    </w:p>
    <w:p w14:paraId="57C18624" w14:textId="77777777" w:rsidR="00F1462B" w:rsidRPr="00F1462B" w:rsidRDefault="00F1462B" w:rsidP="00F1462B">
      <w:pPr>
        <w:pStyle w:val="NoSpacing"/>
        <w:rPr>
          <w:color w:val="00B050"/>
        </w:rPr>
      </w:pPr>
      <w:r w:rsidRPr="00F1462B">
        <w:rPr>
          <w:color w:val="00B050"/>
        </w:rPr>
        <w:t xml:space="preserve">    //bits [31-19] Unused</w:t>
      </w:r>
    </w:p>
    <w:p w14:paraId="364408CB" w14:textId="77777777" w:rsidR="00F1462B" w:rsidRPr="00F1462B" w:rsidRDefault="00F1462B" w:rsidP="00F1462B">
      <w:pPr>
        <w:pStyle w:val="NoSpacing"/>
        <w:rPr>
          <w:color w:val="00B050"/>
        </w:rPr>
      </w:pPr>
      <w:r w:rsidRPr="00F1462B">
        <w:rPr>
          <w:color w:val="00B050"/>
        </w:rPr>
        <w:t xml:space="preserve">    //bits [9-17] Domain Set 1-9</w:t>
      </w:r>
    </w:p>
    <w:p w14:paraId="6B1214EE" w14:textId="77777777" w:rsidR="00F1462B" w:rsidRPr="00F1462B" w:rsidRDefault="00F1462B" w:rsidP="00F1462B">
      <w:pPr>
        <w:pStyle w:val="NoSpacing"/>
        <w:rPr>
          <w:color w:val="00B050"/>
        </w:rPr>
      </w:pPr>
      <w:r w:rsidRPr="00F1462B">
        <w:rPr>
          <w:color w:val="00B050"/>
        </w:rPr>
        <w:t xml:space="preserve">    //bits [0-8] Number 1-9</w:t>
      </w:r>
    </w:p>
    <w:p w14:paraId="2FB9EFB7" w14:textId="77777777" w:rsidR="00F1462B" w:rsidRDefault="00F1462B" w:rsidP="00F1462B">
      <w:pPr>
        <w:pStyle w:val="NoSpacing"/>
      </w:pPr>
      <w:r>
        <w:t xml:space="preserve">    public:</w:t>
      </w:r>
    </w:p>
    <w:p w14:paraId="0B2DFFB3" w14:textId="77777777" w:rsidR="00F1462B" w:rsidRDefault="00F1462B" w:rsidP="00F1462B">
      <w:pPr>
        <w:pStyle w:val="NoSpacing"/>
      </w:pPr>
      <w:r>
        <w:t xml:space="preserve">    </w:t>
      </w:r>
      <w:proofErr w:type="gramStart"/>
      <w:r>
        <w:t>num(</w:t>
      </w:r>
      <w:proofErr w:type="gramEnd"/>
      <w:r>
        <w:t>){</w:t>
      </w:r>
    </w:p>
    <w:p w14:paraId="7EB71CB0" w14:textId="77777777" w:rsidR="00F1462B" w:rsidRPr="00F1462B" w:rsidRDefault="00F1462B" w:rsidP="00F1462B">
      <w:pPr>
        <w:pStyle w:val="NoSpacing"/>
        <w:rPr>
          <w:color w:val="00B050"/>
        </w:rPr>
      </w:pPr>
      <w:r>
        <w:t xml:space="preserve">        self = 0b111111111000000000; </w:t>
      </w:r>
      <w:r w:rsidRPr="00F1462B">
        <w:rPr>
          <w:color w:val="00B050"/>
        </w:rPr>
        <w:t>//</w:t>
      </w:r>
      <w:proofErr w:type="spellStart"/>
      <w:r w:rsidRPr="00F1462B">
        <w:rPr>
          <w:color w:val="00B050"/>
        </w:rPr>
        <w:t>init</w:t>
      </w:r>
      <w:proofErr w:type="spellEnd"/>
      <w:r w:rsidRPr="00F1462B">
        <w:rPr>
          <w:color w:val="00B050"/>
        </w:rPr>
        <w:t xml:space="preserve"> with domain 123456789</w:t>
      </w:r>
    </w:p>
    <w:p w14:paraId="51D481A6" w14:textId="77777777" w:rsidR="00F1462B" w:rsidRDefault="00F1462B" w:rsidP="00F1462B">
      <w:pPr>
        <w:pStyle w:val="NoSpacing"/>
      </w:pPr>
      <w:r>
        <w:t xml:space="preserve">    }</w:t>
      </w:r>
    </w:p>
    <w:p w14:paraId="607EA4EE" w14:textId="77777777" w:rsidR="00F1462B" w:rsidRDefault="00F1462B" w:rsidP="00F1462B">
      <w:pPr>
        <w:pStyle w:val="NoSpacing"/>
      </w:pPr>
      <w:r>
        <w:t xml:space="preserve">    </w:t>
      </w:r>
      <w:proofErr w:type="gramStart"/>
      <w:r>
        <w:t>num(</w:t>
      </w:r>
      <w:proofErr w:type="gramEnd"/>
      <w:r>
        <w:t xml:space="preserve">int </w:t>
      </w:r>
      <w:proofErr w:type="spellStart"/>
      <w:r>
        <w:t>neue</w:t>
      </w:r>
      <w:proofErr w:type="spellEnd"/>
      <w:r>
        <w:t>){</w:t>
      </w:r>
    </w:p>
    <w:p w14:paraId="758A2050" w14:textId="77777777" w:rsidR="00F1462B" w:rsidRDefault="00F1462B" w:rsidP="00F1462B">
      <w:pPr>
        <w:pStyle w:val="NoSpacing"/>
      </w:pPr>
      <w:r>
        <w:t xml:space="preserve">        self = ((</w:t>
      </w:r>
      <w:proofErr w:type="spellStart"/>
      <w:r>
        <w:t>neue</w:t>
      </w:r>
      <w:proofErr w:type="spellEnd"/>
      <w:r>
        <w:t>==0)?0b111111111000000000:(1 &lt;&lt; neue-1));</w:t>
      </w:r>
    </w:p>
    <w:p w14:paraId="4F06A5CE" w14:textId="77777777" w:rsidR="00F1462B" w:rsidRDefault="00F1462B" w:rsidP="00F1462B">
      <w:pPr>
        <w:pStyle w:val="NoSpacing"/>
      </w:pPr>
      <w:r>
        <w:t xml:space="preserve">    }</w:t>
      </w:r>
    </w:p>
    <w:p w14:paraId="4D13BCB5" w14:textId="77777777" w:rsidR="00F1462B" w:rsidRDefault="00F1462B" w:rsidP="00F1462B">
      <w:pPr>
        <w:pStyle w:val="NoSpacing"/>
      </w:pPr>
      <w:r>
        <w:t xml:space="preserve">    </w:t>
      </w:r>
      <w:proofErr w:type="gramStart"/>
      <w:r>
        <w:t>num(</w:t>
      </w:r>
      <w:proofErr w:type="gramEnd"/>
      <w:r>
        <w:t>int old, bool spec){</w:t>
      </w:r>
    </w:p>
    <w:p w14:paraId="093B42AD" w14:textId="77777777" w:rsidR="00F1462B" w:rsidRDefault="00F1462B" w:rsidP="00F1462B">
      <w:pPr>
        <w:pStyle w:val="NoSpacing"/>
      </w:pPr>
      <w:r>
        <w:t xml:space="preserve">        self = old;</w:t>
      </w:r>
    </w:p>
    <w:p w14:paraId="41798EEF" w14:textId="77777777" w:rsidR="00F1462B" w:rsidRDefault="00F1462B" w:rsidP="00F1462B">
      <w:pPr>
        <w:pStyle w:val="NoSpacing"/>
      </w:pPr>
      <w:r>
        <w:t xml:space="preserve">    }</w:t>
      </w:r>
    </w:p>
    <w:p w14:paraId="6F6D477B" w14:textId="77777777" w:rsidR="00F1462B" w:rsidRDefault="00F1462B" w:rsidP="00F1462B">
      <w:pPr>
        <w:pStyle w:val="NoSpacing"/>
      </w:pPr>
    </w:p>
    <w:p w14:paraId="3F37787A" w14:textId="60F41536" w:rsidR="00F1462B" w:rsidRDefault="00F1462B" w:rsidP="00F1462B">
      <w:pPr>
        <w:pStyle w:val="NoSpacing"/>
      </w:pPr>
      <w:r>
        <w:t xml:space="preserve">int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 xml:space="preserve">) const {  </w:t>
      </w:r>
    </w:p>
    <w:p w14:paraId="4E15B13E" w14:textId="77777777" w:rsidR="00F1462B" w:rsidRPr="00D929DD" w:rsidRDefault="00F1462B" w:rsidP="00F1462B">
      <w:pPr>
        <w:pStyle w:val="NoSpacing"/>
        <w:rPr>
          <w:color w:val="00B050"/>
        </w:rPr>
      </w:pPr>
      <w:r w:rsidRPr="00D929DD">
        <w:rPr>
          <w:color w:val="00B050"/>
        </w:rPr>
        <w:t xml:space="preserve">    //Returns a numerical representation of num</w:t>
      </w:r>
    </w:p>
    <w:p w14:paraId="313D77F5" w14:textId="77777777" w:rsidR="00F1462B" w:rsidRPr="00D929DD" w:rsidRDefault="00F1462B" w:rsidP="00F1462B">
      <w:pPr>
        <w:pStyle w:val="NoSpacing"/>
        <w:rPr>
          <w:color w:val="00B050"/>
        </w:rPr>
      </w:pPr>
      <w:r w:rsidRPr="00D929DD">
        <w:rPr>
          <w:color w:val="00B050"/>
        </w:rPr>
        <w:t xml:space="preserve">    //If domain only or failure returns 0;</w:t>
      </w:r>
    </w:p>
    <w:p w14:paraId="1E2FC314" w14:textId="77777777" w:rsidR="00F1462B" w:rsidRDefault="00F1462B" w:rsidP="00F1462B">
      <w:pPr>
        <w:pStyle w:val="NoSpacing"/>
      </w:pPr>
      <w:r>
        <w:t xml:space="preserve">        if (self == </w:t>
      </w:r>
      <w:proofErr w:type="gramStart"/>
      <w:r>
        <w:t>0)return</w:t>
      </w:r>
      <w:proofErr w:type="gramEnd"/>
      <w:r>
        <w:t xml:space="preserve"> 0;</w:t>
      </w:r>
    </w:p>
    <w:p w14:paraId="295B9E46" w14:textId="77777777" w:rsidR="00F1462B" w:rsidRDefault="00F1462B" w:rsidP="00F1462B">
      <w:pPr>
        <w:pStyle w:val="NoSpacing"/>
      </w:pPr>
      <w:r>
        <w:t xml:space="preserve">        if (self &gt; </w:t>
      </w:r>
      <w:proofErr w:type="gramStart"/>
      <w:r>
        <w:t>256)return</w:t>
      </w:r>
      <w:proofErr w:type="gramEnd"/>
      <w:r>
        <w:t xml:space="preserve"> 0;</w:t>
      </w:r>
    </w:p>
    <w:p w14:paraId="3AD3AC43" w14:textId="77777777" w:rsidR="00F1462B" w:rsidRDefault="00F1462B" w:rsidP="00F1462B">
      <w:pPr>
        <w:pStyle w:val="NoSpacing"/>
      </w:pPr>
      <w:r>
        <w:t xml:space="preserve">        if (self&lt;=</w:t>
      </w:r>
      <w:proofErr w:type="gramStart"/>
      <w:r>
        <w:t>256){</w:t>
      </w:r>
      <w:proofErr w:type="gramEnd"/>
    </w:p>
    <w:p w14:paraId="65844F18" w14:textId="77777777" w:rsidR="00F1462B" w:rsidRDefault="00F1462B" w:rsidP="00F1462B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=0;i&lt;9;i++){</w:t>
      </w:r>
    </w:p>
    <w:p w14:paraId="1FDB33DF" w14:textId="77777777" w:rsidR="00F1462B" w:rsidRDefault="00F1462B" w:rsidP="00F1462B">
      <w:pPr>
        <w:pStyle w:val="NoSpacing"/>
      </w:pPr>
      <w:r>
        <w:t xml:space="preserve">                if </w:t>
      </w:r>
      <w:proofErr w:type="gramStart"/>
      <w:r>
        <w:t>(  (</w:t>
      </w:r>
      <w:proofErr w:type="gramEnd"/>
      <w:r>
        <w:t>self &amp; (1&lt;&lt;</w:t>
      </w:r>
      <w:proofErr w:type="spellStart"/>
      <w:r>
        <w:t>i</w:t>
      </w:r>
      <w:proofErr w:type="spellEnd"/>
      <w:r>
        <w:t>) ) != 0 )</w:t>
      </w:r>
    </w:p>
    <w:p w14:paraId="3761B7EC" w14:textId="77777777" w:rsidR="00F1462B" w:rsidRDefault="00F1462B" w:rsidP="00F1462B">
      <w:pPr>
        <w:pStyle w:val="NoSpacing"/>
      </w:pPr>
      <w:r>
        <w:t xml:space="preserve">                    return i+1;</w:t>
      </w:r>
    </w:p>
    <w:p w14:paraId="3AD99E45" w14:textId="77777777" w:rsidR="00F1462B" w:rsidRDefault="00F1462B" w:rsidP="00F1462B">
      <w:pPr>
        <w:pStyle w:val="NoSpacing"/>
      </w:pPr>
      <w:r>
        <w:t xml:space="preserve">            }</w:t>
      </w:r>
    </w:p>
    <w:p w14:paraId="4999861F" w14:textId="77777777" w:rsidR="00F1462B" w:rsidRDefault="00F1462B" w:rsidP="00F1462B">
      <w:pPr>
        <w:pStyle w:val="NoSpacing"/>
      </w:pPr>
      <w:r>
        <w:t xml:space="preserve">        }</w:t>
      </w:r>
    </w:p>
    <w:p w14:paraId="21BB30ED" w14:textId="77777777" w:rsidR="00F1462B" w:rsidRDefault="00F1462B" w:rsidP="00F1462B">
      <w:pPr>
        <w:pStyle w:val="NoSpacing"/>
      </w:pPr>
      <w:r>
        <w:t xml:space="preserve">        return -90210;</w:t>
      </w:r>
    </w:p>
    <w:p w14:paraId="2550A986" w14:textId="77777777" w:rsidR="00F1462B" w:rsidRDefault="00F1462B" w:rsidP="00F1462B">
      <w:pPr>
        <w:pStyle w:val="NoSpacing"/>
      </w:pPr>
      <w:r>
        <w:t xml:space="preserve">    }</w:t>
      </w:r>
    </w:p>
    <w:p w14:paraId="228440B7" w14:textId="77777777" w:rsidR="00F1462B" w:rsidRDefault="00F1462B" w:rsidP="00F1462B">
      <w:pPr>
        <w:pStyle w:val="NoSpacing"/>
      </w:pPr>
      <w:r>
        <w:t xml:space="preserve">    void </w:t>
      </w:r>
      <w:proofErr w:type="spellStart"/>
      <w:proofErr w:type="gramStart"/>
      <w:r>
        <w:t>setNum</w:t>
      </w:r>
      <w:proofErr w:type="spellEnd"/>
      <w:r>
        <w:t>(</w:t>
      </w:r>
      <w:proofErr w:type="gramEnd"/>
      <w:r>
        <w:t xml:space="preserve">int </w:t>
      </w:r>
      <w:proofErr w:type="spellStart"/>
      <w:r>
        <w:t>neue</w:t>
      </w:r>
      <w:proofErr w:type="spellEnd"/>
      <w:r>
        <w:t>){</w:t>
      </w:r>
    </w:p>
    <w:p w14:paraId="46B36773" w14:textId="77777777" w:rsidR="00F1462B" w:rsidRDefault="00F1462B" w:rsidP="00F1462B">
      <w:pPr>
        <w:pStyle w:val="NoSpacing"/>
      </w:pPr>
      <w:r>
        <w:t xml:space="preserve">        self = ((</w:t>
      </w:r>
      <w:proofErr w:type="spellStart"/>
      <w:r>
        <w:t>neue</w:t>
      </w:r>
      <w:proofErr w:type="spellEnd"/>
      <w:r>
        <w:t>==0)?0b111111111000000000:(1 &lt;&lt; neue-1));</w:t>
      </w:r>
    </w:p>
    <w:p w14:paraId="6B947EBE" w14:textId="23EC45A4" w:rsidR="00F1462B" w:rsidRDefault="00F1462B" w:rsidP="00F1462B">
      <w:pPr>
        <w:pStyle w:val="NoSpacing"/>
      </w:pPr>
      <w:r>
        <w:t>}</w:t>
      </w:r>
    </w:p>
    <w:p w14:paraId="3A385A27" w14:textId="1EE75F24" w:rsidR="00D929DD" w:rsidRDefault="00D929DD" w:rsidP="00F1462B">
      <w:pPr>
        <w:pStyle w:val="NoSpacing"/>
      </w:pPr>
    </w:p>
    <w:p w14:paraId="2D399ACE" w14:textId="15F4A98E" w:rsidR="00D929DD" w:rsidRDefault="00D929DD" w:rsidP="00F1462B">
      <w:pPr>
        <w:pStyle w:val="NoSpacing"/>
      </w:pPr>
    </w:p>
    <w:p w14:paraId="66196275" w14:textId="76E31358" w:rsidR="00D929DD" w:rsidRDefault="00D929DD" w:rsidP="00F1462B">
      <w:pPr>
        <w:pStyle w:val="NoSpacing"/>
      </w:pPr>
    </w:p>
    <w:p w14:paraId="006A05F1" w14:textId="7E72A279" w:rsidR="00D929DD" w:rsidRDefault="00D929DD" w:rsidP="00F1462B">
      <w:pPr>
        <w:pStyle w:val="NoSpacing"/>
      </w:pPr>
    </w:p>
    <w:p w14:paraId="0ECFF772" w14:textId="5B547919" w:rsidR="00D929DD" w:rsidRDefault="00D929DD" w:rsidP="00F1462B">
      <w:pPr>
        <w:pStyle w:val="NoSpacing"/>
      </w:pPr>
    </w:p>
    <w:p w14:paraId="52B6A61F" w14:textId="440FDEA2" w:rsidR="00D929DD" w:rsidRDefault="00D929DD" w:rsidP="00F1462B">
      <w:pPr>
        <w:pStyle w:val="NoSpacing"/>
      </w:pPr>
    </w:p>
    <w:p w14:paraId="2FDCD1DB" w14:textId="456B92B4" w:rsidR="00D929DD" w:rsidRDefault="00D929DD" w:rsidP="00F1462B">
      <w:pPr>
        <w:pStyle w:val="NoSpacing"/>
      </w:pPr>
    </w:p>
    <w:p w14:paraId="4AE7DC8E" w14:textId="3C051345" w:rsidR="00D929DD" w:rsidRDefault="00D929DD" w:rsidP="00F1462B">
      <w:pPr>
        <w:pStyle w:val="NoSpacing"/>
      </w:pPr>
    </w:p>
    <w:p w14:paraId="29C1162F" w14:textId="6F7CD3ED" w:rsidR="00D929DD" w:rsidRDefault="00D929DD" w:rsidP="00F1462B">
      <w:pPr>
        <w:pStyle w:val="NoSpacing"/>
      </w:pPr>
    </w:p>
    <w:p w14:paraId="22DB168C" w14:textId="49FCBE9E" w:rsidR="00D929DD" w:rsidRDefault="00D929DD" w:rsidP="00F1462B">
      <w:pPr>
        <w:pStyle w:val="NoSpacing"/>
      </w:pPr>
    </w:p>
    <w:p w14:paraId="0029915D" w14:textId="55BA47B8" w:rsidR="00D929DD" w:rsidRDefault="00D929DD" w:rsidP="00F1462B">
      <w:pPr>
        <w:pStyle w:val="NoSpacing"/>
      </w:pPr>
    </w:p>
    <w:p w14:paraId="665E3AC1" w14:textId="4800EF54" w:rsidR="00D929DD" w:rsidRDefault="00D929DD" w:rsidP="00F1462B">
      <w:pPr>
        <w:pStyle w:val="NoSpacing"/>
      </w:pPr>
    </w:p>
    <w:p w14:paraId="66EA54F6" w14:textId="46CA4D57" w:rsidR="00D929DD" w:rsidRDefault="00D929DD" w:rsidP="00F1462B">
      <w:pPr>
        <w:pStyle w:val="NoSpacing"/>
      </w:pPr>
    </w:p>
    <w:p w14:paraId="5A05D2A1" w14:textId="2C6E4407" w:rsidR="00D929DD" w:rsidRDefault="00D929DD" w:rsidP="00F1462B">
      <w:pPr>
        <w:pStyle w:val="NoSpacing"/>
      </w:pPr>
    </w:p>
    <w:p w14:paraId="1D349CB5" w14:textId="77777777" w:rsidR="00D929DD" w:rsidRDefault="00D929DD" w:rsidP="00F1462B">
      <w:pPr>
        <w:pStyle w:val="NoSpacing"/>
      </w:pPr>
    </w:p>
    <w:p w14:paraId="3ACF224E" w14:textId="77777777" w:rsidR="00F1462B" w:rsidRDefault="00F1462B" w:rsidP="00F1462B">
      <w:pPr>
        <w:pStyle w:val="NoSpacing"/>
      </w:pPr>
      <w:r>
        <w:t xml:space="preserve">    unsigned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) const {return self;} </w:t>
      </w:r>
      <w:r w:rsidRPr="00D929DD">
        <w:rPr>
          <w:color w:val="00B050"/>
        </w:rPr>
        <w:t>//Returns the unmodified "self"</w:t>
      </w:r>
    </w:p>
    <w:p w14:paraId="3763D7BD" w14:textId="77777777" w:rsidR="00F1462B" w:rsidRPr="00D929DD" w:rsidRDefault="00F1462B" w:rsidP="00F1462B">
      <w:pPr>
        <w:pStyle w:val="NoSpacing"/>
        <w:rPr>
          <w:color w:val="00B050"/>
        </w:rPr>
      </w:pPr>
      <w:r>
        <w:t xml:space="preserve">    num&amp; </w:t>
      </w:r>
      <w:proofErr w:type="spellStart"/>
      <w:proofErr w:type="gramStart"/>
      <w:r>
        <w:t>becomeDomain</w:t>
      </w:r>
      <w:proofErr w:type="spellEnd"/>
      <w:r>
        <w:t>(</w:t>
      </w:r>
      <w:proofErr w:type="gramEnd"/>
      <w:r>
        <w:t xml:space="preserve">){ </w:t>
      </w:r>
      <w:r w:rsidRPr="00D929DD">
        <w:rPr>
          <w:color w:val="00B050"/>
        </w:rPr>
        <w:t>// shift Domain to Final</w:t>
      </w:r>
    </w:p>
    <w:p w14:paraId="0C58397E" w14:textId="77777777" w:rsidR="00F1462B" w:rsidRDefault="00F1462B" w:rsidP="00F1462B">
      <w:pPr>
        <w:pStyle w:val="NoSpacing"/>
      </w:pPr>
      <w:r>
        <w:t xml:space="preserve">        self = self &gt;&gt; 9;</w:t>
      </w:r>
    </w:p>
    <w:p w14:paraId="2FA2435B" w14:textId="77777777" w:rsidR="00F1462B" w:rsidRDefault="00F1462B" w:rsidP="00F1462B">
      <w:pPr>
        <w:pStyle w:val="NoSpacing"/>
      </w:pPr>
      <w:r>
        <w:t xml:space="preserve">        return *this;</w:t>
      </w:r>
    </w:p>
    <w:p w14:paraId="7EFED6D1" w14:textId="77777777" w:rsidR="00F1462B" w:rsidRDefault="00F1462B" w:rsidP="00F1462B">
      <w:pPr>
        <w:pStyle w:val="NoSpacing"/>
      </w:pPr>
      <w:r>
        <w:t xml:space="preserve">    }</w:t>
      </w:r>
    </w:p>
    <w:p w14:paraId="11840B30" w14:textId="77777777" w:rsidR="00F1462B" w:rsidRDefault="00F1462B" w:rsidP="00F1462B">
      <w:pPr>
        <w:pStyle w:val="NoSpacing"/>
      </w:pPr>
      <w:r>
        <w:t xml:space="preserve">    bool </w:t>
      </w:r>
      <w:proofErr w:type="spellStart"/>
      <w:proofErr w:type="gramStart"/>
      <w:r>
        <w:t>isComplete</w:t>
      </w:r>
      <w:proofErr w:type="spellEnd"/>
      <w:r>
        <w:t>(</w:t>
      </w:r>
      <w:proofErr w:type="gramEnd"/>
      <w:r>
        <w:t>)const{</w:t>
      </w:r>
    </w:p>
    <w:p w14:paraId="11ADDC46" w14:textId="77777777" w:rsidR="00F1462B" w:rsidRDefault="00F1462B" w:rsidP="00F1462B">
      <w:pPr>
        <w:pStyle w:val="NoSpacing"/>
      </w:pPr>
      <w:r>
        <w:t xml:space="preserve">        return </w:t>
      </w:r>
      <w:proofErr w:type="gramStart"/>
      <w:r>
        <w:t>( (</w:t>
      </w:r>
      <w:proofErr w:type="gramEnd"/>
      <w:r>
        <w:t xml:space="preserve">self&lt;512) &amp;&amp; (self &gt; 0) ); </w:t>
      </w:r>
      <w:r w:rsidRPr="00D929DD">
        <w:rPr>
          <w:color w:val="00B050"/>
        </w:rPr>
        <w:t>//returns if a num has a final value</w:t>
      </w:r>
    </w:p>
    <w:p w14:paraId="55E826DF" w14:textId="77777777" w:rsidR="00F1462B" w:rsidRDefault="00F1462B" w:rsidP="00F1462B">
      <w:pPr>
        <w:pStyle w:val="NoSpacing"/>
      </w:pPr>
      <w:r>
        <w:t xml:space="preserve">    }</w:t>
      </w:r>
    </w:p>
    <w:p w14:paraId="462810C1" w14:textId="77777777" w:rsidR="00F1462B" w:rsidRDefault="00F1462B" w:rsidP="00F1462B">
      <w:pPr>
        <w:pStyle w:val="NoSpacing"/>
      </w:pPr>
      <w:r>
        <w:t xml:space="preserve">    num&amp; operator-= (const num&amp; </w:t>
      </w:r>
      <w:proofErr w:type="spellStart"/>
      <w:proofErr w:type="gramStart"/>
      <w:r>
        <w:t>rhs</w:t>
      </w:r>
      <w:proofErr w:type="spellEnd"/>
      <w:r w:rsidRPr="00D929DD">
        <w:rPr>
          <w:color w:val="00B050"/>
        </w:rPr>
        <w:t>){</w:t>
      </w:r>
      <w:proofErr w:type="gramEnd"/>
      <w:r w:rsidRPr="00D929DD">
        <w:rPr>
          <w:color w:val="00B050"/>
        </w:rPr>
        <w:t>//Removes a number to the Domain set  bits [9-17]</w:t>
      </w:r>
    </w:p>
    <w:p w14:paraId="0A178A7E" w14:textId="77777777" w:rsidR="00F1462B" w:rsidRDefault="00F1462B" w:rsidP="00F1462B">
      <w:pPr>
        <w:pStyle w:val="NoSpacing"/>
      </w:pPr>
      <w:r>
        <w:t xml:space="preserve">        int </w:t>
      </w:r>
      <w:proofErr w:type="spellStart"/>
      <w:r>
        <w:t>neue</w:t>
      </w:r>
      <w:proofErr w:type="spellEnd"/>
      <w:r>
        <w:t xml:space="preserve"> = </w:t>
      </w:r>
      <w:proofErr w:type="spellStart"/>
      <w:proofErr w:type="gramStart"/>
      <w:r>
        <w:t>rhs.getNum</w:t>
      </w:r>
      <w:proofErr w:type="spellEnd"/>
      <w:proofErr w:type="gramEnd"/>
      <w:r>
        <w:t>();</w:t>
      </w:r>
    </w:p>
    <w:p w14:paraId="4428B719" w14:textId="77777777" w:rsidR="00F1462B" w:rsidRDefault="00F1462B" w:rsidP="00F1462B">
      <w:pPr>
        <w:pStyle w:val="NoSpacing"/>
      </w:pPr>
      <w:r>
        <w:t xml:space="preserve">        this-&gt;</w:t>
      </w:r>
      <w:proofErr w:type="spellStart"/>
      <w:r>
        <w:t>removeFromDomain</w:t>
      </w:r>
      <w:proofErr w:type="spellEnd"/>
      <w:r>
        <w:t>(</w:t>
      </w:r>
      <w:proofErr w:type="spellStart"/>
      <w:r>
        <w:t>neue</w:t>
      </w:r>
      <w:proofErr w:type="spellEnd"/>
      <w:r>
        <w:t>);</w:t>
      </w:r>
    </w:p>
    <w:p w14:paraId="6905242E" w14:textId="77777777" w:rsidR="00F1462B" w:rsidRDefault="00F1462B" w:rsidP="00F1462B">
      <w:pPr>
        <w:pStyle w:val="NoSpacing"/>
      </w:pPr>
      <w:r>
        <w:t xml:space="preserve">        return *this;</w:t>
      </w:r>
    </w:p>
    <w:p w14:paraId="0549DA59" w14:textId="77777777" w:rsidR="00F1462B" w:rsidRDefault="00F1462B" w:rsidP="00F1462B">
      <w:pPr>
        <w:pStyle w:val="NoSpacing"/>
      </w:pPr>
      <w:r>
        <w:t xml:space="preserve">    }</w:t>
      </w:r>
    </w:p>
    <w:p w14:paraId="7D4A2F71" w14:textId="4B984000" w:rsidR="00F1462B" w:rsidRPr="00D929DD" w:rsidRDefault="00F1462B" w:rsidP="00F1462B">
      <w:pPr>
        <w:pStyle w:val="NoSpacing"/>
        <w:rPr>
          <w:color w:val="00B050"/>
        </w:rPr>
      </w:pPr>
      <w:r>
        <w:t xml:space="preserve">    int </w:t>
      </w:r>
      <w:proofErr w:type="spellStart"/>
      <w:proofErr w:type="gramStart"/>
      <w:r>
        <w:t>countRemainingDomain</w:t>
      </w:r>
      <w:proofErr w:type="spellEnd"/>
      <w:r>
        <w:t>(</w:t>
      </w:r>
      <w:proofErr w:type="gramEnd"/>
      <w:r>
        <w:t>)const{</w:t>
      </w:r>
      <w:r w:rsidR="00D929DD">
        <w:t xml:space="preserve"> </w:t>
      </w:r>
      <w:r w:rsidR="00D929DD" w:rsidRPr="00D929DD">
        <w:rPr>
          <w:color w:val="00B050"/>
        </w:rPr>
        <w:t>//counts how many things in domain</w:t>
      </w:r>
    </w:p>
    <w:p w14:paraId="220AFB36" w14:textId="77777777" w:rsidR="00F1462B" w:rsidRDefault="00F1462B" w:rsidP="00F1462B">
      <w:pPr>
        <w:pStyle w:val="NoSpacing"/>
      </w:pPr>
      <w:r>
        <w:t xml:space="preserve">        if (this-&gt;</w:t>
      </w:r>
      <w:proofErr w:type="spellStart"/>
      <w:proofErr w:type="gramStart"/>
      <w:r>
        <w:t>isComplete</w:t>
      </w:r>
      <w:proofErr w:type="spellEnd"/>
      <w:r>
        <w:t>(</w:t>
      </w:r>
      <w:proofErr w:type="gramEnd"/>
      <w:r>
        <w:t>))</w:t>
      </w:r>
    </w:p>
    <w:p w14:paraId="1A541585" w14:textId="77777777" w:rsidR="00F1462B" w:rsidRDefault="00F1462B" w:rsidP="00F1462B">
      <w:pPr>
        <w:pStyle w:val="NoSpacing"/>
      </w:pPr>
      <w:r>
        <w:t xml:space="preserve">            return 0;</w:t>
      </w:r>
    </w:p>
    <w:p w14:paraId="26CA4D0F" w14:textId="77777777" w:rsidR="00F1462B" w:rsidRDefault="00F1462B" w:rsidP="00F1462B">
      <w:pPr>
        <w:pStyle w:val="NoSpacing"/>
      </w:pPr>
      <w:r>
        <w:t xml:space="preserve">        int count=0;</w:t>
      </w:r>
    </w:p>
    <w:p w14:paraId="39FB05B3" w14:textId="77777777" w:rsidR="00F1462B" w:rsidRDefault="00F1462B" w:rsidP="00F1462B">
      <w:pPr>
        <w:pStyle w:val="NoSpacing"/>
      </w:pPr>
      <w:r>
        <w:t xml:space="preserve">        decode(self&gt;&gt;</w:t>
      </w:r>
      <w:proofErr w:type="gramStart"/>
      <w:r>
        <w:t>9){</w:t>
      </w:r>
      <w:proofErr w:type="gramEnd"/>
      <w:r>
        <w:t xml:space="preserve"> //decode iterates for each domain item.</w:t>
      </w:r>
    </w:p>
    <w:p w14:paraId="6E168847" w14:textId="77777777" w:rsidR="00F1462B" w:rsidRDefault="00F1462B" w:rsidP="00F1462B">
      <w:pPr>
        <w:pStyle w:val="NoSpacing"/>
      </w:pPr>
      <w:r>
        <w:t xml:space="preserve">            count++;</w:t>
      </w:r>
    </w:p>
    <w:p w14:paraId="71770D57" w14:textId="77777777" w:rsidR="00F1462B" w:rsidRDefault="00F1462B" w:rsidP="00F1462B">
      <w:pPr>
        <w:pStyle w:val="NoSpacing"/>
      </w:pPr>
      <w:r>
        <w:t xml:space="preserve">        }</w:t>
      </w:r>
    </w:p>
    <w:p w14:paraId="7F47C50D" w14:textId="77777777" w:rsidR="00F1462B" w:rsidRDefault="00F1462B" w:rsidP="00F1462B">
      <w:pPr>
        <w:pStyle w:val="NoSpacing"/>
      </w:pPr>
      <w:r>
        <w:t xml:space="preserve">        return count;</w:t>
      </w:r>
    </w:p>
    <w:p w14:paraId="7F5F8D10" w14:textId="77777777" w:rsidR="00F1462B" w:rsidRDefault="00F1462B" w:rsidP="00F1462B">
      <w:pPr>
        <w:pStyle w:val="NoSpacing"/>
      </w:pPr>
      <w:r>
        <w:t xml:space="preserve">    }</w:t>
      </w:r>
    </w:p>
    <w:p w14:paraId="0FB39D12" w14:textId="0EAAB3CD" w:rsidR="00F1462B" w:rsidRDefault="00F1462B" w:rsidP="00F1462B">
      <w:pPr>
        <w:pStyle w:val="NoSpacing"/>
      </w:pPr>
      <w:r>
        <w:t xml:space="preserve">    void </w:t>
      </w:r>
      <w:proofErr w:type="spellStart"/>
      <w:proofErr w:type="gramStart"/>
      <w:r>
        <w:t>removeFromDomain</w:t>
      </w:r>
      <w:proofErr w:type="spellEnd"/>
      <w:r>
        <w:t>(</w:t>
      </w:r>
      <w:proofErr w:type="gramEnd"/>
      <w:r>
        <w:t>int the){</w:t>
      </w:r>
      <w:r w:rsidR="00D929DD">
        <w:t xml:space="preserve"> </w:t>
      </w:r>
      <w:r w:rsidR="00D929DD" w:rsidRPr="00D929DD">
        <w:rPr>
          <w:color w:val="00B050"/>
        </w:rPr>
        <w:t>//removes item from domain</w:t>
      </w:r>
    </w:p>
    <w:p w14:paraId="789D718F" w14:textId="77777777" w:rsidR="00F1462B" w:rsidRDefault="00F1462B" w:rsidP="00F1462B">
      <w:pPr>
        <w:pStyle w:val="NoSpacing"/>
      </w:pPr>
      <w:r>
        <w:t xml:space="preserve">        </w:t>
      </w:r>
      <w:proofErr w:type="gramStart"/>
      <w:r>
        <w:t>if( self</w:t>
      </w:r>
      <w:proofErr w:type="gramEnd"/>
      <w:r>
        <w:t xml:space="preserve"> &amp; (1&lt;&lt;(the+9-1)))</w:t>
      </w:r>
    </w:p>
    <w:p w14:paraId="4B1A79BA" w14:textId="77777777" w:rsidR="00F1462B" w:rsidRDefault="00F1462B" w:rsidP="00F1462B">
      <w:pPr>
        <w:pStyle w:val="NoSpacing"/>
      </w:pPr>
      <w:r>
        <w:t xml:space="preserve">            self-=(1&lt;&lt;(the+9-1));</w:t>
      </w:r>
    </w:p>
    <w:p w14:paraId="51BCBB4C" w14:textId="77777777" w:rsidR="00F1462B" w:rsidRDefault="00F1462B" w:rsidP="00F1462B">
      <w:pPr>
        <w:pStyle w:val="NoSpacing"/>
      </w:pPr>
      <w:r>
        <w:t xml:space="preserve">        </w:t>
      </w:r>
    </w:p>
    <w:p w14:paraId="506A2D92" w14:textId="77777777" w:rsidR="00F1462B" w:rsidRDefault="00F1462B" w:rsidP="00F1462B">
      <w:pPr>
        <w:pStyle w:val="NoSpacing"/>
      </w:pPr>
      <w:r>
        <w:t xml:space="preserve">    }</w:t>
      </w:r>
    </w:p>
    <w:p w14:paraId="14632783" w14:textId="762F5365" w:rsidR="00F1462B" w:rsidRDefault="00F1462B" w:rsidP="00F1462B">
      <w:pPr>
        <w:pStyle w:val="NoSpacing"/>
      </w:pPr>
      <w:r>
        <w:t xml:space="preserve">    int </w:t>
      </w:r>
      <w:proofErr w:type="spellStart"/>
      <w:proofErr w:type="gramStart"/>
      <w:r>
        <w:t>nextPossibleDomain</w:t>
      </w:r>
      <w:proofErr w:type="spellEnd"/>
      <w:r>
        <w:t>(</w:t>
      </w:r>
      <w:proofErr w:type="gramEnd"/>
      <w:r>
        <w:t>){</w:t>
      </w:r>
      <w:r w:rsidR="00D929DD">
        <w:t xml:space="preserve"> </w:t>
      </w:r>
      <w:r w:rsidR="00D929DD" w:rsidRPr="00D929DD">
        <w:rPr>
          <w:color w:val="00B050"/>
        </w:rPr>
        <w:t>//removes an item from domain and returns it</w:t>
      </w:r>
    </w:p>
    <w:p w14:paraId="3AEF8E87" w14:textId="77777777" w:rsidR="00F1462B" w:rsidRDefault="00F1462B" w:rsidP="00F1462B">
      <w:pPr>
        <w:pStyle w:val="NoSpacing"/>
      </w:pPr>
      <w:r>
        <w:t xml:space="preserve">        decode(self&gt;&gt;</w:t>
      </w:r>
      <w:proofErr w:type="gramStart"/>
      <w:r>
        <w:t>9){</w:t>
      </w:r>
      <w:proofErr w:type="gramEnd"/>
    </w:p>
    <w:p w14:paraId="133BA4E4" w14:textId="77777777" w:rsidR="00F1462B" w:rsidRDefault="00F1462B" w:rsidP="00F1462B">
      <w:pPr>
        <w:pStyle w:val="NoSpacing"/>
      </w:pPr>
      <w:r>
        <w:t xml:space="preserve">            this-&gt;</w:t>
      </w:r>
      <w:proofErr w:type="spellStart"/>
      <w:r>
        <w:t>removeFromDomain</w:t>
      </w:r>
      <w:proofErr w:type="spellEnd"/>
      <w:r>
        <w:t>(</w:t>
      </w:r>
      <w:proofErr w:type="spellStart"/>
      <w:r>
        <w:t>i</w:t>
      </w:r>
      <w:proofErr w:type="spellEnd"/>
      <w:r>
        <w:t xml:space="preserve">);//remove the first and </w:t>
      </w:r>
    </w:p>
    <w:p w14:paraId="72317C1E" w14:textId="77777777" w:rsidR="00F1462B" w:rsidRDefault="00F1462B" w:rsidP="00F1462B">
      <w:pPr>
        <w:pStyle w:val="NoSpacing"/>
      </w:pPr>
      <w:r>
        <w:t xml:space="preserve">            return </w:t>
      </w:r>
      <w:proofErr w:type="spellStart"/>
      <w:r>
        <w:t>i</w:t>
      </w:r>
      <w:proofErr w:type="spellEnd"/>
      <w:r>
        <w:t>;//</w:t>
      </w:r>
      <w:proofErr w:type="spellStart"/>
      <w:r>
        <w:t>dont</w:t>
      </w:r>
      <w:proofErr w:type="spellEnd"/>
      <w:r>
        <w:t xml:space="preserve"> continue loop.</w:t>
      </w:r>
    </w:p>
    <w:p w14:paraId="6F737B10" w14:textId="77777777" w:rsidR="00F1462B" w:rsidRDefault="00F1462B" w:rsidP="00F1462B">
      <w:pPr>
        <w:pStyle w:val="NoSpacing"/>
      </w:pPr>
      <w:r>
        <w:t xml:space="preserve">        }</w:t>
      </w:r>
    </w:p>
    <w:p w14:paraId="3C4511DE" w14:textId="77777777" w:rsidR="00F1462B" w:rsidRDefault="00F1462B" w:rsidP="00F1462B">
      <w:pPr>
        <w:pStyle w:val="NoSpacing"/>
      </w:pPr>
      <w:r>
        <w:t xml:space="preserve">        return -1;</w:t>
      </w:r>
    </w:p>
    <w:p w14:paraId="40CB51A2" w14:textId="109F3059" w:rsidR="00F1462B" w:rsidRDefault="00F1462B" w:rsidP="00F1462B">
      <w:pPr>
        <w:pStyle w:val="NoSpacing"/>
      </w:pPr>
      <w:r>
        <w:t xml:space="preserve">    }</w:t>
      </w:r>
    </w:p>
    <w:p w14:paraId="460E741D" w14:textId="338955B3" w:rsidR="00D929DD" w:rsidRDefault="00D929DD" w:rsidP="00F1462B">
      <w:pPr>
        <w:pStyle w:val="NoSpacing"/>
      </w:pPr>
    </w:p>
    <w:p w14:paraId="36A993B6" w14:textId="2294853C" w:rsidR="00D929DD" w:rsidRDefault="00D929DD" w:rsidP="00F1462B">
      <w:pPr>
        <w:pStyle w:val="NoSpacing"/>
      </w:pPr>
    </w:p>
    <w:p w14:paraId="36C819A7" w14:textId="358CE0C1" w:rsidR="00D929DD" w:rsidRDefault="00D929DD" w:rsidP="00F1462B">
      <w:pPr>
        <w:pStyle w:val="NoSpacing"/>
      </w:pPr>
    </w:p>
    <w:p w14:paraId="789711B8" w14:textId="568FB63B" w:rsidR="00D929DD" w:rsidRDefault="00D929DD" w:rsidP="00F1462B">
      <w:pPr>
        <w:pStyle w:val="NoSpacing"/>
      </w:pPr>
    </w:p>
    <w:p w14:paraId="624ECEF9" w14:textId="0467029F" w:rsidR="00D929DD" w:rsidRDefault="00D929DD" w:rsidP="00F1462B">
      <w:pPr>
        <w:pStyle w:val="NoSpacing"/>
      </w:pPr>
    </w:p>
    <w:p w14:paraId="7EDC5145" w14:textId="6526B728" w:rsidR="00D929DD" w:rsidRDefault="00D929DD" w:rsidP="00F1462B">
      <w:pPr>
        <w:pStyle w:val="NoSpacing"/>
      </w:pPr>
    </w:p>
    <w:p w14:paraId="194D535F" w14:textId="4684352F" w:rsidR="00D929DD" w:rsidRDefault="00D929DD" w:rsidP="00F1462B">
      <w:pPr>
        <w:pStyle w:val="NoSpacing"/>
      </w:pPr>
    </w:p>
    <w:p w14:paraId="58F92576" w14:textId="691F1474" w:rsidR="00D929DD" w:rsidRDefault="00D929DD" w:rsidP="00F1462B">
      <w:pPr>
        <w:pStyle w:val="NoSpacing"/>
      </w:pPr>
    </w:p>
    <w:p w14:paraId="68609841" w14:textId="5CBDE7F4" w:rsidR="00D929DD" w:rsidRDefault="00D929DD" w:rsidP="00F1462B">
      <w:pPr>
        <w:pStyle w:val="NoSpacing"/>
      </w:pPr>
    </w:p>
    <w:p w14:paraId="7C785C85" w14:textId="30825533" w:rsidR="00D929DD" w:rsidRDefault="00D929DD" w:rsidP="00F1462B">
      <w:pPr>
        <w:pStyle w:val="NoSpacing"/>
      </w:pPr>
    </w:p>
    <w:p w14:paraId="130B5B2C" w14:textId="35B57210" w:rsidR="00D929DD" w:rsidRDefault="00D929DD" w:rsidP="00F1462B">
      <w:pPr>
        <w:pStyle w:val="NoSpacing"/>
      </w:pPr>
    </w:p>
    <w:p w14:paraId="0CE5A9CE" w14:textId="61AFFD14" w:rsidR="00D929DD" w:rsidRDefault="00D929DD" w:rsidP="00F1462B">
      <w:pPr>
        <w:pStyle w:val="NoSpacing"/>
      </w:pPr>
    </w:p>
    <w:p w14:paraId="378CDFC7" w14:textId="3271A445" w:rsidR="00D929DD" w:rsidRDefault="00D929DD" w:rsidP="00F1462B">
      <w:pPr>
        <w:pStyle w:val="NoSpacing"/>
      </w:pPr>
    </w:p>
    <w:p w14:paraId="4CB7AFC6" w14:textId="77777777" w:rsidR="00D929DD" w:rsidRDefault="00D929DD" w:rsidP="00F1462B">
      <w:pPr>
        <w:pStyle w:val="NoSpacing"/>
      </w:pPr>
    </w:p>
    <w:p w14:paraId="5307817A" w14:textId="77777777" w:rsidR="00F1462B" w:rsidRDefault="00F1462B" w:rsidP="00F1462B">
      <w:pPr>
        <w:pStyle w:val="NoSpacing"/>
      </w:pPr>
    </w:p>
    <w:p w14:paraId="61FF060D" w14:textId="77777777" w:rsidR="00F1462B" w:rsidRDefault="00F1462B" w:rsidP="00F1462B">
      <w:pPr>
        <w:pStyle w:val="NoSpacing"/>
      </w:pPr>
      <w:r>
        <w:t xml:space="preserve">    </w:t>
      </w:r>
    </w:p>
    <w:p w14:paraId="0F980DAC" w14:textId="77777777" w:rsidR="00F1462B" w:rsidRDefault="00F1462B" w:rsidP="00F1462B">
      <w:pPr>
        <w:pStyle w:val="NoSpacing"/>
      </w:pPr>
      <w:r>
        <w:t>};</w:t>
      </w:r>
    </w:p>
    <w:p w14:paraId="57513701" w14:textId="77777777" w:rsidR="00F1462B" w:rsidRDefault="00F1462B" w:rsidP="00F1462B">
      <w:pPr>
        <w:pStyle w:val="NoSpacing"/>
      </w:pPr>
    </w:p>
    <w:p w14:paraId="61B8120E" w14:textId="04D93D98" w:rsidR="00F1462B" w:rsidRDefault="00F1462B" w:rsidP="00F1462B">
      <w:pPr>
        <w:pStyle w:val="NoSpacing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const num&amp; n){</w:t>
      </w:r>
      <w:r w:rsidR="00D929DD">
        <w:t xml:space="preserve"> </w:t>
      </w:r>
      <w:r w:rsidR="00D929DD" w:rsidRPr="00D929DD">
        <w:rPr>
          <w:color w:val="00B050"/>
        </w:rPr>
        <w:t xml:space="preserve">//Allows us to pump </w:t>
      </w:r>
      <w:r w:rsidR="003A19B5">
        <w:rPr>
          <w:color w:val="00B050"/>
        </w:rPr>
        <w:t xml:space="preserve">num instances </w:t>
      </w:r>
      <w:r w:rsidR="00D929DD" w:rsidRPr="00D929DD">
        <w:rPr>
          <w:color w:val="00B050"/>
        </w:rPr>
        <w:t xml:space="preserve">into file or </w:t>
      </w:r>
      <w:proofErr w:type="spellStart"/>
      <w:r w:rsidR="00D929DD" w:rsidRPr="00D929DD">
        <w:rPr>
          <w:color w:val="00B050"/>
        </w:rPr>
        <w:t>stdout</w:t>
      </w:r>
      <w:proofErr w:type="spellEnd"/>
    </w:p>
    <w:p w14:paraId="6D99841E" w14:textId="77777777" w:rsidR="00F1462B" w:rsidRDefault="00F1462B" w:rsidP="00F1462B">
      <w:pPr>
        <w:pStyle w:val="NoSpacing"/>
      </w:pPr>
      <w:r>
        <w:t xml:space="preserve">    </w:t>
      </w:r>
      <w:proofErr w:type="spellStart"/>
      <w:r>
        <w:t>os</w:t>
      </w:r>
      <w:proofErr w:type="spellEnd"/>
      <w:r>
        <w:t>&lt;&lt;</w:t>
      </w:r>
      <w:proofErr w:type="spellStart"/>
      <w:proofErr w:type="gramStart"/>
      <w:r>
        <w:t>n.getNum</w:t>
      </w:r>
      <w:proofErr w:type="spellEnd"/>
      <w:proofErr w:type="gramEnd"/>
      <w:r>
        <w:t>();</w:t>
      </w:r>
    </w:p>
    <w:p w14:paraId="356E555B" w14:textId="77777777" w:rsidR="00F1462B" w:rsidRDefault="00F1462B" w:rsidP="00F1462B">
      <w:pPr>
        <w:pStyle w:val="NoSpacing"/>
      </w:pPr>
      <w:r>
        <w:t xml:space="preserve">    return </w:t>
      </w:r>
      <w:proofErr w:type="spellStart"/>
      <w:r>
        <w:t>os</w:t>
      </w:r>
      <w:proofErr w:type="spellEnd"/>
      <w:r>
        <w:t>;</w:t>
      </w:r>
    </w:p>
    <w:p w14:paraId="64CD519C" w14:textId="77777777" w:rsidR="00F1462B" w:rsidRDefault="00F1462B" w:rsidP="00F1462B">
      <w:pPr>
        <w:pStyle w:val="NoSpacing"/>
      </w:pPr>
      <w:r>
        <w:t>}</w:t>
      </w:r>
    </w:p>
    <w:p w14:paraId="33C0A770" w14:textId="77777777" w:rsidR="00F1462B" w:rsidRDefault="00F1462B" w:rsidP="00F1462B">
      <w:pPr>
        <w:pStyle w:val="NoSpacing"/>
      </w:pPr>
    </w:p>
    <w:p w14:paraId="00E43E65" w14:textId="77777777" w:rsidR="00F1462B" w:rsidRDefault="00F1462B" w:rsidP="00F1462B">
      <w:pPr>
        <w:pStyle w:val="NoSpacing"/>
      </w:pPr>
      <w:r>
        <w:t>/*</w:t>
      </w:r>
    </w:p>
    <w:p w14:paraId="4F3A5FD7" w14:textId="77777777" w:rsidR="00F1462B" w:rsidRDefault="00F1462B" w:rsidP="00F1462B">
      <w:pPr>
        <w:pStyle w:val="NoSpacing"/>
      </w:pPr>
      <w:r>
        <w:t>class num info:</w:t>
      </w:r>
    </w:p>
    <w:p w14:paraId="0D7B88F6" w14:textId="77777777" w:rsidR="00F1462B" w:rsidRDefault="00F1462B" w:rsidP="00F1462B">
      <w:pPr>
        <w:pStyle w:val="NoSpacing"/>
      </w:pPr>
    </w:p>
    <w:p w14:paraId="5741F9BE" w14:textId="77777777" w:rsidR="00F1462B" w:rsidRDefault="00F1462B" w:rsidP="00F1462B">
      <w:pPr>
        <w:pStyle w:val="NoSpacing"/>
      </w:pPr>
      <w:r>
        <w:t>a num is a representation of a</w:t>
      </w:r>
    </w:p>
    <w:p w14:paraId="1916C697" w14:textId="77777777" w:rsidR="00F1462B" w:rsidRDefault="00F1462B" w:rsidP="00F1462B">
      <w:pPr>
        <w:pStyle w:val="NoSpacing"/>
      </w:pPr>
      <w:r>
        <w:t>single spot in the 9x9 grid</w:t>
      </w:r>
    </w:p>
    <w:p w14:paraId="19CD5D28" w14:textId="77777777" w:rsidR="00F1462B" w:rsidRDefault="00F1462B" w:rsidP="00F1462B">
      <w:pPr>
        <w:pStyle w:val="NoSpacing"/>
      </w:pPr>
      <w:r>
        <w:t xml:space="preserve">the low 18 bits represent the Domain and Final </w:t>
      </w:r>
    </w:p>
    <w:p w14:paraId="767B9A40" w14:textId="77777777" w:rsidR="00F1462B" w:rsidRDefault="00F1462B" w:rsidP="00F1462B">
      <w:pPr>
        <w:pStyle w:val="NoSpacing"/>
      </w:pPr>
      <w:proofErr w:type="gramStart"/>
      <w:r>
        <w:t>Unused:[</w:t>
      </w:r>
      <w:proofErr w:type="gramEnd"/>
      <w:r>
        <w:t>31-18]  Domain:[17-9]  Final Setting:[8-0]</w:t>
      </w:r>
    </w:p>
    <w:p w14:paraId="7ED97777" w14:textId="77777777" w:rsidR="00F1462B" w:rsidRDefault="00F1462B" w:rsidP="00F1462B">
      <w:pPr>
        <w:pStyle w:val="NoSpacing"/>
      </w:pPr>
      <w:r>
        <w:t>bits in the domain and final work like this:</w:t>
      </w:r>
    </w:p>
    <w:p w14:paraId="77C917EC" w14:textId="77777777" w:rsidR="00F1462B" w:rsidRDefault="00F1462B" w:rsidP="00F1462B">
      <w:pPr>
        <w:pStyle w:val="NoSpacing"/>
      </w:pPr>
      <w:r>
        <w:t>987654321 and 9876543231 respectively</w:t>
      </w:r>
    </w:p>
    <w:p w14:paraId="78A7B723" w14:textId="77777777" w:rsidR="00F1462B" w:rsidRDefault="00F1462B" w:rsidP="00F1462B">
      <w:pPr>
        <w:pStyle w:val="NoSpacing"/>
      </w:pPr>
      <w:proofErr w:type="gramStart"/>
      <w:r>
        <w:t>so</w:t>
      </w:r>
      <w:proofErr w:type="gramEnd"/>
      <w:r>
        <w:t xml:space="preserve"> if a domain looks like 010000100 </w:t>
      </w:r>
    </w:p>
    <w:p w14:paraId="5529A40A" w14:textId="77777777" w:rsidR="00F1462B" w:rsidRDefault="00F1462B" w:rsidP="00F1462B">
      <w:pPr>
        <w:pStyle w:val="NoSpacing"/>
      </w:pPr>
      <w:r>
        <w:t>then the domain is 8 and 3.</w:t>
      </w:r>
    </w:p>
    <w:p w14:paraId="3986E3E2" w14:textId="77777777" w:rsidR="00F1462B" w:rsidRDefault="00F1462B" w:rsidP="00F1462B">
      <w:pPr>
        <w:pStyle w:val="NoSpacing"/>
      </w:pPr>
    </w:p>
    <w:p w14:paraId="06E11D30" w14:textId="77777777" w:rsidR="00F1462B" w:rsidRDefault="00F1462B" w:rsidP="00F1462B">
      <w:pPr>
        <w:pStyle w:val="NoSpacing"/>
      </w:pPr>
      <w:r>
        <w:t xml:space="preserve"> </w:t>
      </w:r>
    </w:p>
    <w:p w14:paraId="052963E0" w14:textId="3DDF2E6C" w:rsidR="00F1462B" w:rsidRDefault="00F1462B" w:rsidP="00F1462B">
      <w:pPr>
        <w:pStyle w:val="NoSpacing"/>
      </w:pPr>
      <w:r>
        <w:t>*/</w:t>
      </w:r>
    </w:p>
    <w:p w14:paraId="3604C9DD" w14:textId="70C0FAF3" w:rsidR="00D929DD" w:rsidRDefault="00D929DD" w:rsidP="00F1462B">
      <w:pPr>
        <w:pStyle w:val="NoSpacing"/>
      </w:pPr>
    </w:p>
    <w:p w14:paraId="36682A0C" w14:textId="5521EC3E" w:rsidR="00D929DD" w:rsidRDefault="00D929DD" w:rsidP="00F1462B">
      <w:pPr>
        <w:pStyle w:val="NoSpacing"/>
      </w:pPr>
    </w:p>
    <w:p w14:paraId="1170F738" w14:textId="35C8DA03" w:rsidR="00D929DD" w:rsidRDefault="00D929DD" w:rsidP="00F1462B">
      <w:pPr>
        <w:pStyle w:val="NoSpacing"/>
      </w:pPr>
    </w:p>
    <w:p w14:paraId="7560878B" w14:textId="133CD343" w:rsidR="00D929DD" w:rsidRDefault="00D929DD" w:rsidP="00F1462B">
      <w:pPr>
        <w:pStyle w:val="NoSpacing"/>
      </w:pPr>
    </w:p>
    <w:p w14:paraId="1F817D3F" w14:textId="45AE8D70" w:rsidR="00D929DD" w:rsidRDefault="00D929DD" w:rsidP="00F1462B">
      <w:pPr>
        <w:pStyle w:val="NoSpacing"/>
      </w:pPr>
    </w:p>
    <w:p w14:paraId="5474DA54" w14:textId="21E89DC9" w:rsidR="00D929DD" w:rsidRDefault="00D929DD" w:rsidP="00F1462B">
      <w:pPr>
        <w:pStyle w:val="NoSpacing"/>
      </w:pPr>
    </w:p>
    <w:p w14:paraId="73F9F69E" w14:textId="5776F9FE" w:rsidR="00D929DD" w:rsidRDefault="00D929DD" w:rsidP="00F1462B">
      <w:pPr>
        <w:pStyle w:val="NoSpacing"/>
      </w:pPr>
    </w:p>
    <w:p w14:paraId="0A616303" w14:textId="5520267B" w:rsidR="00D929DD" w:rsidRDefault="00D929DD" w:rsidP="00F1462B">
      <w:pPr>
        <w:pStyle w:val="NoSpacing"/>
      </w:pPr>
    </w:p>
    <w:p w14:paraId="4D7125F5" w14:textId="08CA09B7" w:rsidR="00D929DD" w:rsidRDefault="00D929DD" w:rsidP="00F1462B">
      <w:pPr>
        <w:pStyle w:val="NoSpacing"/>
      </w:pPr>
    </w:p>
    <w:p w14:paraId="49E35F90" w14:textId="32D5E5FD" w:rsidR="00D929DD" w:rsidRDefault="00D929DD" w:rsidP="00F1462B">
      <w:pPr>
        <w:pStyle w:val="NoSpacing"/>
      </w:pPr>
    </w:p>
    <w:p w14:paraId="52E4EA1C" w14:textId="32F60DCA" w:rsidR="00D929DD" w:rsidRDefault="00D929DD" w:rsidP="00F1462B">
      <w:pPr>
        <w:pStyle w:val="NoSpacing"/>
      </w:pPr>
    </w:p>
    <w:p w14:paraId="247BBB27" w14:textId="39C7868F" w:rsidR="00D929DD" w:rsidRDefault="00D929DD" w:rsidP="00F1462B">
      <w:pPr>
        <w:pStyle w:val="NoSpacing"/>
      </w:pPr>
    </w:p>
    <w:p w14:paraId="3681E90D" w14:textId="30D66E0B" w:rsidR="00D929DD" w:rsidRDefault="00D929DD" w:rsidP="00F1462B">
      <w:pPr>
        <w:pStyle w:val="NoSpacing"/>
      </w:pPr>
    </w:p>
    <w:p w14:paraId="2D485910" w14:textId="4B8D9613" w:rsidR="00D929DD" w:rsidRDefault="00D929DD" w:rsidP="00F1462B">
      <w:pPr>
        <w:pStyle w:val="NoSpacing"/>
      </w:pPr>
    </w:p>
    <w:p w14:paraId="11C339E3" w14:textId="09906AEC" w:rsidR="00D929DD" w:rsidRDefault="00D929DD" w:rsidP="00F1462B">
      <w:pPr>
        <w:pStyle w:val="NoSpacing"/>
      </w:pPr>
    </w:p>
    <w:p w14:paraId="04628EB8" w14:textId="5409D80C" w:rsidR="00D929DD" w:rsidRDefault="00D929DD" w:rsidP="00F1462B">
      <w:pPr>
        <w:pStyle w:val="NoSpacing"/>
      </w:pPr>
    </w:p>
    <w:p w14:paraId="18B22ED6" w14:textId="06BB7F7E" w:rsidR="00D929DD" w:rsidRDefault="00D929DD" w:rsidP="00F1462B">
      <w:pPr>
        <w:pStyle w:val="NoSpacing"/>
      </w:pPr>
    </w:p>
    <w:p w14:paraId="6216BDA4" w14:textId="1D76379D" w:rsidR="00D929DD" w:rsidRDefault="00D929DD" w:rsidP="00F1462B">
      <w:pPr>
        <w:pStyle w:val="NoSpacing"/>
      </w:pPr>
    </w:p>
    <w:p w14:paraId="5B403F40" w14:textId="4AC76373" w:rsidR="00D929DD" w:rsidRDefault="00D929DD" w:rsidP="00F1462B">
      <w:pPr>
        <w:pStyle w:val="NoSpacing"/>
      </w:pPr>
    </w:p>
    <w:p w14:paraId="5E3F0D84" w14:textId="33F65985" w:rsidR="00D929DD" w:rsidRDefault="00D929DD" w:rsidP="00F1462B">
      <w:pPr>
        <w:pStyle w:val="NoSpacing"/>
      </w:pPr>
    </w:p>
    <w:p w14:paraId="0CD5119F" w14:textId="6511AD1E" w:rsidR="00D929DD" w:rsidRDefault="00D929DD" w:rsidP="00F1462B">
      <w:pPr>
        <w:pStyle w:val="NoSpacing"/>
      </w:pPr>
    </w:p>
    <w:p w14:paraId="722B461D" w14:textId="012DCE29" w:rsidR="00D929DD" w:rsidRDefault="00D929DD" w:rsidP="00F1462B">
      <w:pPr>
        <w:pStyle w:val="NoSpacing"/>
      </w:pPr>
    </w:p>
    <w:p w14:paraId="554AA5AD" w14:textId="2BC2D330" w:rsidR="00D929DD" w:rsidRDefault="00D929DD" w:rsidP="00F1462B">
      <w:pPr>
        <w:pStyle w:val="NoSpacing"/>
      </w:pPr>
    </w:p>
    <w:p w14:paraId="6C2CA89C" w14:textId="084D5027" w:rsidR="00D929DD" w:rsidRDefault="00D929DD" w:rsidP="00F1462B">
      <w:pPr>
        <w:pStyle w:val="NoSpacing"/>
      </w:pPr>
    </w:p>
    <w:p w14:paraId="190895CD" w14:textId="7967A4B3" w:rsidR="00D929DD" w:rsidRDefault="00D929DD" w:rsidP="00F1462B">
      <w:pPr>
        <w:pStyle w:val="NoSpacing"/>
      </w:pPr>
    </w:p>
    <w:p w14:paraId="18264EF5" w14:textId="10AFBE16" w:rsidR="00D929DD" w:rsidRDefault="00D929DD" w:rsidP="00F1462B">
      <w:pPr>
        <w:pStyle w:val="NoSpacing"/>
      </w:pPr>
    </w:p>
    <w:p w14:paraId="411C047E" w14:textId="6AE53FF2" w:rsidR="00D929DD" w:rsidRDefault="00D929DD" w:rsidP="00F1462B">
      <w:pPr>
        <w:pStyle w:val="NoSpacing"/>
      </w:pPr>
    </w:p>
    <w:p w14:paraId="77D30F83" w14:textId="7707044E" w:rsidR="00D929DD" w:rsidRDefault="00D929DD" w:rsidP="00F1462B">
      <w:pPr>
        <w:pStyle w:val="NoSpacing"/>
      </w:pPr>
    </w:p>
    <w:p w14:paraId="633D1DF1" w14:textId="3AB29F43" w:rsidR="00D929DD" w:rsidRDefault="00D929DD" w:rsidP="00F1462B">
      <w:pPr>
        <w:pStyle w:val="NoSpacing"/>
      </w:pPr>
    </w:p>
    <w:p w14:paraId="719498B7" w14:textId="77777777" w:rsidR="00D929DD" w:rsidRDefault="00D929DD" w:rsidP="00F1462B">
      <w:pPr>
        <w:pStyle w:val="NoSpacing"/>
      </w:pPr>
    </w:p>
    <w:p w14:paraId="1FE94D03" w14:textId="77777777" w:rsidR="00F1462B" w:rsidRDefault="00F1462B" w:rsidP="00F1462B">
      <w:pPr>
        <w:pStyle w:val="NoSpacing"/>
      </w:pPr>
    </w:p>
    <w:p w14:paraId="543C2E40" w14:textId="268F0461" w:rsidR="00F1462B" w:rsidRDefault="00F1462B" w:rsidP="00F1462B">
      <w:pPr>
        <w:pStyle w:val="NoSpacing"/>
      </w:pPr>
      <w:r>
        <w:t xml:space="preserve">struct </w:t>
      </w:r>
      <w:proofErr w:type="gramStart"/>
      <w:r>
        <w:t>state{</w:t>
      </w:r>
      <w:proofErr w:type="gramEnd"/>
      <w:r w:rsidR="00D929DD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7A7B67B" wp14:editId="58108431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19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132A9B1" w14:textId="459F474D" w:rsidR="00335E66" w:rsidRDefault="00335E66" w:rsidP="00D929DD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State</w:t>
                              </w:r>
                            </w:p>
                            <w:p w14:paraId="06067812" w14:textId="0AABC2A1" w:rsidR="00335E66" w:rsidRDefault="00335E66" w:rsidP="00D929DD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State is the problem definition, it also acts as the problem state.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 xml:space="preserve">It stores 81 </w:t>
                              </w:r>
                              <w:proofErr w:type="gramStart"/>
                              <w:r>
                                <w:rPr>
                                  <w:color w:val="17406D" w:themeColor="text2"/>
                                </w:rPr>
                                <w:t>num::</w:t>
                              </w:r>
                              <w:proofErr w:type="gramEnd"/>
                              <w:r>
                                <w:rPr>
                                  <w:color w:val="17406D" w:themeColor="text2"/>
                                </w:rPr>
                                <w:t>num()s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in a linear array that represents the sudoku board.</w:t>
                              </w:r>
                            </w:p>
                            <w:p w14:paraId="7A564678" w14:textId="7E9C65E9" w:rsidR="00335E66" w:rsidRDefault="00335E66" w:rsidP="00D929DD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Shown here is the default constructor and the deep copy constructor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435A9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4AEA7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7A7B67B" id="Group 196" o:spid="_x0000_s1055" style="position:absolute;left:0;text-align:left;margin-left:0;margin-top:0;width:194.95pt;height:752.4pt;z-index:251675648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">
                <v:rect id="AutoShape 14" o:spid="_x0000_s1056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" fillcolor="white [3212]" strokecolor="#2190c7 [1614]" strokeweight="1.25pt">
                  <v:textbox inset="14.4pt,36pt,14.4pt,5.76pt">
                    <w:txbxContent>
                      <w:p w14:paraId="6132A9B1" w14:textId="459F474D" w:rsidR="00335E66" w:rsidRDefault="00335E66" w:rsidP="00D929DD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State</w:t>
                        </w:r>
                      </w:p>
                      <w:p w14:paraId="06067812" w14:textId="0AABC2A1" w:rsidR="00335E66" w:rsidRDefault="00335E66" w:rsidP="00D929DD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State is the problem definition, it also acts as the problem state.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r>
                          <w:rPr>
                            <w:color w:val="17406D" w:themeColor="text2"/>
                          </w:rPr>
                          <w:br/>
                          <w:t xml:space="preserve">It stores 81 </w:t>
                        </w:r>
                        <w:proofErr w:type="gramStart"/>
                        <w:r>
                          <w:rPr>
                            <w:color w:val="17406D" w:themeColor="text2"/>
                          </w:rPr>
                          <w:t>num::</w:t>
                        </w:r>
                        <w:proofErr w:type="gramEnd"/>
                        <w:r>
                          <w:rPr>
                            <w:color w:val="17406D" w:themeColor="text2"/>
                          </w:rPr>
                          <w:t>num()s</w:t>
                        </w:r>
                        <w:r>
                          <w:rPr>
                            <w:color w:val="17406D" w:themeColor="text2"/>
                          </w:rPr>
                          <w:br/>
                          <w:t>in a linear array that represents the sudoku board.</w:t>
                        </w:r>
                      </w:p>
                      <w:p w14:paraId="7A564678" w14:textId="7E9C65E9" w:rsidR="00335E66" w:rsidRDefault="00335E66" w:rsidP="00D929DD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Shown here is the default constructor and the deep copy constructor</w:t>
                        </w:r>
                      </w:p>
                    </w:txbxContent>
                  </v:textbox>
                </v:rect>
                <v:rect id="Rectangle 198" o:spid="_x0000_s1057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" fillcolor="#17406d [3215]" stroked="f" strokeweight="1pt">
                  <v:textbox inset="14.4pt,14.4pt,14.4pt,28.8pt">
                    <w:txbxContent>
                      <w:p w14:paraId="1E4435A9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99" o:spid="_x0000_s1058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" fillcolor="#17406d [3204]" stroked="f" strokeweight="1pt">
                  <v:textbox inset="14.4pt,14.4pt,14.4pt,28.8pt">
                    <w:txbxContent>
                      <w:p w14:paraId="4B84AEA7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23C73600" w14:textId="77777777" w:rsidR="00F1462B" w:rsidRDefault="00F1462B" w:rsidP="00F1462B">
      <w:pPr>
        <w:pStyle w:val="NoSpacing"/>
      </w:pPr>
      <w:r>
        <w:t xml:space="preserve">    num* layout;</w:t>
      </w:r>
    </w:p>
    <w:p w14:paraId="2C6F754B" w14:textId="77777777" w:rsidR="00F1462B" w:rsidRDefault="00F1462B" w:rsidP="00F1462B">
      <w:pPr>
        <w:pStyle w:val="NoSpacing"/>
      </w:pPr>
      <w:r>
        <w:t xml:space="preserve">    </w:t>
      </w:r>
      <w:proofErr w:type="gramStart"/>
      <w:r>
        <w:t>state(</w:t>
      </w:r>
      <w:proofErr w:type="gramEnd"/>
      <w:r>
        <w:t>){</w:t>
      </w:r>
    </w:p>
    <w:p w14:paraId="4AF3892D" w14:textId="77777777" w:rsidR="00F1462B" w:rsidRDefault="00F1462B" w:rsidP="00F1462B">
      <w:pPr>
        <w:pStyle w:val="NoSpacing"/>
      </w:pPr>
      <w:r>
        <w:t xml:space="preserve">        layout = new </w:t>
      </w:r>
      <w:proofErr w:type="gramStart"/>
      <w:r>
        <w:t>num[</w:t>
      </w:r>
      <w:proofErr w:type="gramEnd"/>
      <w:r>
        <w:t>81] ;</w:t>
      </w:r>
    </w:p>
    <w:p w14:paraId="7BE24F66" w14:textId="77777777" w:rsidR="00F1462B" w:rsidRDefault="00F1462B" w:rsidP="00F1462B">
      <w:pPr>
        <w:pStyle w:val="NoSpacing"/>
      </w:pPr>
      <w:r>
        <w:t xml:space="preserve">    }</w:t>
      </w:r>
    </w:p>
    <w:p w14:paraId="340CE3E8" w14:textId="77777777" w:rsidR="00F1462B" w:rsidRDefault="00F1462B" w:rsidP="00F1462B">
      <w:pPr>
        <w:pStyle w:val="NoSpacing"/>
      </w:pPr>
      <w:r>
        <w:t xml:space="preserve">    </w:t>
      </w:r>
      <w:proofErr w:type="gramStart"/>
      <w:r>
        <w:t>state(</w:t>
      </w:r>
      <w:proofErr w:type="gramEnd"/>
      <w:r>
        <w:t>state* old){</w:t>
      </w:r>
    </w:p>
    <w:p w14:paraId="6D900BD4" w14:textId="77777777" w:rsidR="00F1462B" w:rsidRDefault="00F1462B" w:rsidP="00F1462B">
      <w:pPr>
        <w:pStyle w:val="NoSpacing"/>
      </w:pPr>
      <w:r>
        <w:t xml:space="preserve">        layout = new </w:t>
      </w:r>
      <w:proofErr w:type="gramStart"/>
      <w:r>
        <w:t>num[</w:t>
      </w:r>
      <w:proofErr w:type="gramEnd"/>
      <w:r>
        <w:t>81];</w:t>
      </w:r>
    </w:p>
    <w:p w14:paraId="4A22A7F8" w14:textId="77777777" w:rsidR="00F1462B" w:rsidRDefault="00F1462B" w:rsidP="00F1462B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=0;i&lt;81;i++){</w:t>
      </w:r>
    </w:p>
    <w:p w14:paraId="2E92BAEC" w14:textId="77777777" w:rsidR="00F1462B" w:rsidRDefault="00F1462B" w:rsidP="00F1462B">
      <w:pPr>
        <w:pStyle w:val="NoSpacing"/>
      </w:pPr>
      <w:r>
        <w:t xml:space="preserve">            layout[</w:t>
      </w:r>
      <w:proofErr w:type="spellStart"/>
      <w:r>
        <w:t>i</w:t>
      </w:r>
      <w:proofErr w:type="spellEnd"/>
      <w:r>
        <w:t>] = num(old-&gt;layout[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getInt</w:t>
      </w:r>
      <w:proofErr w:type="spellEnd"/>
      <w:proofErr w:type="gramEnd"/>
      <w:r>
        <w:t>(), true);</w:t>
      </w:r>
    </w:p>
    <w:p w14:paraId="4E19C3CE" w14:textId="77777777" w:rsidR="00F1462B" w:rsidRDefault="00F1462B" w:rsidP="00F1462B">
      <w:pPr>
        <w:pStyle w:val="NoSpacing"/>
      </w:pPr>
      <w:r>
        <w:t xml:space="preserve">        }</w:t>
      </w:r>
    </w:p>
    <w:p w14:paraId="4D798808" w14:textId="77777777" w:rsidR="00F1462B" w:rsidRDefault="00F1462B" w:rsidP="00F1462B">
      <w:pPr>
        <w:pStyle w:val="NoSpacing"/>
      </w:pPr>
      <w:r>
        <w:t xml:space="preserve">    }</w:t>
      </w:r>
    </w:p>
    <w:p w14:paraId="2A2FF063" w14:textId="16815C52" w:rsidR="00D929DD" w:rsidRDefault="00F1462B" w:rsidP="00D929DD">
      <w:pPr>
        <w:pStyle w:val="NoSpacing"/>
      </w:pPr>
      <w:r>
        <w:t xml:space="preserve">    </w:t>
      </w:r>
    </w:p>
    <w:p w14:paraId="22E84071" w14:textId="77777777" w:rsidR="00D929DD" w:rsidRDefault="00D929DD" w:rsidP="00F1462B">
      <w:pPr>
        <w:pStyle w:val="NoSpacing"/>
      </w:pPr>
    </w:p>
    <w:p w14:paraId="0938AA80" w14:textId="77777777" w:rsidR="00D929DD" w:rsidRDefault="00D929DD" w:rsidP="00F1462B">
      <w:pPr>
        <w:pStyle w:val="NoSpacing"/>
      </w:pPr>
    </w:p>
    <w:p w14:paraId="1CF55F6C" w14:textId="77777777" w:rsidR="00D929DD" w:rsidRDefault="00D929DD" w:rsidP="00F1462B">
      <w:pPr>
        <w:pStyle w:val="NoSpacing"/>
      </w:pPr>
    </w:p>
    <w:p w14:paraId="6F8077E3" w14:textId="77777777" w:rsidR="0014498D" w:rsidRDefault="0014498D" w:rsidP="00D929DD">
      <w:pPr>
        <w:pStyle w:val="NoSpacing"/>
      </w:pPr>
    </w:p>
    <w:p w14:paraId="209CEB1D" w14:textId="77777777" w:rsidR="0014498D" w:rsidRDefault="0014498D" w:rsidP="00D929DD">
      <w:pPr>
        <w:pStyle w:val="NoSpacing"/>
      </w:pPr>
    </w:p>
    <w:p w14:paraId="457198F4" w14:textId="77777777" w:rsidR="0014498D" w:rsidRDefault="0014498D" w:rsidP="00D929DD">
      <w:pPr>
        <w:pStyle w:val="NoSpacing"/>
      </w:pPr>
    </w:p>
    <w:p w14:paraId="1FB25DC7" w14:textId="77777777" w:rsidR="0014498D" w:rsidRDefault="0014498D" w:rsidP="00D929DD">
      <w:pPr>
        <w:pStyle w:val="NoSpacing"/>
      </w:pPr>
    </w:p>
    <w:p w14:paraId="3F7BBCD0" w14:textId="77777777" w:rsidR="0014498D" w:rsidRDefault="0014498D" w:rsidP="00D929DD">
      <w:pPr>
        <w:pStyle w:val="NoSpacing"/>
      </w:pPr>
    </w:p>
    <w:p w14:paraId="7AC77732" w14:textId="77777777" w:rsidR="0014498D" w:rsidRDefault="0014498D" w:rsidP="00D929DD">
      <w:pPr>
        <w:pStyle w:val="NoSpacing"/>
      </w:pPr>
    </w:p>
    <w:p w14:paraId="6E92BEA6" w14:textId="77777777" w:rsidR="0014498D" w:rsidRDefault="0014498D" w:rsidP="00D929DD">
      <w:pPr>
        <w:pStyle w:val="NoSpacing"/>
      </w:pPr>
    </w:p>
    <w:p w14:paraId="7F2D0BBA" w14:textId="77777777" w:rsidR="0014498D" w:rsidRDefault="0014498D" w:rsidP="00D929DD">
      <w:pPr>
        <w:pStyle w:val="NoSpacing"/>
      </w:pPr>
    </w:p>
    <w:p w14:paraId="5BCDB5EA" w14:textId="77777777" w:rsidR="0014498D" w:rsidRDefault="0014498D" w:rsidP="00D929DD">
      <w:pPr>
        <w:pStyle w:val="NoSpacing"/>
      </w:pPr>
    </w:p>
    <w:p w14:paraId="15A67ED1" w14:textId="77777777" w:rsidR="0014498D" w:rsidRDefault="0014498D" w:rsidP="00D929DD">
      <w:pPr>
        <w:pStyle w:val="NoSpacing"/>
      </w:pPr>
    </w:p>
    <w:p w14:paraId="73C44FFA" w14:textId="77777777" w:rsidR="0014498D" w:rsidRDefault="0014498D" w:rsidP="00D929DD">
      <w:pPr>
        <w:pStyle w:val="NoSpacing"/>
      </w:pPr>
    </w:p>
    <w:p w14:paraId="3EAA381E" w14:textId="77777777" w:rsidR="0014498D" w:rsidRDefault="0014498D" w:rsidP="00D929DD">
      <w:pPr>
        <w:pStyle w:val="NoSpacing"/>
      </w:pPr>
    </w:p>
    <w:p w14:paraId="28988A73" w14:textId="77777777" w:rsidR="0014498D" w:rsidRDefault="0014498D" w:rsidP="00D929DD">
      <w:pPr>
        <w:pStyle w:val="NoSpacing"/>
      </w:pPr>
    </w:p>
    <w:p w14:paraId="5C24C49E" w14:textId="77777777" w:rsidR="0014498D" w:rsidRDefault="0014498D" w:rsidP="00D929DD">
      <w:pPr>
        <w:pStyle w:val="NoSpacing"/>
      </w:pPr>
    </w:p>
    <w:p w14:paraId="1EDF8ED9" w14:textId="77777777" w:rsidR="0014498D" w:rsidRDefault="0014498D" w:rsidP="00D929DD">
      <w:pPr>
        <w:pStyle w:val="NoSpacing"/>
      </w:pPr>
    </w:p>
    <w:p w14:paraId="705FCE42" w14:textId="77777777" w:rsidR="0014498D" w:rsidRDefault="0014498D" w:rsidP="00D929DD">
      <w:pPr>
        <w:pStyle w:val="NoSpacing"/>
      </w:pPr>
    </w:p>
    <w:p w14:paraId="00B39231" w14:textId="77777777" w:rsidR="0014498D" w:rsidRDefault="0014498D" w:rsidP="00D929DD">
      <w:pPr>
        <w:pStyle w:val="NoSpacing"/>
      </w:pPr>
    </w:p>
    <w:p w14:paraId="76B54E63" w14:textId="77777777" w:rsidR="0014498D" w:rsidRDefault="0014498D" w:rsidP="00D929DD">
      <w:pPr>
        <w:pStyle w:val="NoSpacing"/>
      </w:pPr>
    </w:p>
    <w:p w14:paraId="57D136A7" w14:textId="77777777" w:rsidR="0014498D" w:rsidRDefault="0014498D" w:rsidP="00D929DD">
      <w:pPr>
        <w:pStyle w:val="NoSpacing"/>
      </w:pPr>
    </w:p>
    <w:p w14:paraId="4D3AC53F" w14:textId="77777777" w:rsidR="0014498D" w:rsidRDefault="0014498D" w:rsidP="00D929DD">
      <w:pPr>
        <w:pStyle w:val="NoSpacing"/>
      </w:pPr>
    </w:p>
    <w:p w14:paraId="4337DBB7" w14:textId="77777777" w:rsidR="0014498D" w:rsidRDefault="0014498D" w:rsidP="00D929DD">
      <w:pPr>
        <w:pStyle w:val="NoSpacing"/>
      </w:pPr>
    </w:p>
    <w:p w14:paraId="5CF8CD54" w14:textId="77777777" w:rsidR="0014498D" w:rsidRDefault="0014498D" w:rsidP="00D929DD">
      <w:pPr>
        <w:pStyle w:val="NoSpacing"/>
      </w:pPr>
    </w:p>
    <w:p w14:paraId="5E141DED" w14:textId="77777777" w:rsidR="0014498D" w:rsidRDefault="0014498D" w:rsidP="00D929DD">
      <w:pPr>
        <w:pStyle w:val="NoSpacing"/>
      </w:pPr>
    </w:p>
    <w:p w14:paraId="03263DFA" w14:textId="77777777" w:rsidR="0014498D" w:rsidRDefault="0014498D" w:rsidP="00D929DD">
      <w:pPr>
        <w:pStyle w:val="NoSpacing"/>
      </w:pPr>
    </w:p>
    <w:p w14:paraId="25040324" w14:textId="77777777" w:rsidR="0014498D" w:rsidRDefault="0014498D" w:rsidP="00D929DD">
      <w:pPr>
        <w:pStyle w:val="NoSpacing"/>
      </w:pPr>
    </w:p>
    <w:p w14:paraId="654019A2" w14:textId="77777777" w:rsidR="0014498D" w:rsidRDefault="0014498D" w:rsidP="00D929DD">
      <w:pPr>
        <w:pStyle w:val="NoSpacing"/>
      </w:pPr>
    </w:p>
    <w:p w14:paraId="76293692" w14:textId="77777777" w:rsidR="0014498D" w:rsidRDefault="0014498D" w:rsidP="00D929DD">
      <w:pPr>
        <w:pStyle w:val="NoSpacing"/>
      </w:pPr>
    </w:p>
    <w:p w14:paraId="1E02E612" w14:textId="77777777" w:rsidR="0014498D" w:rsidRDefault="0014498D" w:rsidP="00D929DD">
      <w:pPr>
        <w:pStyle w:val="NoSpacing"/>
      </w:pPr>
    </w:p>
    <w:p w14:paraId="092594E0" w14:textId="77777777" w:rsidR="0014498D" w:rsidRDefault="0014498D" w:rsidP="00D929DD">
      <w:pPr>
        <w:pStyle w:val="NoSpacing"/>
      </w:pPr>
    </w:p>
    <w:p w14:paraId="32E798B6" w14:textId="77777777" w:rsidR="0014498D" w:rsidRDefault="0014498D" w:rsidP="00D929DD">
      <w:pPr>
        <w:pStyle w:val="NoSpacing"/>
      </w:pPr>
    </w:p>
    <w:p w14:paraId="47CC41EC" w14:textId="77777777" w:rsidR="0014498D" w:rsidRDefault="0014498D" w:rsidP="00D929DD">
      <w:pPr>
        <w:pStyle w:val="NoSpacing"/>
      </w:pPr>
    </w:p>
    <w:p w14:paraId="4CD9AC56" w14:textId="77777777" w:rsidR="0014498D" w:rsidRDefault="0014498D" w:rsidP="00D929DD">
      <w:pPr>
        <w:pStyle w:val="NoSpacing"/>
      </w:pPr>
    </w:p>
    <w:p w14:paraId="226D598D" w14:textId="77777777" w:rsidR="0014498D" w:rsidRDefault="0014498D" w:rsidP="00D929DD">
      <w:pPr>
        <w:pStyle w:val="NoSpacing"/>
      </w:pPr>
    </w:p>
    <w:p w14:paraId="26C9DA92" w14:textId="77777777" w:rsidR="0014498D" w:rsidRDefault="0014498D" w:rsidP="00D929DD">
      <w:pPr>
        <w:pStyle w:val="NoSpacing"/>
      </w:pPr>
    </w:p>
    <w:p w14:paraId="3B808BD2" w14:textId="77777777" w:rsidR="0014498D" w:rsidRDefault="0014498D" w:rsidP="00D929DD">
      <w:pPr>
        <w:pStyle w:val="NoSpacing"/>
      </w:pPr>
    </w:p>
    <w:p w14:paraId="3D79ACE1" w14:textId="5228CC27" w:rsidR="0014498D" w:rsidRPr="0014498D" w:rsidRDefault="0014498D" w:rsidP="0014498D">
      <w:pPr>
        <w:rPr>
          <w:color w:val="00B050"/>
        </w:rPr>
      </w:pPr>
      <w:r>
        <w:rPr>
          <w:color w:val="00B050"/>
        </w:rPr>
        <w:t>//</w:t>
      </w:r>
      <w:proofErr w:type="gramStart"/>
      <w:r w:rsidRPr="0014498D">
        <w:rPr>
          <w:color w:val="00B050"/>
        </w:rPr>
        <w:t>State::</w:t>
      </w:r>
      <w:proofErr w:type="spellStart"/>
      <w:proofErr w:type="gramEnd"/>
      <w:r w:rsidRPr="0014498D">
        <w:rPr>
          <w:color w:val="00B050"/>
        </w:rPr>
        <w:t>doForwardChecking</w:t>
      </w:r>
      <w:proofErr w:type="spellEnd"/>
      <w:r w:rsidRPr="0014498D">
        <w:rPr>
          <w:color w:val="00B050"/>
        </w:rPr>
        <w:t>(int)</w:t>
      </w:r>
      <w:r w:rsidRPr="0014498D">
        <w:rPr>
          <w:color w:val="00B050"/>
        </w:rPr>
        <w:br/>
        <w:t>Takes a location and updates the domains of all the neighbors of that location.</w:t>
      </w:r>
    </w:p>
    <w:p w14:paraId="2696D374" w14:textId="022CC5C5" w:rsidR="00D929DD" w:rsidRDefault="00D929DD" w:rsidP="00D929DD">
      <w:pPr>
        <w:pStyle w:val="NoSpacing"/>
      </w:pPr>
      <w:r>
        <w:t xml:space="preserve">void </w:t>
      </w:r>
      <w:proofErr w:type="spellStart"/>
      <w:proofErr w:type="gramStart"/>
      <w:r>
        <w:t>doForwardChecking</w:t>
      </w:r>
      <w:proofErr w:type="spellEnd"/>
      <w:r>
        <w:t>(</w:t>
      </w:r>
      <w:proofErr w:type="gramEnd"/>
      <w:r>
        <w:t xml:space="preserve">int </w:t>
      </w:r>
      <w:proofErr w:type="spellStart"/>
      <w:r>
        <w:t>changedValueLocation</w:t>
      </w:r>
      <w:proofErr w:type="spellEnd"/>
      <w:r>
        <w:t>){</w:t>
      </w:r>
    </w:p>
    <w:p w14:paraId="033ACFBA" w14:textId="77777777" w:rsidR="00D929DD" w:rsidRDefault="00D929DD" w:rsidP="00D929DD">
      <w:pPr>
        <w:pStyle w:val="NoSpacing"/>
      </w:pPr>
      <w:r>
        <w:t xml:space="preserve">        </w:t>
      </w:r>
      <w:proofErr w:type="spellStart"/>
      <w:r>
        <w:t>neighborSet</w:t>
      </w:r>
      <w:proofErr w:type="spellEnd"/>
      <w:r>
        <w:t>(</w:t>
      </w:r>
      <w:proofErr w:type="spellStart"/>
      <w:r>
        <w:t>changedValueLocation</w:t>
      </w:r>
      <w:proofErr w:type="spellEnd"/>
      <w:proofErr w:type="gramStart"/>
      <w:r>
        <w:t>){</w:t>
      </w:r>
      <w:proofErr w:type="gramEnd"/>
    </w:p>
    <w:p w14:paraId="6438C50C" w14:textId="6251D293" w:rsidR="00D929DD" w:rsidRDefault="00D929DD" w:rsidP="0014498D">
      <w:pPr>
        <w:pStyle w:val="NoSpacing"/>
      </w:pPr>
      <w:r>
        <w:t xml:space="preserve">            if </w:t>
      </w:r>
      <w:proofErr w:type="gramStart"/>
      <w:r>
        <w:t>(!(</w:t>
      </w:r>
      <w:proofErr w:type="gramEnd"/>
      <w:r>
        <w:t>layout[</w:t>
      </w:r>
      <w:proofErr w:type="spellStart"/>
      <w:r>
        <w:t>i</w:t>
      </w:r>
      <w:proofErr w:type="spellEnd"/>
      <w:r>
        <w:t>].</w:t>
      </w:r>
      <w:proofErr w:type="spellStart"/>
      <w:r>
        <w:t>isComplete</w:t>
      </w:r>
      <w:proofErr w:type="spellEnd"/>
      <w:r>
        <w:t xml:space="preserve">() )){ //for all neighbors if </w:t>
      </w:r>
      <w:proofErr w:type="spellStart"/>
      <w:r>
        <w:t>dont</w:t>
      </w:r>
      <w:proofErr w:type="spellEnd"/>
      <w:r>
        <w:t xml:space="preserve"> have final value, update domain                layout[</w:t>
      </w:r>
      <w:proofErr w:type="spellStart"/>
      <w:r>
        <w:t>i</w:t>
      </w:r>
      <w:proofErr w:type="spellEnd"/>
      <w:r>
        <w:t>].</w:t>
      </w:r>
      <w:proofErr w:type="spellStart"/>
      <w:r>
        <w:t>removeFromDomain</w:t>
      </w:r>
      <w:proofErr w:type="spellEnd"/>
      <w:r>
        <w:t>( layout[</w:t>
      </w:r>
      <w:proofErr w:type="spellStart"/>
      <w:r>
        <w:t>changedValueLocation</w:t>
      </w:r>
      <w:proofErr w:type="spellEnd"/>
      <w:r>
        <w:t>].</w:t>
      </w:r>
      <w:proofErr w:type="spellStart"/>
      <w:r>
        <w:t>getNum</w:t>
      </w:r>
      <w:proofErr w:type="spellEnd"/>
      <w:r>
        <w:t>() );</w:t>
      </w:r>
    </w:p>
    <w:p w14:paraId="70EC5563" w14:textId="77777777" w:rsidR="00D929DD" w:rsidRDefault="00D929DD" w:rsidP="00D929DD">
      <w:pPr>
        <w:pStyle w:val="NoSpacing"/>
      </w:pPr>
      <w:r>
        <w:t xml:space="preserve">            }</w:t>
      </w:r>
    </w:p>
    <w:p w14:paraId="3594AF13" w14:textId="77777777" w:rsidR="00D929DD" w:rsidRDefault="00D929DD" w:rsidP="00D929DD">
      <w:pPr>
        <w:pStyle w:val="NoSpacing"/>
      </w:pPr>
      <w:r>
        <w:t xml:space="preserve">        }</w:t>
      </w:r>
    </w:p>
    <w:p w14:paraId="240D4C56" w14:textId="77777777" w:rsidR="00D929DD" w:rsidRDefault="00D929DD" w:rsidP="00D929DD">
      <w:pPr>
        <w:pStyle w:val="NoSpacing"/>
      </w:pPr>
      <w:r>
        <w:t xml:space="preserve">    }</w:t>
      </w:r>
    </w:p>
    <w:p w14:paraId="2D365051" w14:textId="2A56364C" w:rsidR="00D929DD" w:rsidRPr="0014498D" w:rsidRDefault="00D929DD" w:rsidP="0014498D">
      <w:pPr>
        <w:pStyle w:val="NoSpacing"/>
        <w:rPr>
          <w:color w:val="00B050"/>
        </w:rPr>
      </w:pPr>
      <w:r>
        <w:t xml:space="preserve">    void </w:t>
      </w:r>
      <w:proofErr w:type="spellStart"/>
      <w:proofErr w:type="gramStart"/>
      <w:r>
        <w:t>globalForwardChecking</w:t>
      </w:r>
      <w:proofErr w:type="spellEnd"/>
      <w:r w:rsidRPr="0014498D">
        <w:rPr>
          <w:color w:val="00B050"/>
        </w:rPr>
        <w:t>(</w:t>
      </w:r>
      <w:proofErr w:type="gramEnd"/>
      <w:r w:rsidRPr="0014498D">
        <w:rPr>
          <w:color w:val="00B050"/>
        </w:rPr>
        <w:t>){</w:t>
      </w:r>
      <w:r w:rsidR="0014498D" w:rsidRPr="0014498D">
        <w:rPr>
          <w:color w:val="00B050"/>
        </w:rPr>
        <w:t>//for all values if completed (has a final value) do forward checking for his neighbors</w:t>
      </w:r>
    </w:p>
    <w:p w14:paraId="17B3FB6F" w14:textId="77777777" w:rsidR="00D929DD" w:rsidRDefault="00D929DD" w:rsidP="00D929DD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l=0;l&lt;81;l++){</w:t>
      </w:r>
    </w:p>
    <w:p w14:paraId="6EC19A27" w14:textId="16A96011" w:rsidR="00D929DD" w:rsidRDefault="00D929DD" w:rsidP="00D929DD">
      <w:pPr>
        <w:pStyle w:val="NoSpacing"/>
      </w:pPr>
      <w:r>
        <w:t xml:space="preserve">            if (layout[l</w:t>
      </w:r>
      <w:proofErr w:type="gramStart"/>
      <w:r>
        <w:t>].</w:t>
      </w:r>
      <w:proofErr w:type="spellStart"/>
      <w:r>
        <w:t>isComplete</w:t>
      </w:r>
      <w:proofErr w:type="spellEnd"/>
      <w:proofErr w:type="gramEnd"/>
      <w:r>
        <w:t xml:space="preserve">()){ </w:t>
      </w:r>
    </w:p>
    <w:p w14:paraId="1443B94A" w14:textId="77777777" w:rsidR="00D929DD" w:rsidRDefault="00D929DD" w:rsidP="00D929DD">
      <w:pPr>
        <w:pStyle w:val="NoSpacing"/>
      </w:pPr>
      <w:r>
        <w:t xml:space="preserve">                this-&gt;</w:t>
      </w:r>
      <w:proofErr w:type="spellStart"/>
      <w:r>
        <w:t>doForwardChecking</w:t>
      </w:r>
      <w:proofErr w:type="spellEnd"/>
      <w:r>
        <w:t>(l);</w:t>
      </w:r>
    </w:p>
    <w:p w14:paraId="05280DC0" w14:textId="77777777" w:rsidR="00D929DD" w:rsidRDefault="00D929DD" w:rsidP="00D929DD">
      <w:pPr>
        <w:pStyle w:val="NoSpacing"/>
      </w:pPr>
      <w:r>
        <w:t xml:space="preserve">            }</w:t>
      </w:r>
    </w:p>
    <w:p w14:paraId="6CA42543" w14:textId="77777777" w:rsidR="00D929DD" w:rsidRDefault="00D929DD" w:rsidP="00D929DD">
      <w:pPr>
        <w:pStyle w:val="NoSpacing"/>
      </w:pPr>
      <w:r>
        <w:t xml:space="preserve">        }</w:t>
      </w:r>
    </w:p>
    <w:p w14:paraId="7036631D" w14:textId="77777777" w:rsidR="00D929DD" w:rsidRDefault="00D929DD" w:rsidP="00D929DD">
      <w:pPr>
        <w:pStyle w:val="NoSpacing"/>
      </w:pPr>
      <w:r>
        <w:t xml:space="preserve">    }</w:t>
      </w:r>
    </w:p>
    <w:p w14:paraId="47530AFB" w14:textId="138A45A9" w:rsidR="00D929DD" w:rsidRDefault="00D929DD" w:rsidP="00D929DD">
      <w:pPr>
        <w:pStyle w:val="NoSpacing"/>
        <w:ind w:left="0"/>
      </w:pPr>
    </w:p>
    <w:p w14:paraId="2CD00069" w14:textId="77777777" w:rsidR="00D929DD" w:rsidRDefault="00D929DD" w:rsidP="00D929DD">
      <w:pPr>
        <w:pStyle w:val="NoSpacing"/>
        <w:ind w:left="0"/>
      </w:pPr>
    </w:p>
    <w:p w14:paraId="772C29FA" w14:textId="55B7E538" w:rsidR="00F1462B" w:rsidRDefault="00F1462B" w:rsidP="00D929DD">
      <w:pPr>
        <w:pStyle w:val="NoSpacing"/>
        <w:ind w:left="0"/>
      </w:pPr>
      <w:r>
        <w:t xml:space="preserve">bool </w:t>
      </w:r>
      <w:proofErr w:type="spellStart"/>
      <w:proofErr w:type="gramStart"/>
      <w:r>
        <w:t>checkValidityOfDomainItem</w:t>
      </w:r>
      <w:proofErr w:type="spellEnd"/>
      <w:r>
        <w:t>(</w:t>
      </w:r>
      <w:proofErr w:type="gramEnd"/>
      <w:r>
        <w:t xml:space="preserve">int loc, int </w:t>
      </w:r>
      <w:proofErr w:type="spellStart"/>
      <w:r>
        <w:t>domItem</w:t>
      </w:r>
      <w:proofErr w:type="spellEnd"/>
      <w:r>
        <w:t>)const{</w:t>
      </w:r>
      <w:r w:rsidR="0014498D">
        <w:t xml:space="preserve">  </w:t>
      </w:r>
      <w:r w:rsidR="0014498D" w:rsidRPr="0014498D">
        <w:rPr>
          <w:color w:val="00B050"/>
        </w:rPr>
        <w:t xml:space="preserve">//Returns if a domain value is valid in the current context. This is not needed but it parallels the slide code </w:t>
      </w:r>
    </w:p>
    <w:p w14:paraId="74535BA5" w14:textId="77777777" w:rsidR="00F1462B" w:rsidRDefault="00F1462B" w:rsidP="00F1462B">
      <w:pPr>
        <w:pStyle w:val="NoSpacing"/>
      </w:pPr>
      <w:r>
        <w:t xml:space="preserve">        </w:t>
      </w:r>
      <w:proofErr w:type="spellStart"/>
      <w:r>
        <w:t>neighborSet</w:t>
      </w:r>
      <w:proofErr w:type="spellEnd"/>
      <w:r>
        <w:t>(loc</w:t>
      </w:r>
      <w:proofErr w:type="gramStart"/>
      <w:r>
        <w:t>){</w:t>
      </w:r>
      <w:proofErr w:type="gramEnd"/>
    </w:p>
    <w:p w14:paraId="3CEFC4A6" w14:textId="77777777" w:rsidR="00F1462B" w:rsidRDefault="00F1462B" w:rsidP="00F1462B">
      <w:pPr>
        <w:pStyle w:val="NoSpacing"/>
      </w:pPr>
      <w:r>
        <w:t xml:space="preserve">            if(layout[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getNum</w:t>
      </w:r>
      <w:proofErr w:type="spellEnd"/>
      <w:proofErr w:type="gramEnd"/>
      <w:r>
        <w:t xml:space="preserve">() == </w:t>
      </w:r>
      <w:proofErr w:type="spellStart"/>
      <w:r>
        <w:t>domItem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!=loc){ </w:t>
      </w:r>
    </w:p>
    <w:p w14:paraId="5557E9F2" w14:textId="77777777" w:rsidR="00F1462B" w:rsidRDefault="00F1462B" w:rsidP="00F1462B">
      <w:pPr>
        <w:pStyle w:val="NoSpacing"/>
      </w:pPr>
      <w:r>
        <w:t xml:space="preserve">                return false; //If a value at any neighbor location </w:t>
      </w:r>
      <w:proofErr w:type="gramStart"/>
      <w:r>
        <w:t>of  loc</w:t>
      </w:r>
      <w:proofErr w:type="gramEnd"/>
      <w:r>
        <w:t xml:space="preserve"> is </w:t>
      </w:r>
      <w:proofErr w:type="spellStart"/>
      <w:r>
        <w:t>domItem</w:t>
      </w:r>
      <w:proofErr w:type="spellEnd"/>
      <w:r>
        <w:t>, ret false</w:t>
      </w:r>
    </w:p>
    <w:p w14:paraId="28B6DA5B" w14:textId="77777777" w:rsidR="00F1462B" w:rsidRDefault="00F1462B" w:rsidP="00F1462B">
      <w:pPr>
        <w:pStyle w:val="NoSpacing"/>
      </w:pPr>
      <w:r>
        <w:t xml:space="preserve">            }</w:t>
      </w:r>
    </w:p>
    <w:p w14:paraId="09E3AF0D" w14:textId="77777777" w:rsidR="00F1462B" w:rsidRDefault="00F1462B" w:rsidP="00F1462B">
      <w:pPr>
        <w:pStyle w:val="NoSpacing"/>
      </w:pPr>
      <w:r>
        <w:t xml:space="preserve">        }</w:t>
      </w:r>
    </w:p>
    <w:p w14:paraId="7EBF3EF7" w14:textId="77777777" w:rsidR="00F1462B" w:rsidRDefault="00F1462B" w:rsidP="00F1462B">
      <w:pPr>
        <w:pStyle w:val="NoSpacing"/>
      </w:pPr>
      <w:r>
        <w:t xml:space="preserve">        return true;</w:t>
      </w:r>
    </w:p>
    <w:p w14:paraId="09DF813F" w14:textId="77777777" w:rsidR="00F1462B" w:rsidRDefault="00F1462B" w:rsidP="00F1462B">
      <w:pPr>
        <w:pStyle w:val="NoSpacing"/>
      </w:pPr>
      <w:r>
        <w:t xml:space="preserve">    }</w:t>
      </w:r>
    </w:p>
    <w:p w14:paraId="5E6DF692" w14:textId="5DDAE63D" w:rsidR="00F1462B" w:rsidRPr="0014498D" w:rsidRDefault="00F1462B" w:rsidP="00F1462B">
      <w:pPr>
        <w:pStyle w:val="NoSpacing"/>
        <w:rPr>
          <w:color w:val="00B050"/>
        </w:rPr>
      </w:pPr>
      <w:r>
        <w:t xml:space="preserve">    num* </w:t>
      </w:r>
      <w:proofErr w:type="spellStart"/>
      <w:proofErr w:type="gramStart"/>
      <w:r>
        <w:t>selectUnassignedVariable</w:t>
      </w:r>
      <w:proofErr w:type="spellEnd"/>
      <w:r>
        <w:t>(</w:t>
      </w:r>
      <w:proofErr w:type="gramEnd"/>
      <w:r>
        <w:t>)const{</w:t>
      </w:r>
      <w:r w:rsidR="0014498D">
        <w:t xml:space="preserve"> </w:t>
      </w:r>
      <w:r w:rsidR="0014498D" w:rsidRPr="0014498D">
        <w:rPr>
          <w:color w:val="00B050"/>
        </w:rPr>
        <w:t xml:space="preserve">//Using the heuristic gets an unassigned num </w:t>
      </w:r>
    </w:p>
    <w:p w14:paraId="3B993115" w14:textId="77777777" w:rsidR="00F1462B" w:rsidRDefault="00F1462B" w:rsidP="00F1462B">
      <w:pPr>
        <w:pStyle w:val="NoSpacing"/>
      </w:pPr>
      <w:r>
        <w:t xml:space="preserve">        return this-&gt;</w:t>
      </w:r>
      <w:proofErr w:type="spellStart"/>
      <w:proofErr w:type="gramStart"/>
      <w:r>
        <w:t>minimumRemainingValueWithDegreeHeuristic</w:t>
      </w:r>
      <w:proofErr w:type="spellEnd"/>
      <w:r>
        <w:t>(</w:t>
      </w:r>
      <w:proofErr w:type="gramEnd"/>
      <w:r>
        <w:t>);</w:t>
      </w:r>
    </w:p>
    <w:p w14:paraId="7EFCB7A2" w14:textId="77777777" w:rsidR="00F1462B" w:rsidRDefault="00F1462B" w:rsidP="00F1462B">
      <w:pPr>
        <w:pStyle w:val="NoSpacing"/>
      </w:pPr>
      <w:r>
        <w:t xml:space="preserve">    }</w:t>
      </w:r>
    </w:p>
    <w:p w14:paraId="401DCD38" w14:textId="77777777" w:rsidR="00F1462B" w:rsidRDefault="00F1462B" w:rsidP="00F1462B">
      <w:pPr>
        <w:pStyle w:val="NoSpacing"/>
      </w:pPr>
      <w:r>
        <w:t xml:space="preserve">    </w:t>
      </w:r>
    </w:p>
    <w:p w14:paraId="05CF2B9D" w14:textId="77777777" w:rsidR="0014498D" w:rsidRDefault="00F1462B" w:rsidP="00F1462B">
      <w:pPr>
        <w:pStyle w:val="NoSpacing"/>
      </w:pPr>
      <w:r>
        <w:t xml:space="preserve">  </w:t>
      </w:r>
    </w:p>
    <w:p w14:paraId="6CB82601" w14:textId="77777777" w:rsidR="0014498D" w:rsidRDefault="0014498D" w:rsidP="00F1462B">
      <w:pPr>
        <w:pStyle w:val="NoSpacing"/>
      </w:pPr>
    </w:p>
    <w:p w14:paraId="0B70C49A" w14:textId="6C8EA4AF" w:rsidR="0014498D" w:rsidRDefault="0014498D">
      <w:pPr>
        <w:spacing w:before="0" w:after="0"/>
        <w:ind w:left="0" w:right="0"/>
      </w:pPr>
      <w:r>
        <w:br w:type="page"/>
      </w:r>
    </w:p>
    <w:p w14:paraId="3750BF8A" w14:textId="77777777" w:rsidR="0014498D" w:rsidRDefault="0014498D" w:rsidP="00F1462B">
      <w:pPr>
        <w:pStyle w:val="NoSpacing"/>
      </w:pPr>
    </w:p>
    <w:p w14:paraId="3E7CB490" w14:textId="77777777" w:rsidR="0014498D" w:rsidRDefault="0014498D" w:rsidP="00F1462B">
      <w:pPr>
        <w:pStyle w:val="NoSpacing"/>
      </w:pPr>
    </w:p>
    <w:p w14:paraId="7EE14BCB" w14:textId="77777777" w:rsidR="0014498D" w:rsidRDefault="0014498D" w:rsidP="00F1462B">
      <w:pPr>
        <w:pStyle w:val="NoSpacing"/>
      </w:pPr>
    </w:p>
    <w:p w14:paraId="53080A70" w14:textId="77777777" w:rsidR="0014498D" w:rsidRDefault="0014498D" w:rsidP="00F1462B">
      <w:pPr>
        <w:pStyle w:val="NoSpacing"/>
      </w:pPr>
    </w:p>
    <w:p w14:paraId="7468C0C5" w14:textId="77777777" w:rsidR="0014498D" w:rsidRDefault="0014498D" w:rsidP="00F1462B">
      <w:pPr>
        <w:pStyle w:val="NoSpacing"/>
      </w:pPr>
    </w:p>
    <w:p w14:paraId="423A4C44" w14:textId="77777777" w:rsidR="0014498D" w:rsidRDefault="0014498D" w:rsidP="00F1462B">
      <w:pPr>
        <w:pStyle w:val="NoSpacing"/>
      </w:pPr>
    </w:p>
    <w:p w14:paraId="1C11B1D8" w14:textId="77777777" w:rsidR="0014498D" w:rsidRDefault="0014498D" w:rsidP="00F1462B">
      <w:pPr>
        <w:pStyle w:val="NoSpacing"/>
      </w:pPr>
    </w:p>
    <w:p w14:paraId="53F7B7F7" w14:textId="77777777" w:rsidR="0014498D" w:rsidRDefault="0014498D" w:rsidP="00F1462B">
      <w:pPr>
        <w:pStyle w:val="NoSpacing"/>
      </w:pPr>
    </w:p>
    <w:p w14:paraId="3B90ABBF" w14:textId="77777777" w:rsidR="0014498D" w:rsidRDefault="0014498D" w:rsidP="00F1462B">
      <w:pPr>
        <w:pStyle w:val="NoSpacing"/>
      </w:pPr>
    </w:p>
    <w:p w14:paraId="481184D4" w14:textId="77777777" w:rsidR="0014498D" w:rsidRDefault="0014498D" w:rsidP="00F1462B">
      <w:pPr>
        <w:pStyle w:val="NoSpacing"/>
      </w:pPr>
    </w:p>
    <w:p w14:paraId="1C2814EB" w14:textId="77777777" w:rsidR="0014498D" w:rsidRDefault="0014498D" w:rsidP="00F1462B">
      <w:pPr>
        <w:pStyle w:val="NoSpacing"/>
      </w:pPr>
    </w:p>
    <w:p w14:paraId="3B1C1800" w14:textId="77777777" w:rsidR="0014498D" w:rsidRDefault="0014498D" w:rsidP="00F1462B">
      <w:pPr>
        <w:pStyle w:val="NoSpacing"/>
      </w:pPr>
    </w:p>
    <w:p w14:paraId="623CE029" w14:textId="77777777" w:rsidR="0014498D" w:rsidRDefault="0014498D" w:rsidP="00F1462B">
      <w:pPr>
        <w:pStyle w:val="NoSpacing"/>
      </w:pPr>
    </w:p>
    <w:p w14:paraId="7805CBE9" w14:textId="77777777" w:rsidR="0014498D" w:rsidRDefault="0014498D" w:rsidP="00F1462B">
      <w:pPr>
        <w:pStyle w:val="NoSpacing"/>
      </w:pPr>
    </w:p>
    <w:p w14:paraId="10C83B11" w14:textId="77777777" w:rsidR="0014498D" w:rsidRDefault="0014498D" w:rsidP="00F1462B">
      <w:pPr>
        <w:pStyle w:val="NoSpacing"/>
      </w:pPr>
    </w:p>
    <w:p w14:paraId="5256B17D" w14:textId="6891AD21" w:rsidR="00F1462B" w:rsidRPr="0014498D" w:rsidRDefault="00F1462B" w:rsidP="00F1462B">
      <w:pPr>
        <w:pStyle w:val="NoSpacing"/>
        <w:rPr>
          <w:color w:val="00B050"/>
        </w:rPr>
      </w:pPr>
      <w:r>
        <w:t xml:space="preserve">  int </w:t>
      </w:r>
      <w:proofErr w:type="spellStart"/>
      <w:proofErr w:type="gramStart"/>
      <w:r>
        <w:t>getDegreeAtLoc</w:t>
      </w:r>
      <w:proofErr w:type="spellEnd"/>
      <w:r>
        <w:t>(</w:t>
      </w:r>
      <w:proofErr w:type="gramEnd"/>
      <w:r>
        <w:t>int loc)const{</w:t>
      </w:r>
      <w:r w:rsidR="0014498D">
        <w:t xml:space="preserve"> </w:t>
      </w:r>
      <w:r w:rsidR="0014498D" w:rsidRPr="0014498D">
        <w:rPr>
          <w:color w:val="00B050"/>
        </w:rPr>
        <w:t>//returns the number of unassigned neighbors, the “degree” of a num in the context of the problem</w:t>
      </w:r>
    </w:p>
    <w:p w14:paraId="62E3E193" w14:textId="77777777" w:rsidR="00F1462B" w:rsidRDefault="00F1462B" w:rsidP="00F1462B">
      <w:pPr>
        <w:pStyle w:val="NoSpacing"/>
      </w:pPr>
      <w:r>
        <w:t xml:space="preserve">        int count=0;</w:t>
      </w:r>
    </w:p>
    <w:p w14:paraId="5B51A416" w14:textId="77777777" w:rsidR="00F1462B" w:rsidRDefault="00F1462B" w:rsidP="00F1462B">
      <w:pPr>
        <w:pStyle w:val="NoSpacing"/>
      </w:pPr>
      <w:r>
        <w:t xml:space="preserve">        </w:t>
      </w:r>
      <w:proofErr w:type="spellStart"/>
      <w:r>
        <w:t>neighborSet</w:t>
      </w:r>
      <w:proofErr w:type="spellEnd"/>
      <w:r>
        <w:t>(loc</w:t>
      </w:r>
      <w:proofErr w:type="gramStart"/>
      <w:r>
        <w:t>){ /</w:t>
      </w:r>
      <w:proofErr w:type="gramEnd"/>
      <w:r>
        <w:t xml:space="preserve">/a loop where </w:t>
      </w:r>
      <w:proofErr w:type="spellStart"/>
      <w:r>
        <w:t>i</w:t>
      </w:r>
      <w:proofErr w:type="spellEnd"/>
      <w:r>
        <w:t xml:space="preserve"> is loc of each neighbor</w:t>
      </w:r>
    </w:p>
    <w:p w14:paraId="6610B81B" w14:textId="77777777" w:rsidR="00F1462B" w:rsidRDefault="00F1462B" w:rsidP="00F1462B">
      <w:pPr>
        <w:pStyle w:val="NoSpacing"/>
      </w:pPr>
      <w:r>
        <w:t xml:space="preserve">            if </w:t>
      </w:r>
      <w:proofErr w:type="gramStart"/>
      <w:r>
        <w:t>(!(</w:t>
      </w:r>
      <w:proofErr w:type="gramEnd"/>
      <w:r>
        <w:t>layout[</w:t>
      </w:r>
      <w:proofErr w:type="spellStart"/>
      <w:r>
        <w:t>i</w:t>
      </w:r>
      <w:proofErr w:type="spellEnd"/>
      <w:r>
        <w:t>].</w:t>
      </w:r>
      <w:proofErr w:type="spellStart"/>
      <w:r>
        <w:t>isComplete</w:t>
      </w:r>
      <w:proofErr w:type="spellEnd"/>
      <w:r>
        <w:t>())){</w:t>
      </w:r>
    </w:p>
    <w:p w14:paraId="2A73D507" w14:textId="77777777" w:rsidR="00F1462B" w:rsidRDefault="00F1462B" w:rsidP="00F1462B">
      <w:pPr>
        <w:pStyle w:val="NoSpacing"/>
      </w:pPr>
      <w:r>
        <w:t xml:space="preserve">                count++;</w:t>
      </w:r>
    </w:p>
    <w:p w14:paraId="38C032A1" w14:textId="77777777" w:rsidR="00F1462B" w:rsidRDefault="00F1462B" w:rsidP="00F1462B">
      <w:pPr>
        <w:pStyle w:val="NoSpacing"/>
      </w:pPr>
      <w:r>
        <w:t xml:space="preserve">            }</w:t>
      </w:r>
    </w:p>
    <w:p w14:paraId="40631019" w14:textId="77777777" w:rsidR="00F1462B" w:rsidRDefault="00F1462B" w:rsidP="00F1462B">
      <w:pPr>
        <w:pStyle w:val="NoSpacing"/>
      </w:pPr>
      <w:r>
        <w:t xml:space="preserve">        }</w:t>
      </w:r>
    </w:p>
    <w:p w14:paraId="336D5F1B" w14:textId="77777777" w:rsidR="00F1462B" w:rsidRDefault="00F1462B" w:rsidP="00F1462B">
      <w:pPr>
        <w:pStyle w:val="NoSpacing"/>
      </w:pPr>
      <w:r>
        <w:t xml:space="preserve">        return count;</w:t>
      </w:r>
    </w:p>
    <w:p w14:paraId="05E6685A" w14:textId="37ABCC2A" w:rsidR="00F1462B" w:rsidRDefault="00F1462B" w:rsidP="00F1462B">
      <w:pPr>
        <w:pStyle w:val="NoSpacing"/>
      </w:pPr>
      <w:r>
        <w:t xml:space="preserve">    }</w:t>
      </w:r>
    </w:p>
    <w:p w14:paraId="54C446CA" w14:textId="77777777" w:rsidR="0014498D" w:rsidRDefault="0014498D" w:rsidP="00F1462B">
      <w:pPr>
        <w:pStyle w:val="NoSpacing"/>
      </w:pPr>
    </w:p>
    <w:p w14:paraId="733DFA7E" w14:textId="3447919D" w:rsidR="00F1462B" w:rsidRPr="0014498D" w:rsidRDefault="00F1462B" w:rsidP="00F1462B">
      <w:pPr>
        <w:pStyle w:val="NoSpacing"/>
        <w:rPr>
          <w:color w:val="00B050"/>
        </w:rPr>
      </w:pPr>
      <w:r>
        <w:t xml:space="preserve">    int </w:t>
      </w:r>
      <w:proofErr w:type="spellStart"/>
      <w:proofErr w:type="gramStart"/>
      <w:r>
        <w:t>getLocationOf</w:t>
      </w:r>
      <w:proofErr w:type="spellEnd"/>
      <w:r>
        <w:t>(</w:t>
      </w:r>
      <w:proofErr w:type="gramEnd"/>
      <w:r>
        <w:t xml:space="preserve">num* </w:t>
      </w:r>
      <w:proofErr w:type="spellStart"/>
      <w:r>
        <w:t>teh</w:t>
      </w:r>
      <w:proofErr w:type="spellEnd"/>
      <w:r>
        <w:t>)const</w:t>
      </w:r>
      <w:r w:rsidRPr="0014498D">
        <w:rPr>
          <w:color w:val="00B050"/>
        </w:rPr>
        <w:t>{</w:t>
      </w:r>
      <w:r w:rsidR="0014498D" w:rsidRPr="0014498D">
        <w:rPr>
          <w:color w:val="00B050"/>
        </w:rPr>
        <w:t xml:space="preserve"> //finds the location as a memory offset from &amp;layout[0]</w:t>
      </w:r>
    </w:p>
    <w:p w14:paraId="2BBF9DA6" w14:textId="77777777" w:rsidR="00F1462B" w:rsidRDefault="00F1462B" w:rsidP="00F1462B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row=72;row&gt;=0;row-=9){</w:t>
      </w:r>
    </w:p>
    <w:p w14:paraId="710FB61B" w14:textId="0D34720B" w:rsidR="00F1462B" w:rsidRDefault="00F1462B" w:rsidP="00F1462B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col=0;col&lt;9;col++){ </w:t>
      </w:r>
    </w:p>
    <w:p w14:paraId="02CA0A9F" w14:textId="77777777" w:rsidR="00F1462B" w:rsidRDefault="00F1462B" w:rsidP="00F1462B">
      <w:pPr>
        <w:pStyle w:val="NoSpacing"/>
      </w:pPr>
      <w:r>
        <w:t xml:space="preserve">                </w:t>
      </w:r>
      <w:proofErr w:type="gramStart"/>
      <w:r>
        <w:t>if( &amp;</w:t>
      </w:r>
      <w:proofErr w:type="gramEnd"/>
      <w:r>
        <w:t>layout[</w:t>
      </w:r>
      <w:proofErr w:type="spellStart"/>
      <w:r>
        <w:t>row+col</w:t>
      </w:r>
      <w:proofErr w:type="spellEnd"/>
      <w:r>
        <w:t xml:space="preserve">] == </w:t>
      </w:r>
      <w:proofErr w:type="spellStart"/>
      <w:r>
        <w:t>teh</w:t>
      </w:r>
      <w:proofErr w:type="spellEnd"/>
      <w:r>
        <w:t>)</w:t>
      </w:r>
    </w:p>
    <w:p w14:paraId="1C061CF4" w14:textId="77777777" w:rsidR="00F1462B" w:rsidRDefault="00F1462B" w:rsidP="00F1462B">
      <w:pPr>
        <w:pStyle w:val="NoSpacing"/>
      </w:pPr>
      <w:r>
        <w:t xml:space="preserve">                    return (</w:t>
      </w:r>
      <w:proofErr w:type="spellStart"/>
      <w:r>
        <w:t>row+col</w:t>
      </w:r>
      <w:proofErr w:type="spellEnd"/>
      <w:r>
        <w:t>);</w:t>
      </w:r>
    </w:p>
    <w:p w14:paraId="3191700C" w14:textId="77777777" w:rsidR="00F1462B" w:rsidRDefault="00F1462B" w:rsidP="00F1462B">
      <w:pPr>
        <w:pStyle w:val="NoSpacing"/>
      </w:pPr>
      <w:r>
        <w:t xml:space="preserve">            }</w:t>
      </w:r>
    </w:p>
    <w:p w14:paraId="338437B4" w14:textId="77777777" w:rsidR="00F1462B" w:rsidRDefault="00F1462B" w:rsidP="00F1462B">
      <w:pPr>
        <w:pStyle w:val="NoSpacing"/>
      </w:pPr>
      <w:r>
        <w:t xml:space="preserve">        }</w:t>
      </w:r>
    </w:p>
    <w:p w14:paraId="7259C8D5" w14:textId="77777777" w:rsidR="00F1462B" w:rsidRDefault="00F1462B" w:rsidP="00F1462B">
      <w:pPr>
        <w:pStyle w:val="NoSpacing"/>
      </w:pPr>
      <w:r>
        <w:t xml:space="preserve">        return -1;</w:t>
      </w:r>
    </w:p>
    <w:p w14:paraId="797A886A" w14:textId="38AA05C8" w:rsidR="00F1462B" w:rsidRDefault="00F1462B" w:rsidP="00F1462B">
      <w:pPr>
        <w:pStyle w:val="NoSpacing"/>
      </w:pPr>
      <w:r>
        <w:t xml:space="preserve">    }</w:t>
      </w:r>
    </w:p>
    <w:p w14:paraId="6DACAA03" w14:textId="1403258F" w:rsidR="0014498D" w:rsidRDefault="0014498D" w:rsidP="00F1462B">
      <w:pPr>
        <w:pStyle w:val="NoSpacing"/>
      </w:pPr>
    </w:p>
    <w:p w14:paraId="57C4AB26" w14:textId="2EE6C698" w:rsidR="0014498D" w:rsidRDefault="0014498D" w:rsidP="00F1462B">
      <w:pPr>
        <w:pStyle w:val="NoSpacing"/>
      </w:pPr>
    </w:p>
    <w:p w14:paraId="665D7D5F" w14:textId="2B9FA2A5" w:rsidR="0014498D" w:rsidRDefault="0014498D" w:rsidP="00F1462B">
      <w:pPr>
        <w:pStyle w:val="NoSpacing"/>
      </w:pPr>
    </w:p>
    <w:p w14:paraId="262F5475" w14:textId="00C7CF0B" w:rsidR="0014498D" w:rsidRDefault="0014498D" w:rsidP="00F1462B">
      <w:pPr>
        <w:pStyle w:val="NoSpacing"/>
      </w:pPr>
    </w:p>
    <w:p w14:paraId="0C5E97DD" w14:textId="23F4BBF9" w:rsidR="0014498D" w:rsidRDefault="0014498D" w:rsidP="00F1462B">
      <w:pPr>
        <w:pStyle w:val="NoSpacing"/>
      </w:pPr>
    </w:p>
    <w:p w14:paraId="7EDC17C2" w14:textId="5C885CEE" w:rsidR="0014498D" w:rsidRDefault="0014498D" w:rsidP="00F1462B">
      <w:pPr>
        <w:pStyle w:val="NoSpacing"/>
      </w:pPr>
    </w:p>
    <w:p w14:paraId="76620AD2" w14:textId="2A461DDD" w:rsidR="0014498D" w:rsidRDefault="0014498D" w:rsidP="00F1462B">
      <w:pPr>
        <w:pStyle w:val="NoSpacing"/>
      </w:pPr>
    </w:p>
    <w:p w14:paraId="5EF47FA0" w14:textId="64D0FCE2" w:rsidR="0014498D" w:rsidRDefault="0014498D" w:rsidP="00F1462B">
      <w:pPr>
        <w:pStyle w:val="NoSpacing"/>
      </w:pPr>
    </w:p>
    <w:p w14:paraId="40824930" w14:textId="613E7D2B" w:rsidR="0014498D" w:rsidRDefault="0014498D" w:rsidP="00F1462B">
      <w:pPr>
        <w:pStyle w:val="NoSpacing"/>
      </w:pPr>
    </w:p>
    <w:p w14:paraId="3554C672" w14:textId="104DC581" w:rsidR="0014498D" w:rsidRDefault="0014498D" w:rsidP="00F1462B">
      <w:pPr>
        <w:pStyle w:val="NoSpacing"/>
      </w:pPr>
    </w:p>
    <w:p w14:paraId="129EA149" w14:textId="6A9E2291" w:rsidR="0014498D" w:rsidRDefault="0014498D" w:rsidP="00F1462B">
      <w:pPr>
        <w:pStyle w:val="NoSpacing"/>
      </w:pPr>
    </w:p>
    <w:p w14:paraId="4FA10598" w14:textId="6F6067CA" w:rsidR="0014498D" w:rsidRDefault="0014498D" w:rsidP="00F1462B">
      <w:pPr>
        <w:pStyle w:val="NoSpacing"/>
      </w:pPr>
    </w:p>
    <w:p w14:paraId="607AACD6" w14:textId="5D4582B4" w:rsidR="0014498D" w:rsidRDefault="0014498D" w:rsidP="00F1462B">
      <w:pPr>
        <w:pStyle w:val="NoSpacing"/>
      </w:pPr>
    </w:p>
    <w:p w14:paraId="4EB421FC" w14:textId="6F889E48" w:rsidR="0014498D" w:rsidRDefault="0014498D" w:rsidP="00F1462B">
      <w:pPr>
        <w:pStyle w:val="NoSpacing"/>
      </w:pPr>
    </w:p>
    <w:p w14:paraId="672D12E9" w14:textId="473B5E12" w:rsidR="0014498D" w:rsidRDefault="0014498D" w:rsidP="00F1462B">
      <w:pPr>
        <w:pStyle w:val="NoSpacing"/>
      </w:pPr>
    </w:p>
    <w:p w14:paraId="4B94A1D2" w14:textId="2010C17E" w:rsidR="0014498D" w:rsidRDefault="0014498D" w:rsidP="00F1462B">
      <w:pPr>
        <w:pStyle w:val="NoSpacing"/>
      </w:pPr>
    </w:p>
    <w:p w14:paraId="3DDBCE33" w14:textId="348242AF" w:rsidR="0014498D" w:rsidRDefault="0014498D" w:rsidP="00F1462B">
      <w:pPr>
        <w:pStyle w:val="NoSpacing"/>
      </w:pPr>
    </w:p>
    <w:p w14:paraId="04450A58" w14:textId="67AA927B" w:rsidR="0014498D" w:rsidRDefault="0014498D" w:rsidP="00F1462B">
      <w:pPr>
        <w:pStyle w:val="NoSpacing"/>
      </w:pPr>
    </w:p>
    <w:p w14:paraId="15C26196" w14:textId="5D26765B" w:rsidR="0014498D" w:rsidRDefault="0014498D" w:rsidP="00F1462B">
      <w:pPr>
        <w:pStyle w:val="NoSpacing"/>
      </w:pPr>
    </w:p>
    <w:p w14:paraId="27976A1C" w14:textId="76CE80F8" w:rsidR="0014498D" w:rsidRDefault="0014498D" w:rsidP="00F1462B">
      <w:pPr>
        <w:pStyle w:val="NoSpacing"/>
      </w:pPr>
    </w:p>
    <w:p w14:paraId="6B36B143" w14:textId="2C3B4B41" w:rsidR="0014498D" w:rsidRDefault="0014498D" w:rsidP="00F1462B">
      <w:pPr>
        <w:pStyle w:val="NoSpacing"/>
      </w:pPr>
    </w:p>
    <w:p w14:paraId="79C2D673" w14:textId="42A9F1D0" w:rsidR="0014498D" w:rsidRDefault="0014498D" w:rsidP="00F1462B">
      <w:pPr>
        <w:pStyle w:val="NoSpacing"/>
      </w:pPr>
    </w:p>
    <w:p w14:paraId="0CAE921B" w14:textId="2027CB9C" w:rsidR="0014498D" w:rsidRDefault="0014498D" w:rsidP="00F1462B">
      <w:pPr>
        <w:pStyle w:val="NoSpacing"/>
      </w:pPr>
    </w:p>
    <w:p w14:paraId="31BAE32F" w14:textId="69AA4ECC" w:rsidR="0014498D" w:rsidRDefault="0014498D" w:rsidP="00F1462B">
      <w:pPr>
        <w:pStyle w:val="NoSpacing"/>
      </w:pPr>
    </w:p>
    <w:p w14:paraId="459DE850" w14:textId="55E616BC" w:rsidR="0014498D" w:rsidRDefault="0014498D" w:rsidP="00F1462B">
      <w:pPr>
        <w:pStyle w:val="NoSpacing"/>
      </w:pPr>
    </w:p>
    <w:p w14:paraId="770303AF" w14:textId="49B1452A" w:rsidR="0014498D" w:rsidRDefault="0014498D" w:rsidP="00F1462B">
      <w:pPr>
        <w:pStyle w:val="NoSpacing"/>
      </w:pPr>
    </w:p>
    <w:p w14:paraId="30B72803" w14:textId="7D86C710" w:rsidR="0014498D" w:rsidRDefault="0014498D" w:rsidP="00F1462B">
      <w:pPr>
        <w:pStyle w:val="NoSpacing"/>
      </w:pPr>
    </w:p>
    <w:p w14:paraId="368FB80F" w14:textId="4294EC0B" w:rsidR="0014498D" w:rsidRDefault="0014498D" w:rsidP="00F1462B">
      <w:pPr>
        <w:pStyle w:val="NoSpacing"/>
      </w:pPr>
    </w:p>
    <w:p w14:paraId="66303E9B" w14:textId="63DEADA1" w:rsidR="0014498D" w:rsidRDefault="0014498D" w:rsidP="00F1462B">
      <w:pPr>
        <w:pStyle w:val="NoSpacing"/>
      </w:pPr>
    </w:p>
    <w:p w14:paraId="0C3C8BF9" w14:textId="681696CF" w:rsidR="00F1462B" w:rsidRDefault="00F1462B" w:rsidP="00F1462B">
      <w:pPr>
        <w:pStyle w:val="NoSpacing"/>
      </w:pPr>
      <w:r>
        <w:t xml:space="preserve">num* </w:t>
      </w:r>
      <w:proofErr w:type="spellStart"/>
      <w:proofErr w:type="gramStart"/>
      <w:r>
        <w:t>minimumRemainingValueWithDegreeHeuristic</w:t>
      </w:r>
      <w:proofErr w:type="spellEnd"/>
      <w:r>
        <w:t>(</w:t>
      </w:r>
      <w:proofErr w:type="gramEnd"/>
      <w:r>
        <w:t>)const{</w:t>
      </w:r>
      <w:r w:rsidR="0014498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FB78C0C" wp14:editId="2F847CCE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05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2BEC6E52" w14:textId="37EB23B0" w:rsidR="00335E66" w:rsidRDefault="00335E66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Main.cpp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br/>
                                <w:t>state</w:t>
                              </w:r>
                            </w:p>
                            <w:p w14:paraId="35C894FE" w14:textId="4CD78886" w:rsidR="00335E66" w:rsidRDefault="00335E66" w:rsidP="0014498D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Minimum Remaining Value </w:t>
                              </w:r>
                              <w:proofErr w:type="gramStart"/>
                              <w:r>
                                <w:rPr>
                                  <w:color w:val="17406D" w:themeColor="text2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color w:val="17406D" w:themeColor="text2"/>
                                </w:rPr>
                                <w:t xml:space="preserve"> Degree Heuristic</w:t>
                              </w:r>
                            </w:p>
                            <w:p w14:paraId="643AA6C1" w14:textId="4DADD7DD" w:rsidR="00335E66" w:rsidRDefault="00335E66" w:rsidP="0014498D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This is the same as the </w:t>
                              </w:r>
                              <w:r w:rsidRPr="0014498D">
                                <w:rPr>
                                  <w:color w:val="17406D" w:themeColor="text2"/>
                                </w:rPr>
                                <w:t>ORDER-DOMAIN-VALUES</w:t>
                              </w:r>
                              <w:r>
                                <w:rPr>
                                  <w:color w:val="17406D" w:themeColor="text2"/>
                                </w:rPr>
                                <w:t xml:space="preserve"> function seen on the slides. </w:t>
                              </w:r>
                            </w:p>
                            <w:p w14:paraId="039D4EE1" w14:textId="6AD264AE" w:rsidR="00335E66" w:rsidRDefault="00335E66" w:rsidP="00881A8A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The primary difference is that this struct uses forward checking as its INFERENCE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and is therefore not “dynamic”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So instead of sorting and keeping a list, I searched for what the first thing on the INFERENCES list would have been.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goalTest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 xml:space="preserve"> checks every possible point of failure and returns if layout is in a goal state.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 xml:space="preserve">Technically these run in constant time lol. The code can be wasteful because even the hardest puzzle can be solved in less than 10 seconds. 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8A8F1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460921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FB78C0C" id="Group 204" o:spid="_x0000_s1059" style="position:absolute;left:0;text-align:left;margin-left:0;margin-top:0;width:194.95pt;height:752.4pt;z-index:251677696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">
                <v:rect id="AutoShape 14" o:spid="_x0000_s1060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" fillcolor="white [3212]" strokecolor="#2190c7 [1614]" strokeweight="1.25pt">
                  <v:textbox inset="14.4pt,36pt,14.4pt,5.76pt">
                    <w:txbxContent>
                      <w:p w14:paraId="2BEC6E52" w14:textId="37EB23B0" w:rsidR="00335E66" w:rsidRDefault="00335E66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Main.cpp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br/>
                          <w:t>state</w:t>
                        </w:r>
                      </w:p>
                      <w:p w14:paraId="35C894FE" w14:textId="4CD78886" w:rsidR="00335E66" w:rsidRDefault="00335E66" w:rsidP="0014498D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Minimum Remaining Value </w:t>
                        </w:r>
                        <w:proofErr w:type="gramStart"/>
                        <w:r>
                          <w:rPr>
                            <w:color w:val="17406D" w:themeColor="text2"/>
                          </w:rPr>
                          <w:t>With</w:t>
                        </w:r>
                        <w:proofErr w:type="gramEnd"/>
                        <w:r>
                          <w:rPr>
                            <w:color w:val="17406D" w:themeColor="text2"/>
                          </w:rPr>
                          <w:t xml:space="preserve"> Degree Heuristic</w:t>
                        </w:r>
                      </w:p>
                      <w:p w14:paraId="643AA6C1" w14:textId="4DADD7DD" w:rsidR="00335E66" w:rsidRDefault="00335E66" w:rsidP="0014498D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This is the same as the </w:t>
                        </w:r>
                        <w:r w:rsidRPr="0014498D">
                          <w:rPr>
                            <w:color w:val="17406D" w:themeColor="text2"/>
                          </w:rPr>
                          <w:t>ORDER-DOMAIN-VALUES</w:t>
                        </w:r>
                        <w:r>
                          <w:rPr>
                            <w:color w:val="17406D" w:themeColor="text2"/>
                          </w:rPr>
                          <w:t xml:space="preserve"> function seen on the slides. </w:t>
                        </w:r>
                      </w:p>
                      <w:p w14:paraId="039D4EE1" w14:textId="6AD264AE" w:rsidR="00335E66" w:rsidRDefault="00335E66" w:rsidP="00881A8A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The primary difference is that this struct uses forward checking as its INFERENCE</w:t>
                        </w:r>
                        <w:r>
                          <w:rPr>
                            <w:color w:val="17406D" w:themeColor="text2"/>
                          </w:rPr>
                          <w:br/>
                          <w:t>and is therefore not “dynamic”</w:t>
                        </w:r>
                        <w:r>
                          <w:rPr>
                            <w:color w:val="17406D" w:themeColor="text2"/>
                          </w:rPr>
                          <w:br/>
                          <w:t>So instead of sorting and keeping a list, I searched for what the first thing on the INFERENCES list would have been.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goalTest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 xml:space="preserve"> checks every possible point of failure and returns if layout is in a goal state.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r>
                          <w:rPr>
                            <w:color w:val="17406D" w:themeColor="text2"/>
                          </w:rPr>
                          <w:br/>
                          <w:t xml:space="preserve">Technically these run in constant time lol. The code can be wasteful because even the hardest puzzle can be solved in less than 10 seconds. </w:t>
                        </w:r>
                      </w:p>
                    </w:txbxContent>
                  </v:textbox>
                </v:rect>
                <v:rect id="Rectangle 206" o:spid="_x0000_s1061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" fillcolor="#17406d [3215]" stroked="f" strokeweight="1pt">
                  <v:textbox inset="14.4pt,14.4pt,14.4pt,28.8pt">
                    <w:txbxContent>
                      <w:p w14:paraId="6B08A8F1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07" o:spid="_x0000_s1062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" fillcolor="#17406d [3204]" stroked="f" strokeweight="1pt">
                  <v:textbox inset="14.4pt,14.4pt,14.4pt,28.8pt">
                    <w:txbxContent>
                      <w:p w14:paraId="46460921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09D28B07" w14:textId="77777777" w:rsidR="00F1462B" w:rsidRDefault="00F1462B" w:rsidP="00F1462B">
      <w:pPr>
        <w:pStyle w:val="NoSpacing"/>
      </w:pPr>
      <w:r>
        <w:t xml:space="preserve">        num* a = layout;</w:t>
      </w:r>
    </w:p>
    <w:p w14:paraId="6D2C4E87" w14:textId="77777777" w:rsidR="00F1462B" w:rsidRDefault="00F1462B" w:rsidP="00F1462B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l=0;l&lt;81;l++){</w:t>
      </w:r>
    </w:p>
    <w:p w14:paraId="57CD79B7" w14:textId="77777777" w:rsidR="00F1462B" w:rsidRDefault="00F1462B" w:rsidP="00F1462B">
      <w:pPr>
        <w:pStyle w:val="NoSpacing"/>
      </w:pPr>
      <w:r>
        <w:t xml:space="preserve">            if </w:t>
      </w:r>
      <w:proofErr w:type="gramStart"/>
      <w:r>
        <w:t>(!(</w:t>
      </w:r>
      <w:proofErr w:type="gramEnd"/>
      <w:r>
        <w:t>layout[l].</w:t>
      </w:r>
      <w:proofErr w:type="spellStart"/>
      <w:r>
        <w:t>isComplete</w:t>
      </w:r>
      <w:proofErr w:type="spellEnd"/>
      <w:r>
        <w:t>())){a = &amp;layout[l];break;} // Force a to be an incomplete value</w:t>
      </w:r>
    </w:p>
    <w:p w14:paraId="00C3583F" w14:textId="77777777" w:rsidR="00F1462B" w:rsidRDefault="00F1462B" w:rsidP="00F1462B">
      <w:pPr>
        <w:pStyle w:val="NoSpacing"/>
      </w:pPr>
      <w:r>
        <w:t xml:space="preserve">        }</w:t>
      </w:r>
    </w:p>
    <w:p w14:paraId="611D188A" w14:textId="77777777" w:rsidR="00F1462B" w:rsidRDefault="00F1462B" w:rsidP="00F1462B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l=0;l&lt;81;l++){</w:t>
      </w:r>
    </w:p>
    <w:p w14:paraId="3443540E" w14:textId="77777777" w:rsidR="00F1462B" w:rsidRDefault="00F1462B" w:rsidP="00F1462B">
      <w:pPr>
        <w:pStyle w:val="NoSpacing"/>
      </w:pPr>
      <w:r>
        <w:t xml:space="preserve">            if </w:t>
      </w:r>
      <w:proofErr w:type="gramStart"/>
      <w:r>
        <w:t>(!(</w:t>
      </w:r>
      <w:proofErr w:type="gramEnd"/>
      <w:r>
        <w:t>layout[l].</w:t>
      </w:r>
      <w:proofErr w:type="spellStart"/>
      <w:r>
        <w:t>isComplete</w:t>
      </w:r>
      <w:proofErr w:type="spellEnd"/>
      <w:r>
        <w:t>())){</w:t>
      </w:r>
    </w:p>
    <w:p w14:paraId="15FC6DF0" w14:textId="77777777" w:rsidR="00F1462B" w:rsidRDefault="00F1462B" w:rsidP="00F1462B">
      <w:pPr>
        <w:pStyle w:val="NoSpacing"/>
      </w:pPr>
      <w:r>
        <w:t xml:space="preserve">                if (layout[l</w:t>
      </w:r>
      <w:proofErr w:type="gramStart"/>
      <w:r>
        <w:t>].</w:t>
      </w:r>
      <w:proofErr w:type="spellStart"/>
      <w:r>
        <w:t>countRemainingDomain</w:t>
      </w:r>
      <w:proofErr w:type="spellEnd"/>
      <w:proofErr w:type="gramEnd"/>
      <w:r>
        <w:t>() &lt; a-&gt;</w:t>
      </w:r>
      <w:proofErr w:type="spellStart"/>
      <w:r>
        <w:t>countRemainingDomain</w:t>
      </w:r>
      <w:proofErr w:type="spellEnd"/>
      <w:r>
        <w:t xml:space="preserve">()) //If </w:t>
      </w:r>
      <w:proofErr w:type="spellStart"/>
      <w:r>
        <w:t>mrv</w:t>
      </w:r>
      <w:proofErr w:type="spellEnd"/>
      <w:r>
        <w:t xml:space="preserve"> l  &lt; </w:t>
      </w:r>
      <w:proofErr w:type="spellStart"/>
      <w:r>
        <w:t>mrv</w:t>
      </w:r>
      <w:proofErr w:type="spellEnd"/>
      <w:r>
        <w:t xml:space="preserve"> a  ; a = l</w:t>
      </w:r>
    </w:p>
    <w:p w14:paraId="1012434B" w14:textId="77777777" w:rsidR="00F1462B" w:rsidRDefault="00F1462B" w:rsidP="00F1462B">
      <w:pPr>
        <w:pStyle w:val="NoSpacing"/>
      </w:pPr>
      <w:r>
        <w:t xml:space="preserve">                    a = &amp;layout[l];</w:t>
      </w:r>
    </w:p>
    <w:p w14:paraId="27AC4314" w14:textId="77777777" w:rsidR="00F1462B" w:rsidRDefault="00F1462B" w:rsidP="00F1462B">
      <w:pPr>
        <w:pStyle w:val="NoSpacing"/>
      </w:pPr>
      <w:r>
        <w:t xml:space="preserve">                else if (layout[l</w:t>
      </w:r>
      <w:proofErr w:type="gramStart"/>
      <w:r>
        <w:t>].</w:t>
      </w:r>
      <w:proofErr w:type="spellStart"/>
      <w:r>
        <w:t>countRemainingDomain</w:t>
      </w:r>
      <w:proofErr w:type="spellEnd"/>
      <w:proofErr w:type="gramEnd"/>
      <w:r>
        <w:t>() == a-&gt;</w:t>
      </w:r>
      <w:proofErr w:type="spellStart"/>
      <w:r>
        <w:t>countRemainingDomain</w:t>
      </w:r>
      <w:proofErr w:type="spellEnd"/>
      <w:r>
        <w:t>())              //if equal</w:t>
      </w:r>
    </w:p>
    <w:p w14:paraId="16961DE6" w14:textId="77777777" w:rsidR="00F1462B" w:rsidRDefault="00F1462B" w:rsidP="00F1462B">
      <w:pPr>
        <w:pStyle w:val="NoSpacing"/>
      </w:pPr>
      <w:r>
        <w:t xml:space="preserve">                    if (this-&gt;</w:t>
      </w:r>
      <w:proofErr w:type="spellStart"/>
      <w:r>
        <w:t>getDegreeAtLoc</w:t>
      </w:r>
      <w:proofErr w:type="spellEnd"/>
      <w:r>
        <w:t>(l</w:t>
      </w:r>
      <w:proofErr w:type="gramStart"/>
      <w:r>
        <w:t>)  &gt;</w:t>
      </w:r>
      <w:proofErr w:type="gramEnd"/>
      <w:r>
        <w:t xml:space="preserve"> this-&gt;</w:t>
      </w:r>
      <w:proofErr w:type="spellStart"/>
      <w:r>
        <w:t>getDegreeAtLoc</w:t>
      </w:r>
      <w:proofErr w:type="spellEnd"/>
      <w:r>
        <w:t>(  this-&gt;</w:t>
      </w:r>
      <w:proofErr w:type="spellStart"/>
      <w:r>
        <w:t>getLocationOf</w:t>
      </w:r>
      <w:proofErr w:type="spellEnd"/>
      <w:r>
        <w:t>(a)  ) )// and degree l &gt; degree a</w:t>
      </w:r>
    </w:p>
    <w:p w14:paraId="1805CCE9" w14:textId="52C4EF21" w:rsidR="00F1462B" w:rsidRDefault="00F1462B" w:rsidP="00F1462B">
      <w:pPr>
        <w:pStyle w:val="NoSpacing"/>
      </w:pPr>
      <w:r>
        <w:t xml:space="preserve">                        a = &amp;layout[l];                                                              </w:t>
      </w:r>
    </w:p>
    <w:p w14:paraId="3192BDA5" w14:textId="77777777" w:rsidR="00F1462B" w:rsidRDefault="00F1462B" w:rsidP="00F1462B">
      <w:pPr>
        <w:pStyle w:val="NoSpacing"/>
      </w:pPr>
      <w:r>
        <w:t xml:space="preserve">            }</w:t>
      </w:r>
    </w:p>
    <w:p w14:paraId="658222DA" w14:textId="77777777" w:rsidR="00F1462B" w:rsidRDefault="00F1462B" w:rsidP="00F1462B">
      <w:pPr>
        <w:pStyle w:val="NoSpacing"/>
      </w:pPr>
      <w:r>
        <w:t xml:space="preserve">        }</w:t>
      </w:r>
    </w:p>
    <w:p w14:paraId="4C800313" w14:textId="77777777" w:rsidR="00F1462B" w:rsidRDefault="00F1462B" w:rsidP="00F1462B">
      <w:pPr>
        <w:pStyle w:val="NoSpacing"/>
      </w:pPr>
      <w:r>
        <w:t xml:space="preserve">        return a;</w:t>
      </w:r>
    </w:p>
    <w:p w14:paraId="6602CFBC" w14:textId="77777777" w:rsidR="00F1462B" w:rsidRDefault="00F1462B" w:rsidP="00F1462B">
      <w:pPr>
        <w:pStyle w:val="NoSpacing"/>
      </w:pPr>
      <w:r>
        <w:t xml:space="preserve">    }</w:t>
      </w:r>
    </w:p>
    <w:p w14:paraId="14E8455A" w14:textId="77777777" w:rsidR="00F1462B" w:rsidRDefault="00F1462B" w:rsidP="00F1462B">
      <w:pPr>
        <w:pStyle w:val="NoSpacing"/>
      </w:pPr>
      <w:r>
        <w:t xml:space="preserve">    </w:t>
      </w:r>
    </w:p>
    <w:p w14:paraId="2DB9504F" w14:textId="77777777" w:rsidR="00F1462B" w:rsidRDefault="00F1462B" w:rsidP="00F1462B">
      <w:pPr>
        <w:pStyle w:val="NoSpacing"/>
      </w:pPr>
      <w:r>
        <w:t xml:space="preserve">    bool </w:t>
      </w:r>
      <w:proofErr w:type="spellStart"/>
      <w:proofErr w:type="gramStart"/>
      <w:r>
        <w:t>goalTest</w:t>
      </w:r>
      <w:proofErr w:type="spellEnd"/>
      <w:r>
        <w:t>(</w:t>
      </w:r>
      <w:proofErr w:type="gramEnd"/>
      <w:r>
        <w:t>)const{</w:t>
      </w:r>
    </w:p>
    <w:p w14:paraId="394AAC88" w14:textId="77777777" w:rsidR="00F1462B" w:rsidRDefault="00F1462B" w:rsidP="00F1462B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l=0;l&lt;81;l++){</w:t>
      </w:r>
    </w:p>
    <w:p w14:paraId="00C9C257" w14:textId="77777777" w:rsidR="00F1462B" w:rsidRDefault="00F1462B" w:rsidP="00F1462B">
      <w:pPr>
        <w:pStyle w:val="NoSpacing"/>
      </w:pPr>
      <w:r>
        <w:t xml:space="preserve">            if </w:t>
      </w:r>
      <w:proofErr w:type="gramStart"/>
      <w:r>
        <w:t>(!(</w:t>
      </w:r>
      <w:proofErr w:type="gramEnd"/>
      <w:r>
        <w:t>layout[l].</w:t>
      </w:r>
      <w:proofErr w:type="spellStart"/>
      <w:r>
        <w:t>isComplete</w:t>
      </w:r>
      <w:proofErr w:type="spellEnd"/>
      <w:r>
        <w:t xml:space="preserve">())){//if </w:t>
      </w:r>
      <w:proofErr w:type="spellStart"/>
      <w:r>
        <w:t>l'th</w:t>
      </w:r>
      <w:proofErr w:type="spellEnd"/>
      <w:r>
        <w:t xml:space="preserve"> item not complete</w:t>
      </w:r>
    </w:p>
    <w:p w14:paraId="57312A6B" w14:textId="77777777" w:rsidR="00F1462B" w:rsidRDefault="00F1462B" w:rsidP="00F1462B">
      <w:pPr>
        <w:pStyle w:val="NoSpacing"/>
      </w:pPr>
      <w:r>
        <w:t xml:space="preserve">                return false;</w:t>
      </w:r>
    </w:p>
    <w:p w14:paraId="14352829" w14:textId="77777777" w:rsidR="00F1462B" w:rsidRDefault="00F1462B" w:rsidP="00F1462B">
      <w:pPr>
        <w:pStyle w:val="NoSpacing"/>
      </w:pPr>
      <w:r>
        <w:t xml:space="preserve">            }</w:t>
      </w:r>
    </w:p>
    <w:p w14:paraId="5652714E" w14:textId="77777777" w:rsidR="00F1462B" w:rsidRDefault="00F1462B" w:rsidP="00F1462B">
      <w:pPr>
        <w:pStyle w:val="NoSpacing"/>
      </w:pPr>
      <w:r>
        <w:t xml:space="preserve">            </w:t>
      </w:r>
      <w:proofErr w:type="spellStart"/>
      <w:r>
        <w:t>neighborSet</w:t>
      </w:r>
      <w:proofErr w:type="spellEnd"/>
      <w:r>
        <w:t>(l</w:t>
      </w:r>
      <w:proofErr w:type="gramStart"/>
      <w:r>
        <w:t>){</w:t>
      </w:r>
      <w:proofErr w:type="gramEnd"/>
      <w:r>
        <w:t>//check correctness (if bad input this'll catch it)</w:t>
      </w:r>
    </w:p>
    <w:p w14:paraId="33D190F5" w14:textId="77777777" w:rsidR="00F1462B" w:rsidRDefault="00F1462B" w:rsidP="00F1462B">
      <w:pPr>
        <w:pStyle w:val="NoSpacing"/>
      </w:pPr>
      <w:r>
        <w:t xml:space="preserve">                if ((layout[l</w:t>
      </w:r>
      <w:proofErr w:type="gramStart"/>
      <w:r>
        <w:t>].</w:t>
      </w:r>
      <w:proofErr w:type="spellStart"/>
      <w:r>
        <w:t>getNum</w:t>
      </w:r>
      <w:proofErr w:type="spellEnd"/>
      <w:proofErr w:type="gramEnd"/>
      <w:r>
        <w:t>() == layout[</w:t>
      </w:r>
      <w:proofErr w:type="spellStart"/>
      <w:r>
        <w:t>i</w:t>
      </w:r>
      <w:proofErr w:type="spellEnd"/>
      <w:r>
        <w:t>].</w:t>
      </w:r>
      <w:proofErr w:type="spellStart"/>
      <w:r>
        <w:t>getNum</w:t>
      </w:r>
      <w:proofErr w:type="spellEnd"/>
      <w:r>
        <w:t>()) &amp;&amp; (</w:t>
      </w:r>
      <w:proofErr w:type="spellStart"/>
      <w:r>
        <w:t>i</w:t>
      </w:r>
      <w:proofErr w:type="spellEnd"/>
      <w:r>
        <w:t xml:space="preserve"> != l)){</w:t>
      </w:r>
    </w:p>
    <w:p w14:paraId="09B2D5C2" w14:textId="77777777" w:rsidR="00F1462B" w:rsidRDefault="00F1462B" w:rsidP="00F1462B">
      <w:pPr>
        <w:pStyle w:val="NoSpacing"/>
      </w:pPr>
      <w:r>
        <w:t xml:space="preserve">                    return false;</w:t>
      </w:r>
    </w:p>
    <w:p w14:paraId="2CBF2348" w14:textId="77777777" w:rsidR="00F1462B" w:rsidRDefault="00F1462B" w:rsidP="00F1462B">
      <w:pPr>
        <w:pStyle w:val="NoSpacing"/>
      </w:pPr>
      <w:r>
        <w:t xml:space="preserve">                }</w:t>
      </w:r>
    </w:p>
    <w:p w14:paraId="3BB956A6" w14:textId="77777777" w:rsidR="00F1462B" w:rsidRDefault="00F1462B" w:rsidP="00F1462B">
      <w:pPr>
        <w:pStyle w:val="NoSpacing"/>
      </w:pPr>
      <w:r>
        <w:t xml:space="preserve">            }</w:t>
      </w:r>
    </w:p>
    <w:p w14:paraId="503E01CF" w14:textId="77777777" w:rsidR="00F1462B" w:rsidRDefault="00F1462B" w:rsidP="00F1462B">
      <w:pPr>
        <w:pStyle w:val="NoSpacing"/>
      </w:pPr>
      <w:r>
        <w:t xml:space="preserve">        }</w:t>
      </w:r>
    </w:p>
    <w:p w14:paraId="75D8446D" w14:textId="77777777" w:rsidR="00F1462B" w:rsidRDefault="00F1462B" w:rsidP="00F1462B">
      <w:pPr>
        <w:pStyle w:val="NoSpacing"/>
      </w:pPr>
      <w:r>
        <w:t xml:space="preserve">        return true;</w:t>
      </w:r>
    </w:p>
    <w:p w14:paraId="04C60ED3" w14:textId="57472E48" w:rsidR="00F1462B" w:rsidRDefault="00F1462B" w:rsidP="00F1462B">
      <w:pPr>
        <w:pStyle w:val="NoSpacing"/>
      </w:pPr>
      <w:r>
        <w:t xml:space="preserve">    }</w:t>
      </w:r>
    </w:p>
    <w:p w14:paraId="2D9AEFC0" w14:textId="028A700D" w:rsidR="0014498D" w:rsidRDefault="0014498D" w:rsidP="0014498D">
      <w:pPr>
        <w:spacing w:before="0" w:after="0"/>
        <w:ind w:left="0" w:right="0"/>
      </w:pPr>
    </w:p>
    <w:p w14:paraId="13F9414C" w14:textId="5C4AB848" w:rsidR="0014498D" w:rsidRDefault="0014498D" w:rsidP="0014498D">
      <w:pPr>
        <w:spacing w:before="0" w:after="0"/>
        <w:ind w:left="0" w:right="0"/>
      </w:pPr>
    </w:p>
    <w:p w14:paraId="398C916D" w14:textId="60B3D252" w:rsidR="0014498D" w:rsidRDefault="0014498D" w:rsidP="0014498D">
      <w:pPr>
        <w:spacing w:before="0" w:after="0"/>
        <w:ind w:left="0" w:right="0"/>
      </w:pPr>
    </w:p>
    <w:p w14:paraId="6D9877D1" w14:textId="0D397993" w:rsidR="0014498D" w:rsidRDefault="0014498D" w:rsidP="0014498D">
      <w:pPr>
        <w:spacing w:before="0" w:after="0"/>
        <w:ind w:left="0" w:right="0"/>
      </w:pPr>
    </w:p>
    <w:p w14:paraId="70F9BE90" w14:textId="38108310" w:rsidR="0014498D" w:rsidRDefault="0014498D" w:rsidP="0014498D">
      <w:pPr>
        <w:spacing w:before="0" w:after="0"/>
        <w:ind w:left="0" w:right="0"/>
      </w:pPr>
    </w:p>
    <w:p w14:paraId="6C80D440" w14:textId="255B9A7B" w:rsidR="0014498D" w:rsidRDefault="0014498D" w:rsidP="0014498D">
      <w:pPr>
        <w:spacing w:before="0" w:after="0"/>
        <w:ind w:left="0" w:right="0"/>
      </w:pPr>
    </w:p>
    <w:p w14:paraId="464224A5" w14:textId="72849E1D" w:rsidR="0014498D" w:rsidRDefault="0014498D" w:rsidP="0014498D">
      <w:pPr>
        <w:spacing w:before="0" w:after="0"/>
        <w:ind w:left="0" w:right="0"/>
      </w:pPr>
    </w:p>
    <w:p w14:paraId="64B2A602" w14:textId="34979516" w:rsidR="0014498D" w:rsidRDefault="0014498D" w:rsidP="0014498D">
      <w:pPr>
        <w:spacing w:before="0" w:after="0"/>
        <w:ind w:left="0" w:right="0"/>
      </w:pPr>
    </w:p>
    <w:p w14:paraId="363F3839" w14:textId="325CA445" w:rsidR="0014498D" w:rsidRDefault="0014498D" w:rsidP="0014498D">
      <w:pPr>
        <w:spacing w:before="0" w:after="0"/>
        <w:ind w:left="0" w:right="0"/>
      </w:pPr>
    </w:p>
    <w:p w14:paraId="2716C26F" w14:textId="2F2DEE39" w:rsidR="0014498D" w:rsidRDefault="0014498D" w:rsidP="0014498D">
      <w:pPr>
        <w:spacing w:before="0" w:after="0"/>
        <w:ind w:left="0" w:right="0"/>
      </w:pPr>
    </w:p>
    <w:p w14:paraId="1018C8A4" w14:textId="21D5FD71" w:rsidR="0014498D" w:rsidRDefault="0014498D" w:rsidP="0014498D">
      <w:pPr>
        <w:spacing w:before="0" w:after="0"/>
        <w:ind w:left="0" w:right="0"/>
      </w:pPr>
    </w:p>
    <w:p w14:paraId="2968A4EE" w14:textId="2E8BFFE0" w:rsidR="0014498D" w:rsidRDefault="0014498D" w:rsidP="0014498D">
      <w:pPr>
        <w:spacing w:before="0" w:after="0"/>
        <w:ind w:left="0" w:right="0"/>
      </w:pPr>
    </w:p>
    <w:p w14:paraId="4BE3FDCE" w14:textId="048CA1FB" w:rsidR="0014498D" w:rsidRDefault="0014498D" w:rsidP="0014498D">
      <w:pPr>
        <w:spacing w:before="0" w:after="0"/>
        <w:ind w:left="0" w:right="0"/>
      </w:pPr>
    </w:p>
    <w:p w14:paraId="222EBB01" w14:textId="75C8DE44" w:rsidR="0014498D" w:rsidRDefault="0014498D" w:rsidP="0014498D">
      <w:pPr>
        <w:spacing w:before="0" w:after="0"/>
        <w:ind w:left="0" w:right="0"/>
      </w:pPr>
    </w:p>
    <w:p w14:paraId="3603CCCB" w14:textId="77777777" w:rsidR="0014498D" w:rsidRDefault="0014498D" w:rsidP="0014498D">
      <w:pPr>
        <w:spacing w:before="0" w:after="0"/>
        <w:ind w:left="0" w:right="0"/>
      </w:pPr>
    </w:p>
    <w:p w14:paraId="3D3366A1" w14:textId="1707BB15" w:rsidR="00F1462B" w:rsidRDefault="00F1462B" w:rsidP="00F1462B">
      <w:pPr>
        <w:pStyle w:val="NoSpacing"/>
      </w:pPr>
      <w:r>
        <w:t xml:space="preserve">    void </w:t>
      </w:r>
      <w:proofErr w:type="spellStart"/>
      <w:proofErr w:type="gramStart"/>
      <w:r>
        <w:t>removeFromMemory</w:t>
      </w:r>
      <w:proofErr w:type="spellEnd"/>
      <w:r w:rsidRPr="00881A8A">
        <w:rPr>
          <w:color w:val="00B050"/>
        </w:rPr>
        <w:t>(</w:t>
      </w:r>
      <w:proofErr w:type="gramEnd"/>
      <w:r w:rsidRPr="00881A8A">
        <w:rPr>
          <w:color w:val="00B050"/>
        </w:rPr>
        <w:t>){</w:t>
      </w:r>
      <w:r w:rsidR="00881A8A" w:rsidRPr="00881A8A">
        <w:rPr>
          <w:color w:val="00B050"/>
        </w:rPr>
        <w:t xml:space="preserve"> //Frees memory allocated for the state</w:t>
      </w:r>
    </w:p>
    <w:p w14:paraId="77F50E3E" w14:textId="77777777" w:rsidR="00F1462B" w:rsidRDefault="00F1462B" w:rsidP="00F1462B">
      <w:pPr>
        <w:pStyle w:val="NoSpacing"/>
      </w:pPr>
      <w:r>
        <w:t xml:space="preserve">        delete layout;</w:t>
      </w:r>
    </w:p>
    <w:p w14:paraId="0F3065F9" w14:textId="77777777" w:rsidR="00F1462B" w:rsidRDefault="00F1462B" w:rsidP="00F1462B">
      <w:pPr>
        <w:pStyle w:val="NoSpacing"/>
      </w:pPr>
      <w:r>
        <w:t xml:space="preserve">        return;</w:t>
      </w:r>
    </w:p>
    <w:p w14:paraId="4EC4C844" w14:textId="77777777" w:rsidR="00F1462B" w:rsidRDefault="00F1462B" w:rsidP="00F1462B">
      <w:pPr>
        <w:pStyle w:val="NoSpacing"/>
      </w:pPr>
      <w:r>
        <w:t xml:space="preserve">    }</w:t>
      </w:r>
    </w:p>
    <w:p w14:paraId="6E43A521" w14:textId="77777777" w:rsidR="00F1462B" w:rsidRDefault="00F1462B" w:rsidP="00F1462B">
      <w:pPr>
        <w:pStyle w:val="NoSpacing"/>
      </w:pPr>
    </w:p>
    <w:p w14:paraId="3422C751" w14:textId="77777777" w:rsidR="00F1462B" w:rsidRDefault="00F1462B" w:rsidP="00F1462B">
      <w:pPr>
        <w:pStyle w:val="NoSpacing"/>
      </w:pPr>
    </w:p>
    <w:p w14:paraId="354550A8" w14:textId="10CB98AD" w:rsidR="00F1462B" w:rsidRDefault="00F1462B" w:rsidP="00F1462B">
      <w:pPr>
        <w:pStyle w:val="NoSpacing"/>
      </w:pPr>
      <w:r>
        <w:t xml:space="preserve">    state* </w:t>
      </w:r>
      <w:proofErr w:type="spellStart"/>
      <w:proofErr w:type="gramStart"/>
      <w:r>
        <w:t>backTrack</w:t>
      </w:r>
      <w:proofErr w:type="spellEnd"/>
      <w:r>
        <w:t>(</w:t>
      </w:r>
      <w:proofErr w:type="gramEnd"/>
      <w:r>
        <w:t>);</w:t>
      </w:r>
      <w:r w:rsidR="00881A8A">
        <w:t xml:space="preserve"> </w:t>
      </w:r>
      <w:r w:rsidR="00881A8A" w:rsidRPr="00881A8A">
        <w:rPr>
          <w:color w:val="00B050"/>
        </w:rPr>
        <w:t xml:space="preserve">//Backtrack is declared here and defined </w:t>
      </w:r>
      <w:r w:rsidR="00881A8A">
        <w:rPr>
          <w:color w:val="00B050"/>
        </w:rPr>
        <w:t xml:space="preserve">just </w:t>
      </w:r>
      <w:r w:rsidR="00881A8A" w:rsidRPr="00881A8A">
        <w:rPr>
          <w:color w:val="00B050"/>
        </w:rPr>
        <w:t>above the main function</w:t>
      </w:r>
    </w:p>
    <w:p w14:paraId="3F341BE4" w14:textId="77777777" w:rsidR="00F1462B" w:rsidRDefault="00F1462B" w:rsidP="00F1462B">
      <w:pPr>
        <w:pStyle w:val="NoSpacing"/>
      </w:pPr>
      <w:r>
        <w:t>};</w:t>
      </w:r>
    </w:p>
    <w:p w14:paraId="4D1ED205" w14:textId="77777777" w:rsidR="00F1462B" w:rsidRDefault="00F1462B" w:rsidP="00F1462B">
      <w:pPr>
        <w:pStyle w:val="NoSpacing"/>
      </w:pPr>
      <w:r>
        <w:t>/*</w:t>
      </w:r>
    </w:p>
    <w:p w14:paraId="326BDBA4" w14:textId="77777777" w:rsidR="00F1462B" w:rsidRDefault="00F1462B" w:rsidP="00F1462B">
      <w:pPr>
        <w:pStyle w:val="NoSpacing"/>
      </w:pPr>
      <w:r>
        <w:t>state struct info:</w:t>
      </w:r>
    </w:p>
    <w:p w14:paraId="6ED5E38A" w14:textId="77777777" w:rsidR="00F1462B" w:rsidRDefault="00F1462B" w:rsidP="00F1462B">
      <w:pPr>
        <w:pStyle w:val="NoSpacing"/>
      </w:pPr>
      <w:r>
        <w:t>This is the problem definition</w:t>
      </w:r>
    </w:p>
    <w:p w14:paraId="1E87117B" w14:textId="77777777" w:rsidR="00F1462B" w:rsidRDefault="00F1462B" w:rsidP="00F1462B">
      <w:pPr>
        <w:pStyle w:val="NoSpacing"/>
      </w:pPr>
    </w:p>
    <w:p w14:paraId="3EB66856" w14:textId="77777777" w:rsidR="00F1462B" w:rsidRDefault="00F1462B" w:rsidP="00F1462B">
      <w:pPr>
        <w:pStyle w:val="NoSpacing"/>
      </w:pPr>
      <w:r>
        <w:t>*/</w:t>
      </w:r>
    </w:p>
    <w:p w14:paraId="76CD7E1C" w14:textId="61846587" w:rsidR="00F1462B" w:rsidRDefault="00F1462B" w:rsidP="00F1462B">
      <w:pPr>
        <w:pStyle w:val="NoSpacing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ostream&amp;os</w:t>
      </w:r>
      <w:proofErr w:type="spellEnd"/>
      <w:r>
        <w:t xml:space="preserve"> , const state&amp; </w:t>
      </w:r>
      <w:proofErr w:type="spellStart"/>
      <w:r>
        <w:t>st</w:t>
      </w:r>
      <w:proofErr w:type="spellEnd"/>
      <w:r>
        <w:t>){</w:t>
      </w:r>
      <w:r w:rsidR="00881A8A">
        <w:t xml:space="preserve"> </w:t>
      </w:r>
      <w:r w:rsidR="00881A8A" w:rsidRPr="00881A8A">
        <w:rPr>
          <w:color w:val="00B050"/>
        </w:rPr>
        <w:t xml:space="preserve">//Allows us to chuck a state into a file or </w:t>
      </w:r>
      <w:proofErr w:type="spellStart"/>
      <w:r w:rsidR="00881A8A" w:rsidRPr="00881A8A">
        <w:rPr>
          <w:color w:val="00B050"/>
        </w:rPr>
        <w:t>stdout</w:t>
      </w:r>
      <w:proofErr w:type="spellEnd"/>
    </w:p>
    <w:p w14:paraId="446BF454" w14:textId="77777777" w:rsidR="00F1462B" w:rsidRDefault="00F1462B" w:rsidP="00F1462B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row=72;row&gt;=0;row-=9){</w:t>
      </w:r>
    </w:p>
    <w:p w14:paraId="7C89139A" w14:textId="77777777" w:rsidR="00F1462B" w:rsidRDefault="00F1462B" w:rsidP="00F1462B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col=0;col&lt;9;col++){</w:t>
      </w:r>
    </w:p>
    <w:p w14:paraId="31C1FA06" w14:textId="77777777" w:rsidR="00F1462B" w:rsidRDefault="00F1462B" w:rsidP="00F1462B">
      <w:pPr>
        <w:pStyle w:val="NoSpacing"/>
      </w:pPr>
      <w:r>
        <w:t xml:space="preserve">            </w:t>
      </w:r>
      <w:proofErr w:type="spellStart"/>
      <w:r>
        <w:t>os</w:t>
      </w:r>
      <w:proofErr w:type="spellEnd"/>
      <w:r>
        <w:t>&lt;&lt;</w:t>
      </w:r>
      <w:proofErr w:type="spellStart"/>
      <w:proofErr w:type="gramStart"/>
      <w:r>
        <w:t>st.layout</w:t>
      </w:r>
      <w:proofErr w:type="spellEnd"/>
      <w:proofErr w:type="gramEnd"/>
      <w:r>
        <w:t>[</w:t>
      </w:r>
      <w:proofErr w:type="spellStart"/>
      <w:r>
        <w:t>row+col</w:t>
      </w:r>
      <w:proofErr w:type="spellEnd"/>
      <w:r>
        <w:t>]&lt;&lt;" ";</w:t>
      </w:r>
    </w:p>
    <w:p w14:paraId="79A1946A" w14:textId="77777777" w:rsidR="00F1462B" w:rsidRDefault="00F1462B" w:rsidP="00F1462B">
      <w:pPr>
        <w:pStyle w:val="NoSpacing"/>
      </w:pPr>
      <w:r>
        <w:t xml:space="preserve">        }</w:t>
      </w:r>
    </w:p>
    <w:p w14:paraId="46C7975A" w14:textId="77777777" w:rsidR="00F1462B" w:rsidRDefault="00F1462B" w:rsidP="00F1462B">
      <w:pPr>
        <w:pStyle w:val="NoSpacing"/>
      </w:pPr>
      <w:r>
        <w:t xml:space="preserve">        </w:t>
      </w:r>
      <w:proofErr w:type="spellStart"/>
      <w:r>
        <w:t>os</w:t>
      </w:r>
      <w:proofErr w:type="spellEnd"/>
      <w:r>
        <w:t>&lt;&lt;"\n";</w:t>
      </w:r>
    </w:p>
    <w:p w14:paraId="72062073" w14:textId="77777777" w:rsidR="00F1462B" w:rsidRDefault="00F1462B" w:rsidP="00F1462B">
      <w:pPr>
        <w:pStyle w:val="NoSpacing"/>
      </w:pPr>
      <w:r>
        <w:t xml:space="preserve">    }</w:t>
      </w:r>
    </w:p>
    <w:p w14:paraId="7017C3ED" w14:textId="77777777" w:rsidR="00F1462B" w:rsidRDefault="00F1462B" w:rsidP="00F1462B">
      <w:pPr>
        <w:pStyle w:val="NoSpacing"/>
      </w:pPr>
      <w:r>
        <w:t xml:space="preserve">    return </w:t>
      </w:r>
      <w:proofErr w:type="spellStart"/>
      <w:r>
        <w:t>os</w:t>
      </w:r>
      <w:proofErr w:type="spellEnd"/>
      <w:r>
        <w:t>;</w:t>
      </w:r>
    </w:p>
    <w:p w14:paraId="5AC44785" w14:textId="77777777" w:rsidR="00F1462B" w:rsidRDefault="00F1462B" w:rsidP="00F1462B">
      <w:pPr>
        <w:pStyle w:val="NoSpacing"/>
      </w:pPr>
      <w:r>
        <w:t>}</w:t>
      </w:r>
    </w:p>
    <w:p w14:paraId="36F88CDD" w14:textId="77777777" w:rsidR="00F1462B" w:rsidRDefault="00F1462B" w:rsidP="00F1462B">
      <w:pPr>
        <w:pStyle w:val="NoSpacing"/>
      </w:pPr>
    </w:p>
    <w:p w14:paraId="7840C210" w14:textId="77777777" w:rsidR="00F1462B" w:rsidRDefault="00F1462B" w:rsidP="00F1462B">
      <w:pPr>
        <w:pStyle w:val="NoSpacing"/>
      </w:pPr>
    </w:p>
    <w:p w14:paraId="6761E076" w14:textId="77777777" w:rsidR="00F1462B" w:rsidRDefault="00F1462B" w:rsidP="00F1462B">
      <w:pPr>
        <w:pStyle w:val="NoSpacing"/>
      </w:pPr>
    </w:p>
    <w:p w14:paraId="0E9A4822" w14:textId="77777777" w:rsidR="00881A8A" w:rsidRDefault="00881A8A" w:rsidP="00F1462B">
      <w:pPr>
        <w:pStyle w:val="NoSpacing"/>
      </w:pPr>
    </w:p>
    <w:p w14:paraId="2AB3E1D4" w14:textId="77777777" w:rsidR="00881A8A" w:rsidRDefault="00881A8A" w:rsidP="00F1462B">
      <w:pPr>
        <w:pStyle w:val="NoSpacing"/>
      </w:pPr>
    </w:p>
    <w:p w14:paraId="49E29841" w14:textId="77777777" w:rsidR="00881A8A" w:rsidRDefault="00881A8A" w:rsidP="00F1462B">
      <w:pPr>
        <w:pStyle w:val="NoSpacing"/>
      </w:pPr>
    </w:p>
    <w:p w14:paraId="7F660343" w14:textId="77777777" w:rsidR="00881A8A" w:rsidRDefault="00881A8A" w:rsidP="00F1462B">
      <w:pPr>
        <w:pStyle w:val="NoSpacing"/>
      </w:pPr>
    </w:p>
    <w:p w14:paraId="701DFC54" w14:textId="77777777" w:rsidR="00881A8A" w:rsidRDefault="00881A8A" w:rsidP="00F1462B">
      <w:pPr>
        <w:pStyle w:val="NoSpacing"/>
      </w:pPr>
    </w:p>
    <w:p w14:paraId="6E5D1DDE" w14:textId="77777777" w:rsidR="00881A8A" w:rsidRDefault="00881A8A" w:rsidP="00F1462B">
      <w:pPr>
        <w:pStyle w:val="NoSpacing"/>
      </w:pPr>
    </w:p>
    <w:p w14:paraId="5E713A5B" w14:textId="77777777" w:rsidR="00881A8A" w:rsidRDefault="00881A8A" w:rsidP="00F1462B">
      <w:pPr>
        <w:pStyle w:val="NoSpacing"/>
      </w:pPr>
    </w:p>
    <w:p w14:paraId="6A055BA9" w14:textId="77777777" w:rsidR="00881A8A" w:rsidRDefault="00881A8A" w:rsidP="00F1462B">
      <w:pPr>
        <w:pStyle w:val="NoSpacing"/>
      </w:pPr>
    </w:p>
    <w:p w14:paraId="3C97DDDB" w14:textId="77777777" w:rsidR="00881A8A" w:rsidRDefault="00881A8A" w:rsidP="00F1462B">
      <w:pPr>
        <w:pStyle w:val="NoSpacing"/>
      </w:pPr>
    </w:p>
    <w:p w14:paraId="52F70734" w14:textId="1D64A207" w:rsidR="00881A8A" w:rsidRDefault="00881A8A" w:rsidP="00F1462B">
      <w:pPr>
        <w:pStyle w:val="NoSpacing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C5093CD" wp14:editId="724DA751">
                <wp:simplePos x="0" y="0"/>
                <wp:positionH relativeFrom="page">
                  <wp:posOffset>3829050</wp:posOffset>
                </wp:positionH>
                <wp:positionV relativeFrom="page">
                  <wp:posOffset>247650</wp:posOffset>
                </wp:positionV>
                <wp:extent cx="3717290" cy="9555480"/>
                <wp:effectExtent l="0" t="0" r="16510" b="26670"/>
                <wp:wrapSquare wrapText="bothSides"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7290" cy="9555480"/>
                          <a:chOff x="-1257300" y="0"/>
                          <a:chExt cx="3717290" cy="9555480"/>
                        </a:xfrm>
                      </wpg:grpSpPr>
                      <wps:wsp>
                        <wps:cNvPr id="20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-1257300" y="0"/>
                            <a:ext cx="3717290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5668857" w14:textId="10EA8C49" w:rsidR="00335E66" w:rsidRDefault="00335E66" w:rsidP="00881A8A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Main.cpp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Filehandler</w:t>
                              </w:r>
                              <w:proofErr w:type="spellEnd"/>
                            </w:p>
                            <w:p w14:paraId="32C6C9F3" w14:textId="22C997EA" w:rsidR="00335E66" w:rsidRDefault="00335E66" w:rsidP="00881A8A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This function is the start of the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filehandler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 xml:space="preserve"> code. This function allows us to quickly sanitize the input from the file. 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Invalid input like letters and whitespace and stuff will become a negative one rendering the puzzle unsolvable.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EA4C6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FBF2D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C5093CD" id="Group 208" o:spid="_x0000_s1063" style="position:absolute;left:0;text-align:left;margin-left:301.5pt;margin-top:19.5pt;width:292.7pt;height:752.4pt;z-index:251679744;mso-height-percent:950;mso-position-horizontal-relative:page;mso-position-vertical-relative:page;mso-height-percent:950" coordorigin="-12573" coordsize="37172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">
                <v:rect id="AutoShape 14" o:spid="_x0000_s1064" style="position:absolute;left:-12573;width:37172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" fillcolor="white [3212]" strokecolor="#2190c7 [1614]" strokeweight="1.25pt">
                  <v:textbox inset="14.4pt,36pt,14.4pt,5.76pt">
                    <w:txbxContent>
                      <w:p w14:paraId="65668857" w14:textId="10EA8C49" w:rsidR="00335E66" w:rsidRDefault="00335E66" w:rsidP="00881A8A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Main.cpp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br/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Filehandler</w:t>
                        </w:r>
                        <w:proofErr w:type="spellEnd"/>
                      </w:p>
                      <w:p w14:paraId="32C6C9F3" w14:textId="22C997EA" w:rsidR="00335E66" w:rsidRDefault="00335E66" w:rsidP="00881A8A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This function is the start of the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filehandler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 xml:space="preserve"> code. This function allows us to quickly sanitize the input from the file. 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r>
                          <w:rPr>
                            <w:color w:val="17406D" w:themeColor="text2"/>
                          </w:rPr>
                          <w:br/>
                          <w:t>Invalid input like letters and whitespace and stuff will become a negative one rendering the puzzle unsolvable.</w:t>
                        </w:r>
                      </w:p>
                    </w:txbxContent>
                  </v:textbox>
                </v:rect>
                <v:rect id="Rectangle 210" o:spid="_x0000_s1065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" fillcolor="#17406d [3215]" stroked="f" strokeweight="1pt">
                  <v:textbox inset="14.4pt,14.4pt,14.4pt,28.8pt">
                    <w:txbxContent>
                      <w:p w14:paraId="5F6EA4C6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5" o:spid="_x0000_s1066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3+ywgAAANwAAAAPAAAAZHJzL2Rvd25yZXYueG1sRI/NigIx&#10;EITvgu8QesGbZhQU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C7Z3+ywgAAANwAAAAPAAAA&#10;AAAAAAAAAAAAAAcCAABkcnMvZG93bnJldi54bWxQSwUGAAAAAAMAAwC3AAAA9gIAAAAA&#10;" fillcolor="#17406d [3204]" stroked="f" strokeweight="1pt">
                  <v:textbox inset="14.4pt,14.4pt,14.4pt,28.8pt">
                    <w:txbxContent>
                      <w:p w14:paraId="436FBF2D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42A3A220" w14:textId="77777777" w:rsidR="00881A8A" w:rsidRDefault="00881A8A" w:rsidP="00F1462B">
      <w:pPr>
        <w:pStyle w:val="NoSpacing"/>
      </w:pPr>
    </w:p>
    <w:p w14:paraId="103351B9" w14:textId="77777777" w:rsidR="00881A8A" w:rsidRDefault="00881A8A" w:rsidP="00F1462B">
      <w:pPr>
        <w:pStyle w:val="NoSpacing"/>
      </w:pPr>
    </w:p>
    <w:p w14:paraId="026346D9" w14:textId="77777777" w:rsidR="00881A8A" w:rsidRDefault="00881A8A" w:rsidP="00F1462B">
      <w:pPr>
        <w:pStyle w:val="NoSpacing"/>
      </w:pPr>
    </w:p>
    <w:p w14:paraId="126539AF" w14:textId="77777777" w:rsidR="00881A8A" w:rsidRDefault="00881A8A" w:rsidP="00F1462B">
      <w:pPr>
        <w:pStyle w:val="NoSpacing"/>
      </w:pPr>
    </w:p>
    <w:p w14:paraId="72712415" w14:textId="77777777" w:rsidR="00881A8A" w:rsidRDefault="00881A8A" w:rsidP="00F1462B">
      <w:pPr>
        <w:pStyle w:val="NoSpacing"/>
      </w:pPr>
    </w:p>
    <w:p w14:paraId="124DC503" w14:textId="77777777" w:rsidR="00881A8A" w:rsidRDefault="00881A8A" w:rsidP="00F1462B">
      <w:pPr>
        <w:pStyle w:val="NoSpacing"/>
      </w:pPr>
    </w:p>
    <w:p w14:paraId="263950EB" w14:textId="77777777" w:rsidR="00881A8A" w:rsidRDefault="00881A8A" w:rsidP="00F1462B">
      <w:pPr>
        <w:pStyle w:val="NoSpacing"/>
      </w:pPr>
    </w:p>
    <w:p w14:paraId="20C4EA6E" w14:textId="77777777" w:rsidR="00881A8A" w:rsidRDefault="00881A8A" w:rsidP="00F1462B">
      <w:pPr>
        <w:pStyle w:val="NoSpacing"/>
      </w:pPr>
    </w:p>
    <w:p w14:paraId="7D87CAE7" w14:textId="77777777" w:rsidR="00881A8A" w:rsidRDefault="00881A8A" w:rsidP="00F1462B">
      <w:pPr>
        <w:pStyle w:val="NoSpacing"/>
      </w:pPr>
    </w:p>
    <w:p w14:paraId="149C9F79" w14:textId="77777777" w:rsidR="00881A8A" w:rsidRDefault="00881A8A" w:rsidP="00F1462B">
      <w:pPr>
        <w:pStyle w:val="NoSpacing"/>
      </w:pPr>
    </w:p>
    <w:p w14:paraId="7DD9E2FF" w14:textId="77777777" w:rsidR="00881A8A" w:rsidRDefault="00881A8A" w:rsidP="00F1462B">
      <w:pPr>
        <w:pStyle w:val="NoSpacing"/>
      </w:pPr>
    </w:p>
    <w:p w14:paraId="60593E31" w14:textId="77777777" w:rsidR="00881A8A" w:rsidRDefault="00881A8A" w:rsidP="00F1462B">
      <w:pPr>
        <w:pStyle w:val="NoSpacing"/>
      </w:pPr>
    </w:p>
    <w:p w14:paraId="40C044E4" w14:textId="77777777" w:rsidR="00881A8A" w:rsidRDefault="00881A8A" w:rsidP="00F1462B">
      <w:pPr>
        <w:pStyle w:val="NoSpacing"/>
      </w:pPr>
    </w:p>
    <w:p w14:paraId="7927BEDF" w14:textId="77777777" w:rsidR="00881A8A" w:rsidRDefault="00881A8A" w:rsidP="00F1462B">
      <w:pPr>
        <w:pStyle w:val="NoSpacing"/>
      </w:pPr>
    </w:p>
    <w:p w14:paraId="156B5E0B" w14:textId="77777777" w:rsidR="00881A8A" w:rsidRDefault="00881A8A" w:rsidP="00F1462B">
      <w:pPr>
        <w:pStyle w:val="NoSpacing"/>
      </w:pPr>
    </w:p>
    <w:p w14:paraId="4801B958" w14:textId="77777777" w:rsidR="00881A8A" w:rsidRDefault="00881A8A" w:rsidP="00F1462B">
      <w:pPr>
        <w:pStyle w:val="NoSpacing"/>
      </w:pPr>
    </w:p>
    <w:p w14:paraId="284DACB5" w14:textId="77777777" w:rsidR="00881A8A" w:rsidRDefault="00881A8A" w:rsidP="00F1462B">
      <w:pPr>
        <w:pStyle w:val="NoSpacing"/>
      </w:pPr>
    </w:p>
    <w:p w14:paraId="30ED0A6D" w14:textId="7FF96355" w:rsidR="00F1462B" w:rsidRDefault="00F1462B" w:rsidP="00F1462B">
      <w:pPr>
        <w:pStyle w:val="NoSpacing"/>
      </w:pPr>
      <w:r>
        <w:t xml:space="preserve">int </w:t>
      </w:r>
      <w:proofErr w:type="spellStart"/>
      <w:proofErr w:type="gramStart"/>
      <w:r>
        <w:t>convertChar</w:t>
      </w:r>
      <w:proofErr w:type="spellEnd"/>
      <w:r>
        <w:t>(</w:t>
      </w:r>
      <w:proofErr w:type="gramEnd"/>
      <w:r>
        <w:t xml:space="preserve">char a){ </w:t>
      </w:r>
    </w:p>
    <w:p w14:paraId="10B5BF3B" w14:textId="77777777" w:rsidR="00F1462B" w:rsidRDefault="00F1462B" w:rsidP="00F1462B">
      <w:pPr>
        <w:pStyle w:val="NoSpacing"/>
      </w:pPr>
      <w:r>
        <w:t xml:space="preserve">    if (a=='0</w:t>
      </w:r>
      <w:proofErr w:type="gramStart"/>
      <w:r>
        <w:t>'){</w:t>
      </w:r>
      <w:proofErr w:type="gramEnd"/>
    </w:p>
    <w:p w14:paraId="277606CA" w14:textId="77777777" w:rsidR="00F1462B" w:rsidRDefault="00F1462B" w:rsidP="00F1462B">
      <w:pPr>
        <w:pStyle w:val="NoSpacing"/>
      </w:pPr>
      <w:r>
        <w:t xml:space="preserve">        return 0;</w:t>
      </w:r>
    </w:p>
    <w:p w14:paraId="75EF2A61" w14:textId="77777777" w:rsidR="00F1462B" w:rsidRDefault="00F1462B" w:rsidP="00F1462B">
      <w:pPr>
        <w:pStyle w:val="NoSpacing"/>
      </w:pPr>
      <w:r>
        <w:t xml:space="preserve">    }</w:t>
      </w:r>
    </w:p>
    <w:p w14:paraId="7339B183" w14:textId="77777777" w:rsidR="00F1462B" w:rsidRDefault="00F1462B" w:rsidP="00F1462B">
      <w:pPr>
        <w:pStyle w:val="NoSpacing"/>
      </w:pPr>
      <w:r>
        <w:t xml:space="preserve">    else if (a=='1</w:t>
      </w:r>
      <w:proofErr w:type="gramStart"/>
      <w:r>
        <w:t>'){</w:t>
      </w:r>
      <w:proofErr w:type="gramEnd"/>
    </w:p>
    <w:p w14:paraId="075BEC8C" w14:textId="77777777" w:rsidR="00F1462B" w:rsidRDefault="00F1462B" w:rsidP="00F1462B">
      <w:pPr>
        <w:pStyle w:val="NoSpacing"/>
      </w:pPr>
      <w:r>
        <w:t xml:space="preserve">        return 1;</w:t>
      </w:r>
    </w:p>
    <w:p w14:paraId="6C8E775F" w14:textId="77777777" w:rsidR="00F1462B" w:rsidRDefault="00F1462B" w:rsidP="00F1462B">
      <w:pPr>
        <w:pStyle w:val="NoSpacing"/>
      </w:pPr>
      <w:r>
        <w:t xml:space="preserve">    }</w:t>
      </w:r>
    </w:p>
    <w:p w14:paraId="3086606A" w14:textId="77777777" w:rsidR="00F1462B" w:rsidRDefault="00F1462B" w:rsidP="00F1462B">
      <w:pPr>
        <w:pStyle w:val="NoSpacing"/>
      </w:pPr>
      <w:r>
        <w:t xml:space="preserve">    else if (a=='2</w:t>
      </w:r>
      <w:proofErr w:type="gramStart"/>
      <w:r>
        <w:t>'){</w:t>
      </w:r>
      <w:proofErr w:type="gramEnd"/>
    </w:p>
    <w:p w14:paraId="2E2D8160" w14:textId="77777777" w:rsidR="00F1462B" w:rsidRDefault="00F1462B" w:rsidP="00F1462B">
      <w:pPr>
        <w:pStyle w:val="NoSpacing"/>
      </w:pPr>
      <w:r>
        <w:t xml:space="preserve">        return 2;</w:t>
      </w:r>
    </w:p>
    <w:p w14:paraId="22C90290" w14:textId="77777777" w:rsidR="00F1462B" w:rsidRDefault="00F1462B" w:rsidP="00F1462B">
      <w:pPr>
        <w:pStyle w:val="NoSpacing"/>
      </w:pPr>
      <w:r>
        <w:t xml:space="preserve">    }</w:t>
      </w:r>
    </w:p>
    <w:p w14:paraId="14741B1E" w14:textId="77777777" w:rsidR="00F1462B" w:rsidRDefault="00F1462B" w:rsidP="00F1462B">
      <w:pPr>
        <w:pStyle w:val="NoSpacing"/>
      </w:pPr>
      <w:r>
        <w:t xml:space="preserve">    else if (a=='3</w:t>
      </w:r>
      <w:proofErr w:type="gramStart"/>
      <w:r>
        <w:t>'){</w:t>
      </w:r>
      <w:proofErr w:type="gramEnd"/>
    </w:p>
    <w:p w14:paraId="45410858" w14:textId="77777777" w:rsidR="00F1462B" w:rsidRDefault="00F1462B" w:rsidP="00F1462B">
      <w:pPr>
        <w:pStyle w:val="NoSpacing"/>
      </w:pPr>
      <w:r>
        <w:t xml:space="preserve">        return 3;</w:t>
      </w:r>
    </w:p>
    <w:p w14:paraId="6AE9E584" w14:textId="77777777" w:rsidR="00F1462B" w:rsidRDefault="00F1462B" w:rsidP="00F1462B">
      <w:pPr>
        <w:pStyle w:val="NoSpacing"/>
      </w:pPr>
      <w:r>
        <w:t xml:space="preserve">    }</w:t>
      </w:r>
    </w:p>
    <w:p w14:paraId="2A16F915" w14:textId="77777777" w:rsidR="00F1462B" w:rsidRDefault="00F1462B" w:rsidP="00F1462B">
      <w:pPr>
        <w:pStyle w:val="NoSpacing"/>
      </w:pPr>
      <w:r>
        <w:t xml:space="preserve">    else if (a=='4</w:t>
      </w:r>
      <w:proofErr w:type="gramStart"/>
      <w:r>
        <w:t>'){</w:t>
      </w:r>
      <w:proofErr w:type="gramEnd"/>
    </w:p>
    <w:p w14:paraId="4E5E657B" w14:textId="77777777" w:rsidR="00F1462B" w:rsidRDefault="00F1462B" w:rsidP="00F1462B">
      <w:pPr>
        <w:pStyle w:val="NoSpacing"/>
      </w:pPr>
      <w:r>
        <w:t xml:space="preserve">        return 4;</w:t>
      </w:r>
    </w:p>
    <w:p w14:paraId="16680B22" w14:textId="77777777" w:rsidR="00F1462B" w:rsidRDefault="00F1462B" w:rsidP="00F1462B">
      <w:pPr>
        <w:pStyle w:val="NoSpacing"/>
      </w:pPr>
      <w:r>
        <w:t xml:space="preserve">    }</w:t>
      </w:r>
    </w:p>
    <w:p w14:paraId="307FDCF6" w14:textId="77777777" w:rsidR="00F1462B" w:rsidRDefault="00F1462B" w:rsidP="00F1462B">
      <w:pPr>
        <w:pStyle w:val="NoSpacing"/>
      </w:pPr>
      <w:r>
        <w:t xml:space="preserve">    else if (a=='5</w:t>
      </w:r>
      <w:proofErr w:type="gramStart"/>
      <w:r>
        <w:t>'){</w:t>
      </w:r>
      <w:proofErr w:type="gramEnd"/>
    </w:p>
    <w:p w14:paraId="344C9964" w14:textId="77777777" w:rsidR="00F1462B" w:rsidRDefault="00F1462B" w:rsidP="00F1462B">
      <w:pPr>
        <w:pStyle w:val="NoSpacing"/>
      </w:pPr>
      <w:r>
        <w:t xml:space="preserve">        return 5;</w:t>
      </w:r>
    </w:p>
    <w:p w14:paraId="79A56ADD" w14:textId="77777777" w:rsidR="00F1462B" w:rsidRDefault="00F1462B" w:rsidP="00F1462B">
      <w:pPr>
        <w:pStyle w:val="NoSpacing"/>
      </w:pPr>
      <w:r>
        <w:t xml:space="preserve">    }</w:t>
      </w:r>
    </w:p>
    <w:p w14:paraId="5A01A2CF" w14:textId="77777777" w:rsidR="00F1462B" w:rsidRDefault="00F1462B" w:rsidP="00F1462B">
      <w:pPr>
        <w:pStyle w:val="NoSpacing"/>
      </w:pPr>
      <w:r>
        <w:t xml:space="preserve">    else if (a=='6</w:t>
      </w:r>
      <w:proofErr w:type="gramStart"/>
      <w:r>
        <w:t>'){</w:t>
      </w:r>
      <w:proofErr w:type="gramEnd"/>
    </w:p>
    <w:p w14:paraId="0BCFC93A" w14:textId="77777777" w:rsidR="00F1462B" w:rsidRDefault="00F1462B" w:rsidP="00F1462B">
      <w:pPr>
        <w:pStyle w:val="NoSpacing"/>
      </w:pPr>
      <w:r>
        <w:t xml:space="preserve">        return 6;</w:t>
      </w:r>
    </w:p>
    <w:p w14:paraId="3D676A5F" w14:textId="77777777" w:rsidR="00F1462B" w:rsidRDefault="00F1462B" w:rsidP="00F1462B">
      <w:pPr>
        <w:pStyle w:val="NoSpacing"/>
      </w:pPr>
      <w:r>
        <w:t xml:space="preserve">    }</w:t>
      </w:r>
    </w:p>
    <w:p w14:paraId="4368901C" w14:textId="77777777" w:rsidR="00F1462B" w:rsidRDefault="00F1462B" w:rsidP="00F1462B">
      <w:pPr>
        <w:pStyle w:val="NoSpacing"/>
      </w:pPr>
      <w:r>
        <w:t xml:space="preserve">    else if (a=='7</w:t>
      </w:r>
      <w:proofErr w:type="gramStart"/>
      <w:r>
        <w:t>'){</w:t>
      </w:r>
      <w:proofErr w:type="gramEnd"/>
    </w:p>
    <w:p w14:paraId="1D6D5498" w14:textId="77777777" w:rsidR="00F1462B" w:rsidRDefault="00F1462B" w:rsidP="00F1462B">
      <w:pPr>
        <w:pStyle w:val="NoSpacing"/>
      </w:pPr>
      <w:r>
        <w:t xml:space="preserve">        return 7;</w:t>
      </w:r>
    </w:p>
    <w:p w14:paraId="06531D92" w14:textId="77777777" w:rsidR="00F1462B" w:rsidRDefault="00F1462B" w:rsidP="00F1462B">
      <w:pPr>
        <w:pStyle w:val="NoSpacing"/>
      </w:pPr>
      <w:r>
        <w:t xml:space="preserve">    }</w:t>
      </w:r>
    </w:p>
    <w:p w14:paraId="3DA20F0E" w14:textId="77777777" w:rsidR="00F1462B" w:rsidRDefault="00F1462B" w:rsidP="00F1462B">
      <w:pPr>
        <w:pStyle w:val="NoSpacing"/>
      </w:pPr>
      <w:r>
        <w:t xml:space="preserve">    else if (a=='8</w:t>
      </w:r>
      <w:proofErr w:type="gramStart"/>
      <w:r>
        <w:t>'){</w:t>
      </w:r>
      <w:proofErr w:type="gramEnd"/>
    </w:p>
    <w:p w14:paraId="0D285B97" w14:textId="77777777" w:rsidR="00F1462B" w:rsidRDefault="00F1462B" w:rsidP="00F1462B">
      <w:pPr>
        <w:pStyle w:val="NoSpacing"/>
      </w:pPr>
      <w:r>
        <w:t xml:space="preserve">        return 8;</w:t>
      </w:r>
    </w:p>
    <w:p w14:paraId="604E589D" w14:textId="77777777" w:rsidR="00F1462B" w:rsidRDefault="00F1462B" w:rsidP="00F1462B">
      <w:pPr>
        <w:pStyle w:val="NoSpacing"/>
      </w:pPr>
      <w:r>
        <w:t xml:space="preserve">    }</w:t>
      </w:r>
    </w:p>
    <w:p w14:paraId="38AA780C" w14:textId="77777777" w:rsidR="00F1462B" w:rsidRDefault="00F1462B" w:rsidP="00F1462B">
      <w:pPr>
        <w:pStyle w:val="NoSpacing"/>
      </w:pPr>
      <w:r>
        <w:t xml:space="preserve">    else if (a=='9</w:t>
      </w:r>
      <w:proofErr w:type="gramStart"/>
      <w:r>
        <w:t>'){</w:t>
      </w:r>
      <w:proofErr w:type="gramEnd"/>
    </w:p>
    <w:p w14:paraId="7ECC253E" w14:textId="77777777" w:rsidR="00F1462B" w:rsidRDefault="00F1462B" w:rsidP="00F1462B">
      <w:pPr>
        <w:pStyle w:val="NoSpacing"/>
      </w:pPr>
      <w:r>
        <w:t xml:space="preserve">        return 9;</w:t>
      </w:r>
    </w:p>
    <w:p w14:paraId="78BDC743" w14:textId="77777777" w:rsidR="00F1462B" w:rsidRDefault="00F1462B" w:rsidP="00F1462B">
      <w:pPr>
        <w:pStyle w:val="NoSpacing"/>
      </w:pPr>
      <w:r>
        <w:t xml:space="preserve">    }</w:t>
      </w:r>
    </w:p>
    <w:p w14:paraId="23924C67" w14:textId="77777777" w:rsidR="00F1462B" w:rsidRDefault="00F1462B" w:rsidP="00F1462B">
      <w:pPr>
        <w:pStyle w:val="NoSpacing"/>
      </w:pPr>
      <w:r>
        <w:t xml:space="preserve">    return -1;</w:t>
      </w:r>
    </w:p>
    <w:p w14:paraId="3E89D705" w14:textId="77777777" w:rsidR="00F1462B" w:rsidRDefault="00F1462B" w:rsidP="00F1462B">
      <w:pPr>
        <w:pStyle w:val="NoSpacing"/>
      </w:pPr>
      <w:r>
        <w:t>}</w:t>
      </w:r>
    </w:p>
    <w:p w14:paraId="6209160F" w14:textId="0D5B76A8" w:rsidR="00AA6062" w:rsidRDefault="00AA6062" w:rsidP="00F1462B">
      <w:pPr>
        <w:pStyle w:val="NoSpacing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D88881C" wp14:editId="79E6DA12">
                <wp:simplePos x="0" y="0"/>
                <wp:positionH relativeFrom="page">
                  <wp:posOffset>5010150</wp:posOffset>
                </wp:positionH>
                <wp:positionV relativeFrom="page">
                  <wp:posOffset>247650</wp:posOffset>
                </wp:positionV>
                <wp:extent cx="2536190" cy="9555480"/>
                <wp:effectExtent l="0" t="0" r="16510" b="26670"/>
                <wp:wrapSquare wrapText="bothSides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190" cy="9555480"/>
                          <a:chOff x="-76200" y="0"/>
                          <a:chExt cx="2536190" cy="9555480"/>
                        </a:xfrm>
                      </wpg:grpSpPr>
                      <wps:wsp>
                        <wps:cNvPr id="21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-76200" y="0"/>
                            <a:ext cx="2536190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273D9906" w14:textId="11AE7191" w:rsidR="00335E66" w:rsidRDefault="00335E66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Main.cpp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Filehandler</w:t>
                              </w:r>
                              <w:proofErr w:type="spellEnd"/>
                            </w:p>
                            <w:p w14:paraId="2DE4D2A3" w14:textId="58799BDC" w:rsidR="00335E66" w:rsidRDefault="00335E66" w:rsidP="00AA6062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filehandler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 xml:space="preserve"> class only handles getting a state from a text file.</w:t>
                              </w:r>
                            </w:p>
                            <w:p w14:paraId="4C5D36DD" w14:textId="6F4ED64E" w:rsidR="00335E66" w:rsidRDefault="00335E66" w:rsidP="00AA6062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If it is passed a filename of a file that does not exist, it’ll cry and exit.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3208E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CB316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D88881C" id="Group 216" o:spid="_x0000_s1067" style="position:absolute;left:0;text-align:left;margin-left:394.5pt;margin-top:19.5pt;width:199.7pt;height:752.4pt;z-index:251681792;mso-height-percent:950;mso-position-horizontal-relative:page;mso-position-vertical-relative:page;mso-height-percent:950" coordorigin="-762" coordsize="25361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">
                <v:rect id="AutoShape 14" o:spid="_x0000_s1068" style="position:absolute;left:-762;width:25361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" fillcolor="white [3212]" strokecolor="#2190c7 [1614]" strokeweight="1.25pt">
                  <v:textbox inset="14.4pt,36pt,14.4pt,5.76pt">
                    <w:txbxContent>
                      <w:p w14:paraId="273D9906" w14:textId="11AE7191" w:rsidR="00335E66" w:rsidRDefault="00335E66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Main.cpp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br/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Filehandler</w:t>
                        </w:r>
                        <w:proofErr w:type="spellEnd"/>
                      </w:p>
                      <w:p w14:paraId="2DE4D2A3" w14:textId="58799BDC" w:rsidR="00335E66" w:rsidRDefault="00335E66" w:rsidP="00AA6062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filehandler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 xml:space="preserve"> class only handles getting a state from a text file.</w:t>
                        </w:r>
                      </w:p>
                      <w:p w14:paraId="4C5D36DD" w14:textId="6F4ED64E" w:rsidR="00335E66" w:rsidRDefault="00335E66" w:rsidP="00AA6062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If it is passed a filename of a file that does not exist, it’ll cry and exit.</w:t>
                        </w:r>
                      </w:p>
                    </w:txbxContent>
                  </v:textbox>
                </v:rect>
                <v:rect id="Rectangle 218" o:spid="_x0000_s1069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" fillcolor="#17406d [3215]" stroked="f" strokeweight="1pt">
                  <v:textbox inset="14.4pt,14.4pt,14.4pt,28.8pt">
                    <w:txbxContent>
                      <w:p w14:paraId="2513208E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9" o:spid="_x0000_s1070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" fillcolor="#17406d [3204]" stroked="f" strokeweight="1pt">
                  <v:textbox inset="14.4pt,14.4pt,14.4pt,28.8pt">
                    <w:txbxContent>
                      <w:p w14:paraId="1DFCB316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4975D7D8" w14:textId="77777777" w:rsidR="00AA6062" w:rsidRDefault="00AA6062" w:rsidP="00F1462B">
      <w:pPr>
        <w:pStyle w:val="NoSpacing"/>
      </w:pPr>
    </w:p>
    <w:p w14:paraId="453F6495" w14:textId="77777777" w:rsidR="00AA6062" w:rsidRDefault="00AA6062" w:rsidP="00F1462B">
      <w:pPr>
        <w:pStyle w:val="NoSpacing"/>
      </w:pPr>
    </w:p>
    <w:p w14:paraId="74FC32E3" w14:textId="77777777" w:rsidR="00AA6062" w:rsidRDefault="00AA6062" w:rsidP="00F1462B">
      <w:pPr>
        <w:pStyle w:val="NoSpacing"/>
      </w:pPr>
    </w:p>
    <w:p w14:paraId="4CF43C8F" w14:textId="77777777" w:rsidR="00AA6062" w:rsidRDefault="00AA6062" w:rsidP="00F1462B">
      <w:pPr>
        <w:pStyle w:val="NoSpacing"/>
      </w:pPr>
    </w:p>
    <w:p w14:paraId="0F460664" w14:textId="77777777" w:rsidR="00AA6062" w:rsidRDefault="00AA6062" w:rsidP="00F1462B">
      <w:pPr>
        <w:pStyle w:val="NoSpacing"/>
      </w:pPr>
    </w:p>
    <w:p w14:paraId="3C82C3A7" w14:textId="77777777" w:rsidR="00AA6062" w:rsidRDefault="00AA6062" w:rsidP="00F1462B">
      <w:pPr>
        <w:pStyle w:val="NoSpacing"/>
      </w:pPr>
    </w:p>
    <w:p w14:paraId="1FD072E5" w14:textId="77777777" w:rsidR="00AA6062" w:rsidRDefault="00AA6062" w:rsidP="00F1462B">
      <w:pPr>
        <w:pStyle w:val="NoSpacing"/>
      </w:pPr>
    </w:p>
    <w:p w14:paraId="63589FC6" w14:textId="77777777" w:rsidR="00AA6062" w:rsidRDefault="00AA6062" w:rsidP="00F1462B">
      <w:pPr>
        <w:pStyle w:val="NoSpacing"/>
      </w:pPr>
    </w:p>
    <w:p w14:paraId="5A356983" w14:textId="77777777" w:rsidR="00AA6062" w:rsidRDefault="00AA6062" w:rsidP="00F1462B">
      <w:pPr>
        <w:pStyle w:val="NoSpacing"/>
      </w:pPr>
    </w:p>
    <w:p w14:paraId="614A3183" w14:textId="77777777" w:rsidR="00AA6062" w:rsidRDefault="00AA6062" w:rsidP="00F1462B">
      <w:pPr>
        <w:pStyle w:val="NoSpacing"/>
      </w:pPr>
    </w:p>
    <w:p w14:paraId="01CFE7AB" w14:textId="77777777" w:rsidR="00AA6062" w:rsidRDefault="00AA6062" w:rsidP="00F1462B">
      <w:pPr>
        <w:pStyle w:val="NoSpacing"/>
      </w:pPr>
    </w:p>
    <w:p w14:paraId="6D682B63" w14:textId="77777777" w:rsidR="00AA6062" w:rsidRDefault="00AA6062" w:rsidP="00F1462B">
      <w:pPr>
        <w:pStyle w:val="NoSpacing"/>
      </w:pPr>
    </w:p>
    <w:p w14:paraId="7A151D6F" w14:textId="77777777" w:rsidR="00AA6062" w:rsidRDefault="00AA6062" w:rsidP="00F1462B">
      <w:pPr>
        <w:pStyle w:val="NoSpacing"/>
      </w:pPr>
    </w:p>
    <w:p w14:paraId="490ABF38" w14:textId="50557923" w:rsidR="00F1462B" w:rsidRDefault="00F1462B" w:rsidP="00F1462B">
      <w:pPr>
        <w:pStyle w:val="NoSpacing"/>
      </w:pPr>
      <w:r>
        <w:t xml:space="preserve">class </w:t>
      </w:r>
      <w:proofErr w:type="spellStart"/>
      <w:proofErr w:type="gramStart"/>
      <w:r>
        <w:t>FileHandler</w:t>
      </w:r>
      <w:proofErr w:type="spellEnd"/>
      <w:r>
        <w:t xml:space="preserve">{ </w:t>
      </w:r>
      <w:r w:rsidRPr="00AA6062">
        <w:rPr>
          <w:color w:val="00B050"/>
        </w:rPr>
        <w:t>/</w:t>
      </w:r>
      <w:proofErr w:type="gramEnd"/>
      <w:r w:rsidRPr="00AA6062">
        <w:rPr>
          <w:color w:val="00B050"/>
        </w:rPr>
        <w:t>/A file handler for problems</w:t>
      </w:r>
    </w:p>
    <w:p w14:paraId="3C56B078" w14:textId="77777777" w:rsidR="00F1462B" w:rsidRDefault="00F1462B" w:rsidP="00F1462B">
      <w:pPr>
        <w:pStyle w:val="NoSpacing"/>
      </w:pPr>
      <w:r>
        <w:t xml:space="preserve">    string filename;</w:t>
      </w:r>
    </w:p>
    <w:p w14:paraId="64BCBF5D" w14:textId="77777777" w:rsidR="00F1462B" w:rsidRDefault="00F1462B" w:rsidP="00F1462B">
      <w:pPr>
        <w:pStyle w:val="NoSpacing"/>
      </w:pPr>
      <w:r>
        <w:t xml:space="preserve">    state * </w:t>
      </w:r>
      <w:proofErr w:type="spellStart"/>
      <w:r>
        <w:t>st</w:t>
      </w:r>
      <w:proofErr w:type="spellEnd"/>
      <w:r>
        <w:t>;</w:t>
      </w:r>
    </w:p>
    <w:p w14:paraId="38062F79" w14:textId="77777777" w:rsidR="00F1462B" w:rsidRDefault="00F1462B" w:rsidP="00F1462B">
      <w:pPr>
        <w:pStyle w:val="NoSpacing"/>
      </w:pPr>
      <w:r>
        <w:t xml:space="preserve">    public:</w:t>
      </w:r>
    </w:p>
    <w:p w14:paraId="605802E1" w14:textId="77777777" w:rsidR="00F1462B" w:rsidRDefault="00F1462B" w:rsidP="00F1462B">
      <w:pPr>
        <w:pStyle w:val="NoSpacing"/>
      </w:pPr>
      <w:r>
        <w:t xml:space="preserve">    </w:t>
      </w:r>
      <w:proofErr w:type="spellStart"/>
      <w:proofErr w:type="gramStart"/>
      <w:r>
        <w:t>FileHandler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, state* a){</w:t>
      </w:r>
    </w:p>
    <w:p w14:paraId="2B736E58" w14:textId="77777777" w:rsidR="00F1462B" w:rsidRDefault="00F1462B" w:rsidP="00F1462B">
      <w:pPr>
        <w:pStyle w:val="NoSpacing"/>
      </w:pPr>
      <w:r>
        <w:t xml:space="preserve">        </w:t>
      </w:r>
      <w:proofErr w:type="spellStart"/>
      <w:r>
        <w:t>st</w:t>
      </w:r>
      <w:proofErr w:type="spellEnd"/>
      <w:r>
        <w:t xml:space="preserve"> = a;</w:t>
      </w:r>
    </w:p>
    <w:p w14:paraId="065D026F" w14:textId="77777777" w:rsidR="00F1462B" w:rsidRDefault="00F1462B" w:rsidP="00F1462B">
      <w:pPr>
        <w:pStyle w:val="NoSpacing"/>
      </w:pPr>
      <w:r>
        <w:t xml:space="preserve">        filename = </w:t>
      </w:r>
      <w:proofErr w:type="spellStart"/>
      <w:r>
        <w:t>fileName</w:t>
      </w:r>
      <w:proofErr w:type="spellEnd"/>
      <w:r>
        <w:t>;</w:t>
      </w:r>
    </w:p>
    <w:p w14:paraId="39331558" w14:textId="77777777" w:rsidR="00F1462B" w:rsidRDefault="00F1462B" w:rsidP="00F1462B">
      <w:pPr>
        <w:pStyle w:val="NoSpacing"/>
      </w:pPr>
      <w:r>
        <w:t xml:space="preserve">        </w:t>
      </w:r>
      <w:proofErr w:type="spellStart"/>
      <w:r>
        <w:t>ifstream</w:t>
      </w:r>
      <w:proofErr w:type="spellEnd"/>
      <w:r>
        <w:t xml:space="preserve"> file;</w:t>
      </w:r>
    </w:p>
    <w:p w14:paraId="77C6B392" w14:textId="77777777" w:rsidR="00F1462B" w:rsidRDefault="00F1462B" w:rsidP="00F1462B">
      <w:pPr>
        <w:pStyle w:val="NoSpacing"/>
      </w:pPr>
      <w:r>
        <w:t xml:space="preserve">        string temp="";</w:t>
      </w:r>
    </w:p>
    <w:p w14:paraId="1CE3E9BE" w14:textId="77777777" w:rsidR="00F1462B" w:rsidRDefault="00F1462B" w:rsidP="00F1462B">
      <w:pPr>
        <w:pStyle w:val="NoSpacing"/>
      </w:pPr>
      <w:r>
        <w:t xml:space="preserve">        </w:t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);</w:t>
      </w:r>
    </w:p>
    <w:p w14:paraId="6E8AE1AE" w14:textId="77777777" w:rsidR="00F1462B" w:rsidRDefault="00F1462B" w:rsidP="00F1462B">
      <w:pPr>
        <w:pStyle w:val="NoSpacing"/>
      </w:pPr>
      <w:r>
        <w:t xml:space="preserve">        if (</w:t>
      </w:r>
      <w:proofErr w:type="spellStart"/>
      <w:r>
        <w:t>file.is_</w:t>
      </w:r>
      <w:proofErr w:type="gramStart"/>
      <w:r>
        <w:t>open</w:t>
      </w:r>
      <w:proofErr w:type="spellEnd"/>
      <w:r>
        <w:t>(</w:t>
      </w:r>
      <w:proofErr w:type="gramEnd"/>
      <w:r>
        <w:t>)){</w:t>
      </w:r>
    </w:p>
    <w:p w14:paraId="6100D13C" w14:textId="77777777" w:rsidR="00F1462B" w:rsidRDefault="00F1462B" w:rsidP="00F1462B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row=72;row&gt;=0;row-=9){</w:t>
      </w:r>
    </w:p>
    <w:p w14:paraId="7767E2E7" w14:textId="77777777" w:rsidR="00F1462B" w:rsidRDefault="00F1462B" w:rsidP="00F1462B">
      <w:pPr>
        <w:pStyle w:val="NoSpacing"/>
      </w:pPr>
      <w:r>
        <w:t xml:space="preserve">    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file,temp</w:t>
      </w:r>
      <w:proofErr w:type="spellEnd"/>
      <w:proofErr w:type="gramEnd"/>
      <w:r>
        <w:t>);</w:t>
      </w:r>
    </w:p>
    <w:p w14:paraId="6778BEA3" w14:textId="07DB9122" w:rsidR="00F1462B" w:rsidRDefault="00F1462B" w:rsidP="00F1462B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>int col=0;col&lt;9;col++){</w:t>
      </w:r>
    </w:p>
    <w:p w14:paraId="1E3663D6" w14:textId="77777777" w:rsidR="00F1462B" w:rsidRDefault="00F1462B" w:rsidP="00F1462B">
      <w:pPr>
        <w:pStyle w:val="NoSpacing"/>
      </w:pPr>
      <w:r>
        <w:t xml:space="preserve">                    a-&gt;layout[</w:t>
      </w:r>
      <w:proofErr w:type="spellStart"/>
      <w:r>
        <w:t>row+col</w:t>
      </w:r>
      <w:proofErr w:type="spellEnd"/>
      <w:r>
        <w:t>] = num(</w:t>
      </w:r>
      <w:proofErr w:type="spellStart"/>
      <w:r>
        <w:t>convertChar</w:t>
      </w:r>
      <w:proofErr w:type="spellEnd"/>
      <w:r>
        <w:t>(temp[col*2]));</w:t>
      </w:r>
    </w:p>
    <w:p w14:paraId="27A0BC72" w14:textId="77777777" w:rsidR="00F1462B" w:rsidRDefault="00F1462B" w:rsidP="00F1462B">
      <w:pPr>
        <w:pStyle w:val="NoSpacing"/>
      </w:pPr>
      <w:r>
        <w:t xml:space="preserve">                                        //The number at place in file</w:t>
      </w:r>
    </w:p>
    <w:p w14:paraId="5C6A21A0" w14:textId="77777777" w:rsidR="00F1462B" w:rsidRDefault="00F1462B" w:rsidP="00F1462B">
      <w:pPr>
        <w:pStyle w:val="NoSpacing"/>
      </w:pPr>
      <w:r>
        <w:t xml:space="preserve">                }</w:t>
      </w:r>
    </w:p>
    <w:p w14:paraId="6E98EA83" w14:textId="77777777" w:rsidR="00F1462B" w:rsidRDefault="00F1462B" w:rsidP="00F1462B">
      <w:pPr>
        <w:pStyle w:val="NoSpacing"/>
      </w:pPr>
      <w:r>
        <w:t xml:space="preserve">            }</w:t>
      </w:r>
    </w:p>
    <w:p w14:paraId="7B69994D" w14:textId="77777777" w:rsidR="00F1462B" w:rsidRDefault="00F1462B" w:rsidP="00F1462B">
      <w:pPr>
        <w:pStyle w:val="NoSpacing"/>
      </w:pPr>
      <w:r>
        <w:t xml:space="preserve">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D2B069A" w14:textId="77777777" w:rsidR="00F1462B" w:rsidRDefault="00F1462B" w:rsidP="00F1462B">
      <w:pPr>
        <w:pStyle w:val="NoSpacing"/>
      </w:pPr>
      <w:r>
        <w:t xml:space="preserve">        }</w:t>
      </w:r>
    </w:p>
    <w:p w14:paraId="16A8FD84" w14:textId="77777777" w:rsidR="00F1462B" w:rsidRDefault="00F1462B" w:rsidP="00F1462B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14:paraId="6C1273F0" w14:textId="77777777" w:rsidR="00F1462B" w:rsidRDefault="00F1462B" w:rsidP="00F1462B">
      <w:pPr>
        <w:pStyle w:val="NoSpacing"/>
      </w:pPr>
      <w:r>
        <w:t xml:space="preserve">            </w:t>
      </w:r>
      <w:proofErr w:type="spellStart"/>
      <w:r>
        <w:t>cerr</w:t>
      </w:r>
      <w:proofErr w:type="spellEnd"/>
      <w:r>
        <w:t xml:space="preserve"> &lt;&lt; "FILE "&lt;&lt; </w:t>
      </w:r>
      <w:proofErr w:type="spellStart"/>
      <w:r>
        <w:t>fileName</w:t>
      </w:r>
      <w:proofErr w:type="spellEnd"/>
      <w:r>
        <w:t xml:space="preserve"> &lt;&lt;" NOT FOUND"&lt;&lt;</w:t>
      </w:r>
      <w:proofErr w:type="spellStart"/>
      <w:r>
        <w:t>endl</w:t>
      </w:r>
      <w:proofErr w:type="spellEnd"/>
      <w:r>
        <w:t>&lt;&lt;"Exiting..."&lt;&lt;</w:t>
      </w:r>
      <w:proofErr w:type="spellStart"/>
      <w:r>
        <w:t>endl</w:t>
      </w:r>
      <w:proofErr w:type="spellEnd"/>
      <w:r>
        <w:t>;</w:t>
      </w:r>
    </w:p>
    <w:p w14:paraId="1AF6A6DD" w14:textId="77777777" w:rsidR="00F1462B" w:rsidRDefault="00F1462B" w:rsidP="00F1462B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5);</w:t>
      </w:r>
    </w:p>
    <w:p w14:paraId="036C3CB0" w14:textId="77777777" w:rsidR="00F1462B" w:rsidRDefault="00F1462B" w:rsidP="00F1462B">
      <w:pPr>
        <w:pStyle w:val="NoSpacing"/>
      </w:pPr>
      <w:r>
        <w:t xml:space="preserve">        }</w:t>
      </w:r>
    </w:p>
    <w:p w14:paraId="6A60DB97" w14:textId="77777777" w:rsidR="00F1462B" w:rsidRDefault="00F1462B" w:rsidP="00F1462B">
      <w:pPr>
        <w:pStyle w:val="NoSpacing"/>
      </w:pPr>
      <w:r>
        <w:t xml:space="preserve">        a-&gt;</w:t>
      </w:r>
      <w:proofErr w:type="spellStart"/>
      <w:proofErr w:type="gramStart"/>
      <w:r>
        <w:t>globalForwardChecking</w:t>
      </w:r>
      <w:proofErr w:type="spellEnd"/>
      <w:r>
        <w:t>(</w:t>
      </w:r>
      <w:proofErr w:type="gramEnd"/>
      <w:r>
        <w:t>);</w:t>
      </w:r>
    </w:p>
    <w:p w14:paraId="20D51DC7" w14:textId="77777777" w:rsidR="00F1462B" w:rsidRDefault="00F1462B" w:rsidP="00F1462B">
      <w:pPr>
        <w:pStyle w:val="NoSpacing"/>
      </w:pPr>
      <w:r>
        <w:t xml:space="preserve">    }</w:t>
      </w:r>
    </w:p>
    <w:p w14:paraId="2AE420AE" w14:textId="77777777" w:rsidR="00F1462B" w:rsidRDefault="00F1462B" w:rsidP="00F1462B">
      <w:pPr>
        <w:pStyle w:val="NoSpacing"/>
      </w:pPr>
      <w:r>
        <w:t>};</w:t>
      </w:r>
    </w:p>
    <w:p w14:paraId="0CC66E55" w14:textId="77777777" w:rsidR="00F1462B" w:rsidRDefault="00F1462B" w:rsidP="00F1462B">
      <w:pPr>
        <w:pStyle w:val="NoSpacing"/>
      </w:pPr>
    </w:p>
    <w:p w14:paraId="3383726B" w14:textId="77777777" w:rsidR="00F1462B" w:rsidRDefault="00F1462B" w:rsidP="00F1462B">
      <w:pPr>
        <w:pStyle w:val="NoSpacing"/>
      </w:pPr>
    </w:p>
    <w:p w14:paraId="709FB855" w14:textId="77777777" w:rsidR="00AA6062" w:rsidRDefault="00AA6062" w:rsidP="00F1462B">
      <w:pPr>
        <w:pStyle w:val="NoSpacing"/>
      </w:pPr>
    </w:p>
    <w:p w14:paraId="6677AFC9" w14:textId="77777777" w:rsidR="00AA6062" w:rsidRDefault="00AA6062" w:rsidP="00F1462B">
      <w:pPr>
        <w:pStyle w:val="NoSpacing"/>
      </w:pPr>
    </w:p>
    <w:p w14:paraId="3CA85E61" w14:textId="77777777" w:rsidR="00AA6062" w:rsidRDefault="00AA6062" w:rsidP="00F1462B">
      <w:pPr>
        <w:pStyle w:val="NoSpacing"/>
      </w:pPr>
    </w:p>
    <w:p w14:paraId="116F96EB" w14:textId="77777777" w:rsidR="00AA6062" w:rsidRDefault="00AA6062" w:rsidP="00F1462B">
      <w:pPr>
        <w:pStyle w:val="NoSpacing"/>
      </w:pPr>
    </w:p>
    <w:p w14:paraId="16DCA54A" w14:textId="77777777" w:rsidR="00AA6062" w:rsidRDefault="00AA6062" w:rsidP="00F1462B">
      <w:pPr>
        <w:pStyle w:val="NoSpacing"/>
      </w:pPr>
    </w:p>
    <w:p w14:paraId="6F05F2E0" w14:textId="77777777" w:rsidR="00AA6062" w:rsidRDefault="00AA6062" w:rsidP="00F1462B">
      <w:pPr>
        <w:pStyle w:val="NoSpacing"/>
      </w:pPr>
    </w:p>
    <w:p w14:paraId="0290D6EA" w14:textId="77777777" w:rsidR="00AA6062" w:rsidRDefault="00AA6062" w:rsidP="00F1462B">
      <w:pPr>
        <w:pStyle w:val="NoSpacing"/>
      </w:pPr>
    </w:p>
    <w:p w14:paraId="2D19CE4D" w14:textId="77777777" w:rsidR="00AA6062" w:rsidRDefault="00AA6062" w:rsidP="00F1462B">
      <w:pPr>
        <w:pStyle w:val="NoSpacing"/>
      </w:pPr>
    </w:p>
    <w:p w14:paraId="394EDF0E" w14:textId="77777777" w:rsidR="00AA6062" w:rsidRDefault="00AA6062" w:rsidP="00F1462B">
      <w:pPr>
        <w:pStyle w:val="NoSpacing"/>
      </w:pPr>
    </w:p>
    <w:p w14:paraId="41204205" w14:textId="77777777" w:rsidR="00AA6062" w:rsidRDefault="00AA6062" w:rsidP="00F1462B">
      <w:pPr>
        <w:pStyle w:val="NoSpacing"/>
      </w:pPr>
    </w:p>
    <w:p w14:paraId="26C5EF97" w14:textId="77777777" w:rsidR="00AA6062" w:rsidRDefault="00AA6062" w:rsidP="00F1462B">
      <w:pPr>
        <w:pStyle w:val="NoSpacing"/>
      </w:pPr>
    </w:p>
    <w:p w14:paraId="1CD1F08F" w14:textId="77777777" w:rsidR="00AA6062" w:rsidRDefault="00AA6062" w:rsidP="00F1462B">
      <w:pPr>
        <w:pStyle w:val="NoSpacing"/>
      </w:pPr>
    </w:p>
    <w:p w14:paraId="360FB88A" w14:textId="77777777" w:rsidR="00AA6062" w:rsidRDefault="00AA6062" w:rsidP="00F1462B">
      <w:pPr>
        <w:pStyle w:val="NoSpacing"/>
      </w:pPr>
    </w:p>
    <w:p w14:paraId="42EAA40A" w14:textId="77777777" w:rsidR="00AA6062" w:rsidRDefault="00AA6062" w:rsidP="00F1462B">
      <w:pPr>
        <w:pStyle w:val="NoSpacing"/>
      </w:pPr>
    </w:p>
    <w:p w14:paraId="2FE8C301" w14:textId="77777777" w:rsidR="00AA6062" w:rsidRDefault="00AA6062" w:rsidP="00F1462B">
      <w:pPr>
        <w:pStyle w:val="NoSpacing"/>
      </w:pPr>
    </w:p>
    <w:p w14:paraId="4D1033E2" w14:textId="77777777" w:rsidR="00AA6062" w:rsidRDefault="00AA6062" w:rsidP="00F1462B">
      <w:pPr>
        <w:pStyle w:val="NoSpacing"/>
      </w:pPr>
    </w:p>
    <w:p w14:paraId="71A67335" w14:textId="77777777" w:rsidR="00AA6062" w:rsidRDefault="00AA6062" w:rsidP="00F1462B">
      <w:pPr>
        <w:pStyle w:val="NoSpacing"/>
      </w:pPr>
    </w:p>
    <w:p w14:paraId="77932F2C" w14:textId="77777777" w:rsidR="00AA6062" w:rsidRDefault="00AA6062" w:rsidP="00F1462B">
      <w:pPr>
        <w:pStyle w:val="NoSpacing"/>
      </w:pPr>
    </w:p>
    <w:p w14:paraId="73EEA5AC" w14:textId="77777777" w:rsidR="00AA6062" w:rsidRDefault="00AA6062" w:rsidP="00F1462B">
      <w:pPr>
        <w:pStyle w:val="NoSpacing"/>
      </w:pPr>
    </w:p>
    <w:p w14:paraId="081CEBEE" w14:textId="77777777" w:rsidR="00AA6062" w:rsidRDefault="00AA6062" w:rsidP="00F1462B">
      <w:pPr>
        <w:pStyle w:val="NoSpacing"/>
      </w:pPr>
    </w:p>
    <w:p w14:paraId="3825A4F4" w14:textId="77777777" w:rsidR="00AA6062" w:rsidRDefault="00AA6062" w:rsidP="00F1462B">
      <w:pPr>
        <w:pStyle w:val="NoSpacing"/>
      </w:pPr>
    </w:p>
    <w:p w14:paraId="0C25F53B" w14:textId="77777777" w:rsidR="00AA6062" w:rsidRDefault="00AA6062" w:rsidP="00F1462B">
      <w:pPr>
        <w:pStyle w:val="NoSpacing"/>
      </w:pPr>
    </w:p>
    <w:p w14:paraId="54C94DE8" w14:textId="1735F5DE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void </w:t>
      </w:r>
      <w:proofErr w:type="spellStart"/>
      <w:proofErr w:type="gramStart"/>
      <w:r w:rsidRPr="00AA6062">
        <w:rPr>
          <w:color w:val="92D050"/>
        </w:rPr>
        <w:t>unitTests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){</w:t>
      </w:r>
    </w:p>
    <w:p w14:paraId="49BEB1B8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//This is how I tested every possible issue.</w:t>
      </w:r>
    </w:p>
    <w:p w14:paraId="33B4C406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//Ignore this.</w:t>
      </w:r>
    </w:p>
    <w:p w14:paraId="38D0EE66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int failures = 0;</w:t>
      </w:r>
    </w:p>
    <w:p w14:paraId="42569F30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num* J;</w:t>
      </w:r>
    </w:p>
    <w:p w14:paraId="1025D001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num* L = new </w:t>
      </w:r>
      <w:proofErr w:type="gramStart"/>
      <w:r w:rsidRPr="00AA6062">
        <w:rPr>
          <w:color w:val="92D050"/>
        </w:rPr>
        <w:t>num(</w:t>
      </w:r>
      <w:proofErr w:type="gramEnd"/>
      <w:r w:rsidRPr="00AA6062">
        <w:rPr>
          <w:color w:val="92D050"/>
        </w:rPr>
        <w:t>);</w:t>
      </w:r>
    </w:p>
    <w:p w14:paraId="15A9687E" w14:textId="307EDA39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&lt;&lt;"Starting tests\n";</w:t>
      </w:r>
      <w:r w:rsidR="00AA6062" w:rsidRPr="00AA6062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D868F0E" wp14:editId="7E2AD776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2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3DA1C4F0" w14:textId="106610FC" w:rsidR="00335E66" w:rsidRDefault="00335E66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Main.cpp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br/>
                                <w:t>Unit tests</w:t>
                              </w:r>
                            </w:p>
                            <w:p w14:paraId="49130C2D" w14:textId="5CA369CE" w:rsidR="00335E66" w:rsidRDefault="00335E66" w:rsidP="00AA6062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The unit test code has been highlighted in light green.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It is how I tested the implementation of the num and state.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Features have been exhaustively tested.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This is just what was left in the unit testing code when development was done.</w:t>
                              </w:r>
                            </w:p>
                            <w:p w14:paraId="26FAD84D" w14:textId="07BCA3D9" w:rsidR="00335E66" w:rsidRDefault="00335E66" w:rsidP="00AA6062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It should not be relevant to grading though it has been left in for completeness.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727A1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39FF78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D868F0E" id="Group 220" o:spid="_x0000_s1071" style="position:absolute;left:0;text-align:left;margin-left:0;margin-top:0;width:194.95pt;height:752.4pt;z-index:251683840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">
                <v:rect id="AutoShape 14" o:spid="_x0000_s1072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do8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SVbwfyYcAbn9AwAA//8DAFBLAQItABQABgAIAAAAIQDb4fbL7gAAAIUBAAATAAAAAAAAAAAA&#10;AAAAAAAAAABbQ29udGVudF9UeXBlc10ueG1sUEsBAi0AFAAGAAgAAAAhAFr0LFu/AAAAFQEAAAsA&#10;AAAAAAAAAAAAAAAAHwEAAF9yZWxzLy5yZWxzUEsBAi0AFAAGAAgAAAAhALcp2jzEAAAA3AAAAA8A&#10;AAAAAAAAAAAAAAAABwIAAGRycy9kb3ducmV2LnhtbFBLBQYAAAAAAwADALcAAAD4AgAAAAA=&#10;" fillcolor="white [3212]" strokecolor="#2190c7 [1614]" strokeweight="1.25pt">
                  <v:textbox inset="14.4pt,36pt,14.4pt,5.76pt">
                    <w:txbxContent>
                      <w:p w14:paraId="3DA1C4F0" w14:textId="106610FC" w:rsidR="00335E66" w:rsidRDefault="00335E66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Main.cpp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br/>
                          <w:t>Unit tests</w:t>
                        </w:r>
                      </w:p>
                      <w:p w14:paraId="49130C2D" w14:textId="5CA369CE" w:rsidR="00335E66" w:rsidRDefault="00335E66" w:rsidP="00AA6062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The unit test code has been highlighted in light green.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r>
                          <w:rPr>
                            <w:color w:val="17406D" w:themeColor="text2"/>
                          </w:rPr>
                          <w:br/>
                          <w:t>It is how I tested the implementation of the num and state.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r>
                          <w:rPr>
                            <w:color w:val="17406D" w:themeColor="text2"/>
                          </w:rPr>
                          <w:br/>
                          <w:t>Features have been exhaustively tested.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r>
                          <w:rPr>
                            <w:color w:val="17406D" w:themeColor="text2"/>
                          </w:rPr>
                          <w:br/>
                          <w:t>This is just what was left in the unit testing code when development was done.</w:t>
                        </w:r>
                      </w:p>
                      <w:p w14:paraId="26FAD84D" w14:textId="07BCA3D9" w:rsidR="00335E66" w:rsidRDefault="00335E66" w:rsidP="00AA6062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It should not be relevant to grading though it has been left in for completeness.</w:t>
                        </w:r>
                      </w:p>
                    </w:txbxContent>
                  </v:textbox>
                </v:rect>
                <v:rect id="Rectangle 222" o:spid="_x0000_s1073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" fillcolor="#17406d [3215]" stroked="f" strokeweight="1pt">
                  <v:textbox inset="14.4pt,14.4pt,14.4pt,28.8pt">
                    <w:txbxContent>
                      <w:p w14:paraId="3D8727A1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23" o:spid="_x0000_s1074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" fillcolor="#17406d [3204]" stroked="f" strokeweight="1pt">
                  <v:textbox inset="14.4pt,14.4pt,14.4pt,28.8pt">
                    <w:txbxContent>
                      <w:p w14:paraId="2139FF78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1F1A711C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gramStart"/>
      <w:r w:rsidRPr="00AA6062">
        <w:rPr>
          <w:color w:val="92D050"/>
        </w:rPr>
        <w:t>for(</w:t>
      </w:r>
      <w:proofErr w:type="gramEnd"/>
      <w:r w:rsidRPr="00AA6062">
        <w:rPr>
          <w:color w:val="92D050"/>
        </w:rPr>
        <w:t xml:space="preserve">int </w:t>
      </w:r>
      <w:proofErr w:type="spellStart"/>
      <w:r w:rsidRPr="00AA6062">
        <w:rPr>
          <w:color w:val="92D050"/>
        </w:rPr>
        <w:t>i</w:t>
      </w:r>
      <w:proofErr w:type="spellEnd"/>
      <w:r w:rsidRPr="00AA6062">
        <w:rPr>
          <w:color w:val="92D050"/>
        </w:rPr>
        <w:t>=1;i&lt;10;++</w:t>
      </w:r>
      <w:proofErr w:type="spellStart"/>
      <w:r w:rsidRPr="00AA6062">
        <w:rPr>
          <w:color w:val="92D050"/>
        </w:rPr>
        <w:t>i</w:t>
      </w:r>
      <w:proofErr w:type="spellEnd"/>
      <w:r w:rsidRPr="00AA6062">
        <w:rPr>
          <w:color w:val="92D050"/>
        </w:rPr>
        <w:t>){</w:t>
      </w:r>
    </w:p>
    <w:p w14:paraId="5471EFA6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&lt;&lt;"Testing with final: "&lt;&lt;</w:t>
      </w:r>
      <w:proofErr w:type="spellStart"/>
      <w:r w:rsidRPr="00AA6062">
        <w:rPr>
          <w:color w:val="92D050"/>
        </w:rPr>
        <w:t>i</w:t>
      </w:r>
      <w:proofErr w:type="spellEnd"/>
      <w:r w:rsidRPr="00AA6062">
        <w:rPr>
          <w:color w:val="92D050"/>
        </w:rPr>
        <w:t>&lt;&lt;"\n";</w:t>
      </w:r>
    </w:p>
    <w:p w14:paraId="3203A127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J = new num(</w:t>
      </w:r>
      <w:proofErr w:type="spellStart"/>
      <w:r w:rsidRPr="00AA6062">
        <w:rPr>
          <w:color w:val="92D050"/>
        </w:rPr>
        <w:t>i</w:t>
      </w:r>
      <w:proofErr w:type="spellEnd"/>
      <w:r w:rsidRPr="00AA6062">
        <w:rPr>
          <w:color w:val="92D050"/>
        </w:rPr>
        <w:t>);</w:t>
      </w:r>
    </w:p>
    <w:p w14:paraId="504A1395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tgetNum</w:t>
      </w:r>
      <w:proofErr w:type="spellEnd"/>
      <w:r w:rsidRPr="00AA6062">
        <w:rPr>
          <w:color w:val="92D050"/>
        </w:rPr>
        <w:t>: "&lt;&lt;J-&gt;</w:t>
      </w:r>
      <w:proofErr w:type="spellStart"/>
      <w:proofErr w:type="gramStart"/>
      <w:r w:rsidRPr="00AA6062">
        <w:rPr>
          <w:color w:val="92D050"/>
        </w:rPr>
        <w:t>getNum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</w:t>
      </w:r>
      <w:proofErr w:type="spellStart"/>
      <w:r w:rsidRPr="00AA6062">
        <w:rPr>
          <w:color w:val="92D050"/>
        </w:rPr>
        <w:t>i</w:t>
      </w:r>
      <w:proofErr w:type="spellEnd"/>
      <w:r w:rsidRPr="00AA6062">
        <w:rPr>
          <w:color w:val="92D050"/>
        </w:rPr>
        <w:t>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44DE20BB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if(J-&gt;</w:t>
      </w:r>
      <w:proofErr w:type="spellStart"/>
      <w:proofErr w:type="gramStart"/>
      <w:r w:rsidRPr="00AA6062">
        <w:rPr>
          <w:color w:val="92D050"/>
        </w:rPr>
        <w:t>getNum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 xml:space="preserve">) != </w:t>
      </w:r>
      <w:proofErr w:type="spellStart"/>
      <w:r w:rsidRPr="00AA6062">
        <w:rPr>
          <w:color w:val="92D050"/>
        </w:rPr>
        <w:t>i</w:t>
      </w:r>
      <w:proofErr w:type="spellEnd"/>
      <w:r w:rsidRPr="00AA6062">
        <w:rPr>
          <w:color w:val="92D050"/>
        </w:rPr>
        <w:t>) failures++;</w:t>
      </w:r>
    </w:p>
    <w:p w14:paraId="189A8B77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tgetInt</w:t>
      </w:r>
      <w:proofErr w:type="spellEnd"/>
      <w:r w:rsidRPr="00AA6062">
        <w:rPr>
          <w:color w:val="92D050"/>
        </w:rPr>
        <w:t>: "&lt;&lt;J-&gt;</w:t>
      </w:r>
      <w:proofErr w:type="spellStart"/>
      <w:proofErr w:type="gramStart"/>
      <w:r w:rsidRPr="00AA6062">
        <w:rPr>
          <w:color w:val="92D050"/>
        </w:rPr>
        <w:t>getInt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"&lt;&lt;(1&lt;&lt;i-1)&lt;&lt;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7BE50C6C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if(J-&gt;</w:t>
      </w:r>
      <w:proofErr w:type="spellStart"/>
      <w:proofErr w:type="gramStart"/>
      <w:r w:rsidRPr="00AA6062">
        <w:rPr>
          <w:color w:val="92D050"/>
        </w:rPr>
        <w:t>getInt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 != (1&lt;&lt;i-1)) failures++;</w:t>
      </w:r>
    </w:p>
    <w:p w14:paraId="1D1A9448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tisComplete</w:t>
      </w:r>
      <w:proofErr w:type="spellEnd"/>
      <w:r w:rsidRPr="00AA6062">
        <w:rPr>
          <w:color w:val="92D050"/>
        </w:rPr>
        <w:t>: "&lt;&lt;J-&gt;</w:t>
      </w:r>
      <w:proofErr w:type="spellStart"/>
      <w:proofErr w:type="gramStart"/>
      <w:r w:rsidRPr="00AA6062">
        <w:rPr>
          <w:color w:val="92D050"/>
        </w:rPr>
        <w:t>isComplete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 true 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1FB74A2D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if(J-&gt;</w:t>
      </w:r>
      <w:proofErr w:type="spellStart"/>
      <w:proofErr w:type="gramStart"/>
      <w:r w:rsidRPr="00AA6062">
        <w:rPr>
          <w:color w:val="92D050"/>
        </w:rPr>
        <w:t>isComplete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 != true) failures++;</w:t>
      </w:r>
    </w:p>
    <w:p w14:paraId="55A566C7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tcountRemainingDomain</w:t>
      </w:r>
      <w:proofErr w:type="spellEnd"/>
      <w:r w:rsidRPr="00AA6062">
        <w:rPr>
          <w:color w:val="92D050"/>
        </w:rPr>
        <w:t>: "&lt;&lt;J-&gt;</w:t>
      </w:r>
      <w:proofErr w:type="spellStart"/>
      <w:proofErr w:type="gramStart"/>
      <w:r w:rsidRPr="00AA6062">
        <w:rPr>
          <w:color w:val="92D050"/>
        </w:rPr>
        <w:t>countRemainingDomain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"&lt;&lt;0&lt;&lt;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4564D69B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if(J-&gt;</w:t>
      </w:r>
      <w:proofErr w:type="spellStart"/>
      <w:proofErr w:type="gramStart"/>
      <w:r w:rsidRPr="00AA6062">
        <w:rPr>
          <w:color w:val="92D050"/>
        </w:rPr>
        <w:t>countRemainingDomain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 != 0 ) failures++;</w:t>
      </w:r>
    </w:p>
    <w:p w14:paraId="4889CAE1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tnextPossibleDomain</w:t>
      </w:r>
      <w:proofErr w:type="spellEnd"/>
      <w:r w:rsidRPr="00AA6062">
        <w:rPr>
          <w:color w:val="92D050"/>
        </w:rPr>
        <w:t>: "&lt;&lt;J-&gt;</w:t>
      </w:r>
      <w:proofErr w:type="spellStart"/>
      <w:proofErr w:type="gramStart"/>
      <w:r w:rsidRPr="00AA6062">
        <w:rPr>
          <w:color w:val="92D050"/>
        </w:rPr>
        <w:t>nextPossibleDomain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"&lt;&lt;-1&lt;&lt;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6938FA05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if(J-&gt;</w:t>
      </w:r>
      <w:proofErr w:type="spellStart"/>
      <w:proofErr w:type="gramStart"/>
      <w:r w:rsidRPr="00AA6062">
        <w:rPr>
          <w:color w:val="92D050"/>
        </w:rPr>
        <w:t>nextPossibleDomain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 != -1) failures++;</w:t>
      </w:r>
    </w:p>
    <w:p w14:paraId="49DC7B51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&lt;&lt;"END\n\n";</w:t>
      </w:r>
    </w:p>
    <w:p w14:paraId="2A73A2AD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delete J;</w:t>
      </w:r>
    </w:p>
    <w:p w14:paraId="31348EEE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}</w:t>
      </w:r>
    </w:p>
    <w:p w14:paraId="485C1042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 xml:space="preserve">&lt;&lt;"Testing with </w:t>
      </w:r>
      <w:proofErr w:type="spellStart"/>
      <w:r w:rsidRPr="00AA6062">
        <w:rPr>
          <w:color w:val="92D050"/>
        </w:rPr>
        <w:t>Domainset</w:t>
      </w:r>
      <w:proofErr w:type="spellEnd"/>
      <w:r w:rsidRPr="00AA6062">
        <w:rPr>
          <w:color w:val="92D050"/>
        </w:rPr>
        <w:t>: FULL\n";</w:t>
      </w:r>
    </w:p>
    <w:p w14:paraId="0EE89EFA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tgetNum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getNum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"&lt;&lt;0&lt;&lt;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0D279EFC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if(L-&gt;</w:t>
      </w:r>
      <w:proofErr w:type="spellStart"/>
      <w:proofErr w:type="gramStart"/>
      <w:r w:rsidRPr="00AA6062">
        <w:rPr>
          <w:color w:val="92D050"/>
        </w:rPr>
        <w:t>getNum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 != 0) failures++;</w:t>
      </w:r>
    </w:p>
    <w:p w14:paraId="440AEBEF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tgetInt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getInt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"&lt;&lt;(0b111111111&lt;&lt;9)&lt;&lt;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720A071D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if(L-&gt;</w:t>
      </w:r>
      <w:proofErr w:type="spellStart"/>
      <w:proofErr w:type="gramStart"/>
      <w:r w:rsidRPr="00AA6062">
        <w:rPr>
          <w:color w:val="92D050"/>
        </w:rPr>
        <w:t>getInt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 != (0b111111111&lt;&lt;9)) failures++;</w:t>
      </w:r>
    </w:p>
    <w:p w14:paraId="22AE1960" w14:textId="77777777" w:rsidR="00683F99" w:rsidRDefault="00683F99" w:rsidP="00F1462B">
      <w:pPr>
        <w:pStyle w:val="NoSpacing"/>
        <w:rPr>
          <w:color w:val="92D050"/>
        </w:rPr>
      </w:pPr>
    </w:p>
    <w:p w14:paraId="689D30D7" w14:textId="77777777" w:rsidR="00683F99" w:rsidRDefault="00683F99" w:rsidP="00F1462B">
      <w:pPr>
        <w:pStyle w:val="NoSpacing"/>
        <w:rPr>
          <w:color w:val="92D050"/>
        </w:rPr>
      </w:pPr>
    </w:p>
    <w:p w14:paraId="2F0D0341" w14:textId="77777777" w:rsidR="00683F99" w:rsidRDefault="00683F99" w:rsidP="00F1462B">
      <w:pPr>
        <w:pStyle w:val="NoSpacing"/>
        <w:rPr>
          <w:color w:val="92D050"/>
        </w:rPr>
      </w:pPr>
    </w:p>
    <w:p w14:paraId="14487F8B" w14:textId="77777777" w:rsidR="00683F99" w:rsidRDefault="00683F99" w:rsidP="00F1462B">
      <w:pPr>
        <w:pStyle w:val="NoSpacing"/>
        <w:rPr>
          <w:color w:val="92D050"/>
        </w:rPr>
      </w:pPr>
    </w:p>
    <w:p w14:paraId="244CA1CE" w14:textId="77777777" w:rsidR="00683F99" w:rsidRDefault="00683F99" w:rsidP="00F1462B">
      <w:pPr>
        <w:pStyle w:val="NoSpacing"/>
        <w:rPr>
          <w:color w:val="92D050"/>
        </w:rPr>
      </w:pPr>
    </w:p>
    <w:p w14:paraId="23F0BE1E" w14:textId="77777777" w:rsidR="00683F99" w:rsidRDefault="00683F99" w:rsidP="00F1462B">
      <w:pPr>
        <w:pStyle w:val="NoSpacing"/>
        <w:rPr>
          <w:color w:val="92D050"/>
        </w:rPr>
      </w:pPr>
    </w:p>
    <w:p w14:paraId="33F4CDD7" w14:textId="77777777" w:rsidR="00683F99" w:rsidRDefault="00683F99" w:rsidP="00F1462B">
      <w:pPr>
        <w:pStyle w:val="NoSpacing"/>
        <w:rPr>
          <w:color w:val="92D050"/>
        </w:rPr>
      </w:pPr>
    </w:p>
    <w:p w14:paraId="25003373" w14:textId="77777777" w:rsidR="00683F99" w:rsidRDefault="00683F99" w:rsidP="00F1462B">
      <w:pPr>
        <w:pStyle w:val="NoSpacing"/>
        <w:rPr>
          <w:color w:val="92D050"/>
        </w:rPr>
      </w:pPr>
    </w:p>
    <w:p w14:paraId="296A08D1" w14:textId="77777777" w:rsidR="00683F99" w:rsidRDefault="00683F99" w:rsidP="00F1462B">
      <w:pPr>
        <w:pStyle w:val="NoSpacing"/>
        <w:rPr>
          <w:color w:val="92D050"/>
        </w:rPr>
      </w:pPr>
    </w:p>
    <w:p w14:paraId="4AFFAC0D" w14:textId="77777777" w:rsidR="00683F99" w:rsidRDefault="00683F99" w:rsidP="00F1462B">
      <w:pPr>
        <w:pStyle w:val="NoSpacing"/>
        <w:rPr>
          <w:color w:val="92D050"/>
        </w:rPr>
      </w:pPr>
    </w:p>
    <w:p w14:paraId="190EDECD" w14:textId="77777777" w:rsidR="00683F99" w:rsidRDefault="00683F99" w:rsidP="00F1462B">
      <w:pPr>
        <w:pStyle w:val="NoSpacing"/>
        <w:rPr>
          <w:color w:val="92D050"/>
        </w:rPr>
      </w:pPr>
    </w:p>
    <w:p w14:paraId="34266C0E" w14:textId="77777777" w:rsidR="00683F99" w:rsidRDefault="00683F99" w:rsidP="00F1462B">
      <w:pPr>
        <w:pStyle w:val="NoSpacing"/>
        <w:rPr>
          <w:color w:val="92D050"/>
        </w:rPr>
      </w:pPr>
    </w:p>
    <w:p w14:paraId="08F2E87C" w14:textId="77777777" w:rsidR="00683F99" w:rsidRDefault="00683F99" w:rsidP="00F1462B">
      <w:pPr>
        <w:pStyle w:val="NoSpacing"/>
        <w:rPr>
          <w:color w:val="92D050"/>
        </w:rPr>
      </w:pPr>
    </w:p>
    <w:p w14:paraId="0D3CC138" w14:textId="77777777" w:rsidR="00683F99" w:rsidRDefault="00683F99" w:rsidP="00F1462B">
      <w:pPr>
        <w:pStyle w:val="NoSpacing"/>
        <w:rPr>
          <w:color w:val="92D050"/>
        </w:rPr>
      </w:pPr>
    </w:p>
    <w:p w14:paraId="51816D2F" w14:textId="77777777" w:rsidR="00683F99" w:rsidRDefault="00683F99" w:rsidP="00F1462B">
      <w:pPr>
        <w:pStyle w:val="NoSpacing"/>
        <w:rPr>
          <w:color w:val="92D050"/>
        </w:rPr>
      </w:pPr>
    </w:p>
    <w:p w14:paraId="05BFD4D5" w14:textId="6ECD3544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tisComplete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isComplete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 false 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2B549512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if(L-&gt;</w:t>
      </w:r>
      <w:proofErr w:type="spellStart"/>
      <w:proofErr w:type="gramStart"/>
      <w:r w:rsidRPr="00AA6062">
        <w:rPr>
          <w:color w:val="92D050"/>
        </w:rPr>
        <w:t>isComplete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 != false)failures++;</w:t>
      </w:r>
    </w:p>
    <w:p w14:paraId="66E79506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5D4CFDF1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tcountRemainingDomain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countRemainingDomain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"&lt;&lt;9&lt;&lt;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6DB6DC91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if(L-&gt;</w:t>
      </w:r>
      <w:proofErr w:type="spellStart"/>
      <w:proofErr w:type="gramStart"/>
      <w:r w:rsidRPr="00AA6062">
        <w:rPr>
          <w:color w:val="92D050"/>
        </w:rPr>
        <w:t>countRemainingDomain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 != 9)failures++;</w:t>
      </w:r>
    </w:p>
    <w:p w14:paraId="1B389499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tnextPossibleDomain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nextPossibleDomain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"&lt;&lt;1&lt;&lt;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64A9770A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</w:p>
    <w:p w14:paraId="5448A315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tnextPossibleDomain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nextPossibleDomain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"&lt;&lt;2&lt;&lt;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01A53E6A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*L -= </w:t>
      </w:r>
      <w:proofErr w:type="gramStart"/>
      <w:r w:rsidRPr="00AA6062">
        <w:rPr>
          <w:color w:val="92D050"/>
        </w:rPr>
        <w:t>num(</w:t>
      </w:r>
      <w:proofErr w:type="gramEnd"/>
      <w:r w:rsidRPr="00AA6062">
        <w:rPr>
          <w:color w:val="92D050"/>
        </w:rPr>
        <w:t>3);</w:t>
      </w:r>
    </w:p>
    <w:p w14:paraId="3B581D8F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tINFO</w:t>
      </w:r>
      <w:proofErr w:type="spellEnd"/>
      <w:r w:rsidRPr="00AA6062">
        <w:rPr>
          <w:color w:val="92D050"/>
        </w:rPr>
        <w:t xml:space="preserve"> removed 3 from domain with -=\n";</w:t>
      </w:r>
    </w:p>
    <w:p w14:paraId="3E72C181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53764CE6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tnextPossibleDomain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nextPossibleDomain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"&lt;&lt;4&lt;&lt;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7C7107FD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tcountRemainingDomain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countRemainingDomain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"&lt;&lt;(9-4)&lt;&lt;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174C7F75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6CC2596F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tnextPossibleDomain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nextPossibleDomain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"&lt;&lt;5&lt;&lt;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76EDDE6C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tnextPossibleDomain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nextPossibleDomain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"&lt;&lt;6&lt;&lt;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1E7AD30B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68FEFF92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tnextPossibleDomain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nextPossibleDomain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"&lt;&lt;7&lt;&lt;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199F752F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tnextPossibleDomain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nextPossibleDomain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"&lt;&lt;8&lt;&lt;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155F4A31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tcountRemainingDomain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countRemainingDomain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"&lt;&lt;1&lt;&lt;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03AE0389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failures+=(L-&gt;</w:t>
      </w:r>
      <w:proofErr w:type="spellStart"/>
      <w:proofErr w:type="gramStart"/>
      <w:r w:rsidRPr="00AA6062">
        <w:rPr>
          <w:color w:val="92D050"/>
        </w:rPr>
        <w:t>countRemainingDomain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)-1);</w:t>
      </w:r>
    </w:p>
    <w:p w14:paraId="45CA480E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L-&gt;</w:t>
      </w:r>
      <w:proofErr w:type="spellStart"/>
      <w:proofErr w:type="gramStart"/>
      <w:r w:rsidRPr="00AA6062">
        <w:rPr>
          <w:color w:val="92D050"/>
        </w:rPr>
        <w:t>becomeDomain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);</w:t>
      </w:r>
    </w:p>
    <w:p w14:paraId="7C3B1E25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tINFO</w:t>
      </w:r>
      <w:proofErr w:type="spellEnd"/>
      <w:r w:rsidRPr="00AA6062">
        <w:rPr>
          <w:color w:val="92D050"/>
        </w:rPr>
        <w:t xml:space="preserve"> did L-&gt;</w:t>
      </w:r>
      <w:proofErr w:type="spellStart"/>
      <w:proofErr w:type="gramStart"/>
      <w:r w:rsidRPr="00AA6062">
        <w:rPr>
          <w:color w:val="92D050"/>
        </w:rPr>
        <w:t>becomeDomain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)\n";</w:t>
      </w:r>
    </w:p>
    <w:p w14:paraId="03006236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40C47354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tgetNum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getNum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"&lt;&lt;9&lt;&lt;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4B8942D2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if(L-&gt;</w:t>
      </w:r>
      <w:proofErr w:type="spellStart"/>
      <w:proofErr w:type="gramStart"/>
      <w:r w:rsidRPr="00AA6062">
        <w:rPr>
          <w:color w:val="92D050"/>
        </w:rPr>
        <w:t>getNum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 != 9)failures++;</w:t>
      </w:r>
    </w:p>
    <w:p w14:paraId="6BD552F2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tgetInt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getInt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"&lt;&lt;(1&lt;&lt;8)&lt;&lt;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71DBF3E4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if(L-&gt;</w:t>
      </w:r>
      <w:proofErr w:type="spellStart"/>
      <w:proofErr w:type="gramStart"/>
      <w:r w:rsidRPr="00AA6062">
        <w:rPr>
          <w:color w:val="92D050"/>
        </w:rPr>
        <w:t>getInt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 != (1&lt;&lt;8))failures++;</w:t>
      </w:r>
    </w:p>
    <w:p w14:paraId="1E2853E9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0C27E2A5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tisComplete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isComplete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 true 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712E94FA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if</w:t>
      </w:r>
      <w:proofErr w:type="gramStart"/>
      <w:r w:rsidRPr="00AA6062">
        <w:rPr>
          <w:color w:val="92D050"/>
        </w:rPr>
        <w:t>(!L</w:t>
      </w:r>
      <w:proofErr w:type="gramEnd"/>
      <w:r w:rsidRPr="00AA6062">
        <w:rPr>
          <w:color w:val="92D050"/>
        </w:rPr>
        <w:t>-&gt;</w:t>
      </w:r>
      <w:proofErr w:type="spellStart"/>
      <w:r w:rsidRPr="00AA6062">
        <w:rPr>
          <w:color w:val="92D050"/>
        </w:rPr>
        <w:t>isComplete</w:t>
      </w:r>
      <w:proofErr w:type="spellEnd"/>
      <w:r w:rsidRPr="00AA6062">
        <w:rPr>
          <w:color w:val="92D050"/>
        </w:rPr>
        <w:t>())failures++;</w:t>
      </w:r>
    </w:p>
    <w:p w14:paraId="23162E23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tcountRemainingDomain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countRemainingDomain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"&lt;&lt;0&lt;&lt;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2724DCE7" w14:textId="77777777" w:rsidR="00683F99" w:rsidRDefault="00683F99" w:rsidP="00F1462B">
      <w:pPr>
        <w:pStyle w:val="NoSpacing"/>
        <w:rPr>
          <w:color w:val="92D050"/>
        </w:rPr>
      </w:pPr>
    </w:p>
    <w:p w14:paraId="1983A849" w14:textId="77777777" w:rsidR="00683F99" w:rsidRDefault="00683F99" w:rsidP="00F1462B">
      <w:pPr>
        <w:pStyle w:val="NoSpacing"/>
        <w:rPr>
          <w:color w:val="92D050"/>
        </w:rPr>
      </w:pPr>
    </w:p>
    <w:p w14:paraId="0B2267A1" w14:textId="77777777" w:rsidR="00683F99" w:rsidRDefault="00683F99" w:rsidP="00F1462B">
      <w:pPr>
        <w:pStyle w:val="NoSpacing"/>
        <w:rPr>
          <w:color w:val="92D050"/>
        </w:rPr>
      </w:pPr>
    </w:p>
    <w:p w14:paraId="6A0F7120" w14:textId="77777777" w:rsidR="00683F99" w:rsidRDefault="00683F99" w:rsidP="00F1462B">
      <w:pPr>
        <w:pStyle w:val="NoSpacing"/>
        <w:rPr>
          <w:color w:val="92D050"/>
        </w:rPr>
      </w:pPr>
    </w:p>
    <w:p w14:paraId="1085CC5D" w14:textId="77777777" w:rsidR="00683F99" w:rsidRDefault="00683F99" w:rsidP="00F1462B">
      <w:pPr>
        <w:pStyle w:val="NoSpacing"/>
        <w:rPr>
          <w:color w:val="92D050"/>
        </w:rPr>
      </w:pPr>
    </w:p>
    <w:p w14:paraId="5CEFBB64" w14:textId="77777777" w:rsidR="00683F99" w:rsidRDefault="00683F99" w:rsidP="00F1462B">
      <w:pPr>
        <w:pStyle w:val="NoSpacing"/>
        <w:rPr>
          <w:color w:val="92D050"/>
        </w:rPr>
      </w:pPr>
    </w:p>
    <w:p w14:paraId="1025D555" w14:textId="77777777" w:rsidR="00683F99" w:rsidRDefault="00683F99" w:rsidP="00F1462B">
      <w:pPr>
        <w:pStyle w:val="NoSpacing"/>
        <w:rPr>
          <w:color w:val="92D050"/>
        </w:rPr>
      </w:pPr>
    </w:p>
    <w:p w14:paraId="4012EB8F" w14:textId="77777777" w:rsidR="00683F99" w:rsidRDefault="00683F99" w:rsidP="00F1462B">
      <w:pPr>
        <w:pStyle w:val="NoSpacing"/>
        <w:rPr>
          <w:color w:val="92D050"/>
        </w:rPr>
      </w:pPr>
    </w:p>
    <w:p w14:paraId="29629AF8" w14:textId="77777777" w:rsidR="00683F99" w:rsidRDefault="00683F99" w:rsidP="00F1462B">
      <w:pPr>
        <w:pStyle w:val="NoSpacing"/>
        <w:rPr>
          <w:color w:val="92D050"/>
        </w:rPr>
      </w:pPr>
    </w:p>
    <w:p w14:paraId="16ABBD5D" w14:textId="77777777" w:rsidR="00683F99" w:rsidRDefault="00683F99" w:rsidP="00F1462B">
      <w:pPr>
        <w:pStyle w:val="NoSpacing"/>
        <w:rPr>
          <w:color w:val="92D050"/>
        </w:rPr>
      </w:pPr>
    </w:p>
    <w:p w14:paraId="050E18B8" w14:textId="77777777" w:rsidR="00683F99" w:rsidRDefault="00683F99" w:rsidP="00F1462B">
      <w:pPr>
        <w:pStyle w:val="NoSpacing"/>
        <w:rPr>
          <w:color w:val="92D050"/>
        </w:rPr>
      </w:pPr>
    </w:p>
    <w:p w14:paraId="3ADBE1FB" w14:textId="77777777" w:rsidR="00683F99" w:rsidRDefault="00683F99" w:rsidP="00F1462B">
      <w:pPr>
        <w:pStyle w:val="NoSpacing"/>
        <w:rPr>
          <w:color w:val="92D050"/>
        </w:rPr>
      </w:pPr>
    </w:p>
    <w:p w14:paraId="61750264" w14:textId="77777777" w:rsidR="00683F99" w:rsidRDefault="00683F99" w:rsidP="00F1462B">
      <w:pPr>
        <w:pStyle w:val="NoSpacing"/>
        <w:rPr>
          <w:color w:val="92D050"/>
        </w:rPr>
      </w:pPr>
    </w:p>
    <w:p w14:paraId="7B4C934A" w14:textId="77777777" w:rsidR="00683F99" w:rsidRDefault="00683F99" w:rsidP="00F1462B">
      <w:pPr>
        <w:pStyle w:val="NoSpacing"/>
        <w:rPr>
          <w:color w:val="92D050"/>
        </w:rPr>
      </w:pPr>
    </w:p>
    <w:p w14:paraId="0ACFA485" w14:textId="77777777" w:rsidR="00683F99" w:rsidRDefault="00683F99" w:rsidP="00F1462B">
      <w:pPr>
        <w:pStyle w:val="NoSpacing"/>
        <w:rPr>
          <w:color w:val="92D050"/>
        </w:rPr>
      </w:pPr>
    </w:p>
    <w:p w14:paraId="71F66AB3" w14:textId="77777777" w:rsidR="00683F99" w:rsidRDefault="00683F99" w:rsidP="00F1462B">
      <w:pPr>
        <w:pStyle w:val="NoSpacing"/>
        <w:rPr>
          <w:color w:val="92D050"/>
        </w:rPr>
      </w:pPr>
    </w:p>
    <w:p w14:paraId="24F4BD2C" w14:textId="5AE72EAC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if(L-&gt;</w:t>
      </w:r>
      <w:proofErr w:type="spellStart"/>
      <w:proofErr w:type="gramStart"/>
      <w:r w:rsidRPr="00AA6062">
        <w:rPr>
          <w:color w:val="92D050"/>
        </w:rPr>
        <w:t>countRemainingDomain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)!=0)failures++;</w:t>
      </w:r>
    </w:p>
    <w:p w14:paraId="5C0A0D43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</w:t>
      </w:r>
      <w:proofErr w:type="spellStart"/>
      <w:r w:rsidRPr="00AA6062">
        <w:rPr>
          <w:color w:val="92D050"/>
        </w:rPr>
        <w:t>tnextPossibleDomain</w:t>
      </w:r>
      <w:proofErr w:type="spellEnd"/>
      <w:r w:rsidRPr="00AA6062">
        <w:rPr>
          <w:color w:val="92D050"/>
        </w:rPr>
        <w:t>: "&lt;&lt;L-&gt;</w:t>
      </w:r>
      <w:proofErr w:type="spellStart"/>
      <w:proofErr w:type="gramStart"/>
      <w:r w:rsidRPr="00AA6062">
        <w:rPr>
          <w:color w:val="92D050"/>
        </w:rPr>
        <w:t>nextPossibleDomain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)&lt;&lt;" should be: "&lt;&lt;-1&lt;&lt;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08AB99BC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if(L-&gt;</w:t>
      </w:r>
      <w:proofErr w:type="spellStart"/>
      <w:proofErr w:type="gramStart"/>
      <w:r w:rsidRPr="00AA6062">
        <w:rPr>
          <w:color w:val="92D050"/>
        </w:rPr>
        <w:t>nextPossibleDomain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)!=-1)failures++;</w:t>
      </w:r>
    </w:p>
    <w:p w14:paraId="3A358555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 xml:space="preserve">&lt;&lt;"END of </w:t>
      </w:r>
      <w:proofErr w:type="spellStart"/>
      <w:r w:rsidRPr="00AA6062">
        <w:rPr>
          <w:color w:val="92D050"/>
        </w:rPr>
        <w:t>domainSet</w:t>
      </w:r>
      <w:proofErr w:type="spellEnd"/>
      <w:r w:rsidRPr="00AA6062">
        <w:rPr>
          <w:color w:val="92D050"/>
        </w:rPr>
        <w:t xml:space="preserve"> FULL tests\n\n";</w:t>
      </w:r>
    </w:p>
    <w:p w14:paraId="3248E506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</w:p>
    <w:p w14:paraId="3186D42C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</w:p>
    <w:p w14:paraId="1C867048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 xml:space="preserve">&lt;&lt;"The following assume an input text of </w:t>
      </w:r>
      <w:proofErr w:type="gramStart"/>
      <w:r w:rsidRPr="00AA6062">
        <w:rPr>
          <w:color w:val="92D050"/>
        </w:rPr>
        <w:t>SUDOKU_Input1.txt:\</w:t>
      </w:r>
      <w:proofErr w:type="gramEnd"/>
      <w:r w:rsidRPr="00AA6062">
        <w:rPr>
          <w:color w:val="92D050"/>
        </w:rPr>
        <w:t>n0 0 0 2 6 0 7 0 1\n6 8 0 0 7 0 0 9 0\n1 9 0 0 0 4 5 0 0\n"</w:t>
      </w:r>
    </w:p>
    <w:p w14:paraId="6C8E3AE4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&lt;&lt;"8 2 0 1 0 0 0 4 0\n"</w:t>
      </w:r>
    </w:p>
    <w:p w14:paraId="27763AA2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&lt;&lt;"0 0 4 6 0 2 9 0 0\n"</w:t>
      </w:r>
    </w:p>
    <w:p w14:paraId="7DB431CA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&lt;&lt;"0 5 0 0 0 3 0 2 8\n"</w:t>
      </w:r>
    </w:p>
    <w:p w14:paraId="04E70387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&lt;&lt;"0 4 0 0 5 0 0 3 6\n"</w:t>
      </w:r>
    </w:p>
    <w:p w14:paraId="2D7F104F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&lt;&lt;"7 0 3 0 1 8 0 0 0\n\n";</w:t>
      </w:r>
    </w:p>
    <w:p w14:paraId="7EA17E5D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</w:p>
    <w:p w14:paraId="1479A38F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state </w:t>
      </w:r>
      <w:proofErr w:type="spellStart"/>
      <w:r w:rsidRPr="00AA6062">
        <w:rPr>
          <w:color w:val="92D050"/>
        </w:rPr>
        <w:t>theState</w:t>
      </w:r>
      <w:proofErr w:type="spellEnd"/>
      <w:r w:rsidRPr="00AA6062">
        <w:rPr>
          <w:color w:val="92D050"/>
        </w:rPr>
        <w:t>;</w:t>
      </w:r>
    </w:p>
    <w:p w14:paraId="19845C79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FileHandler</w:t>
      </w:r>
      <w:proofErr w:type="spellEnd"/>
      <w:r w:rsidRPr="00AA6062">
        <w:rPr>
          <w:color w:val="92D050"/>
        </w:rPr>
        <w:t xml:space="preserve"> </w:t>
      </w:r>
      <w:proofErr w:type="spellStart"/>
      <w:proofErr w:type="gramStart"/>
      <w:r w:rsidRPr="00AA6062">
        <w:rPr>
          <w:color w:val="92D050"/>
        </w:rPr>
        <w:t>fh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"SUDUKO_Input1.txt", &amp;</w:t>
      </w:r>
      <w:proofErr w:type="spellStart"/>
      <w:r w:rsidRPr="00AA6062">
        <w:rPr>
          <w:color w:val="92D050"/>
        </w:rPr>
        <w:t>theState</w:t>
      </w:r>
      <w:proofErr w:type="spellEnd"/>
      <w:r w:rsidRPr="00AA6062">
        <w:rPr>
          <w:color w:val="92D050"/>
        </w:rPr>
        <w:t>);</w:t>
      </w:r>
    </w:p>
    <w:p w14:paraId="05DC584A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</w:p>
    <w:p w14:paraId="7133C98D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&lt;&lt;"Testing forward checking:\n\t";</w:t>
      </w:r>
    </w:p>
    <w:p w14:paraId="6AC808AD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&lt;&lt;(</w:t>
      </w:r>
      <w:proofErr w:type="spellStart"/>
      <w:r w:rsidRPr="00AA6062">
        <w:rPr>
          <w:color w:val="92D050"/>
        </w:rPr>
        <w:t>bitset</w:t>
      </w:r>
      <w:proofErr w:type="spellEnd"/>
      <w:r w:rsidRPr="00AA6062">
        <w:rPr>
          <w:color w:val="92D050"/>
        </w:rPr>
        <w:t>&lt;32&gt;(</w:t>
      </w:r>
      <w:proofErr w:type="spellStart"/>
      <w:r w:rsidRPr="00AA6062">
        <w:rPr>
          <w:color w:val="92D050"/>
        </w:rPr>
        <w:t>theState.layout</w:t>
      </w:r>
      <w:proofErr w:type="spellEnd"/>
      <w:r w:rsidRPr="00AA6062">
        <w:rPr>
          <w:color w:val="92D050"/>
        </w:rPr>
        <w:t>[37</w:t>
      </w:r>
      <w:proofErr w:type="gramStart"/>
      <w:r w:rsidRPr="00AA6062">
        <w:rPr>
          <w:color w:val="92D050"/>
        </w:rPr>
        <w:t>].</w:t>
      </w:r>
      <w:proofErr w:type="spellStart"/>
      <w:r w:rsidRPr="00AA6062">
        <w:rPr>
          <w:color w:val="92D050"/>
        </w:rPr>
        <w:t>getInt</w:t>
      </w:r>
      <w:proofErr w:type="spellEnd"/>
      <w:proofErr w:type="gramEnd"/>
      <w:r w:rsidRPr="00AA6062">
        <w:rPr>
          <w:color w:val="92D050"/>
        </w:rPr>
        <w:t>()))&lt;&lt;" Should be:\n\t";</w:t>
      </w:r>
    </w:p>
    <w:p w14:paraId="1701C8C4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&lt;&lt;(</w:t>
      </w:r>
      <w:proofErr w:type="spellStart"/>
      <w:r w:rsidRPr="00AA6062">
        <w:rPr>
          <w:color w:val="92D050"/>
        </w:rPr>
        <w:t>bitset</w:t>
      </w:r>
      <w:proofErr w:type="spellEnd"/>
      <w:r w:rsidRPr="00AA6062">
        <w:rPr>
          <w:color w:val="92D050"/>
        </w:rPr>
        <w:t>&lt;32&gt;(0b111111111&lt;&lt;9</w:t>
      </w:r>
      <w:proofErr w:type="gramStart"/>
      <w:r w:rsidRPr="00AA6062">
        <w:rPr>
          <w:color w:val="92D050"/>
        </w:rPr>
        <w:t>))&lt;</w:t>
      </w:r>
      <w:proofErr w:type="gramEnd"/>
      <w:r w:rsidRPr="00AA6062">
        <w:rPr>
          <w:color w:val="92D050"/>
        </w:rPr>
        <w:t>&lt;"\n\t";</w:t>
      </w:r>
    </w:p>
    <w:p w14:paraId="3A7FBAAE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proofErr w:type="gramStart"/>
      <w:r w:rsidRPr="00AA6062">
        <w:rPr>
          <w:color w:val="92D050"/>
        </w:rPr>
        <w:t>neighborSet</w:t>
      </w:r>
      <w:proofErr w:type="spellEnd"/>
      <w:r w:rsidRPr="00AA6062">
        <w:rPr>
          <w:color w:val="92D050"/>
        </w:rPr>
        <w:t>(</w:t>
      </w:r>
      <w:proofErr w:type="gramEnd"/>
      <w:r w:rsidRPr="00AA6062">
        <w:rPr>
          <w:color w:val="92D050"/>
        </w:rPr>
        <w:t>37)</w:t>
      </w:r>
    </w:p>
    <w:p w14:paraId="512976E2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</w:t>
      </w:r>
      <w:proofErr w:type="spellStart"/>
      <w:r w:rsidRPr="00AA6062">
        <w:rPr>
          <w:color w:val="92D050"/>
        </w:rPr>
        <w:t>theState.doForwardChecking</w:t>
      </w:r>
      <w:proofErr w:type="spellEnd"/>
      <w:r w:rsidRPr="00AA6062">
        <w:rPr>
          <w:color w:val="92D050"/>
        </w:rPr>
        <w:t>(</w:t>
      </w:r>
      <w:proofErr w:type="spellStart"/>
      <w:r w:rsidRPr="00AA6062">
        <w:rPr>
          <w:color w:val="92D050"/>
        </w:rPr>
        <w:t>i</w:t>
      </w:r>
      <w:proofErr w:type="spellEnd"/>
      <w:r w:rsidRPr="00AA6062">
        <w:rPr>
          <w:color w:val="92D050"/>
        </w:rPr>
        <w:t>);</w:t>
      </w:r>
    </w:p>
    <w:p w14:paraId="3EC2957E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&lt;&lt;(</w:t>
      </w:r>
      <w:proofErr w:type="spellStart"/>
      <w:r w:rsidRPr="00AA6062">
        <w:rPr>
          <w:color w:val="92D050"/>
        </w:rPr>
        <w:t>bitset</w:t>
      </w:r>
      <w:proofErr w:type="spellEnd"/>
      <w:r w:rsidRPr="00AA6062">
        <w:rPr>
          <w:color w:val="92D050"/>
        </w:rPr>
        <w:t>&lt;32&gt;(</w:t>
      </w:r>
      <w:proofErr w:type="spellStart"/>
      <w:r w:rsidRPr="00AA6062">
        <w:rPr>
          <w:color w:val="92D050"/>
        </w:rPr>
        <w:t>theState.layout</w:t>
      </w:r>
      <w:proofErr w:type="spellEnd"/>
      <w:r w:rsidRPr="00AA6062">
        <w:rPr>
          <w:color w:val="92D050"/>
        </w:rPr>
        <w:t>[37</w:t>
      </w:r>
      <w:proofErr w:type="gramStart"/>
      <w:r w:rsidRPr="00AA6062">
        <w:rPr>
          <w:color w:val="92D050"/>
        </w:rPr>
        <w:t>].</w:t>
      </w:r>
      <w:proofErr w:type="spellStart"/>
      <w:r w:rsidRPr="00AA6062">
        <w:rPr>
          <w:color w:val="92D050"/>
        </w:rPr>
        <w:t>getInt</w:t>
      </w:r>
      <w:proofErr w:type="spellEnd"/>
      <w:proofErr w:type="gramEnd"/>
      <w:r w:rsidRPr="00AA6062">
        <w:rPr>
          <w:color w:val="92D050"/>
        </w:rPr>
        <w:t>()))&lt;&lt;" Should be:\n\t";</w:t>
      </w:r>
    </w:p>
    <w:p w14:paraId="49EDD100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&lt;&lt;(</w:t>
      </w:r>
      <w:proofErr w:type="spellStart"/>
      <w:r w:rsidRPr="00AA6062">
        <w:rPr>
          <w:color w:val="92D050"/>
        </w:rPr>
        <w:t>bitset</w:t>
      </w:r>
      <w:proofErr w:type="spellEnd"/>
      <w:r w:rsidRPr="00AA6062">
        <w:rPr>
          <w:color w:val="92D050"/>
        </w:rPr>
        <w:t>&lt;32&gt;(0b001000101&lt;&lt;9</w:t>
      </w:r>
      <w:proofErr w:type="gramStart"/>
      <w:r w:rsidRPr="00AA6062">
        <w:rPr>
          <w:color w:val="92D050"/>
        </w:rPr>
        <w:t>))&lt;</w:t>
      </w:r>
      <w:proofErr w:type="gramEnd"/>
      <w:r w:rsidRPr="00AA6062">
        <w:rPr>
          <w:color w:val="92D050"/>
        </w:rPr>
        <w:t>&lt;"\n\n";</w:t>
      </w:r>
    </w:p>
    <w:p w14:paraId="4377B8C1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</w:p>
    <w:p w14:paraId="62F79017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 MRVw/DH:"&lt;&lt;theState.minimumRemainingValueWithDegreeHeuristic</w:t>
      </w:r>
      <w:proofErr w:type="gramStart"/>
      <w:r w:rsidRPr="00AA6062">
        <w:rPr>
          <w:color w:val="92D050"/>
        </w:rPr>
        <w:t>()&lt;</w:t>
      </w:r>
      <w:proofErr w:type="gramEnd"/>
      <w:r w:rsidRPr="00AA6062">
        <w:rPr>
          <w:color w:val="92D050"/>
        </w:rPr>
        <w:t>&lt;"\n";</w:t>
      </w:r>
    </w:p>
    <w:p w14:paraId="4E5FA33D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</w:p>
    <w:p w14:paraId="46062FAE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</w:p>
    <w:p w14:paraId="765FFBDA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</w:p>
    <w:p w14:paraId="5B4DCBA3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unsigned int test;</w:t>
      </w:r>
    </w:p>
    <w:p w14:paraId="528A065A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&lt;&lt;"testing domain traversal and global forward checking. (pt</w:t>
      </w:r>
      <w:proofErr w:type="gramStart"/>
      <w:r w:rsidRPr="00AA6062">
        <w:rPr>
          <w:color w:val="92D050"/>
        </w:rPr>
        <w:t>1)\</w:t>
      </w:r>
      <w:proofErr w:type="gramEnd"/>
      <w:r w:rsidRPr="00AA6062">
        <w:rPr>
          <w:color w:val="92D050"/>
        </w:rPr>
        <w:t>n";</w:t>
      </w:r>
    </w:p>
    <w:p w14:paraId="1422983E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theState.globalForwardChecking</w:t>
      </w:r>
      <w:proofErr w:type="spellEnd"/>
      <w:r w:rsidRPr="00AA6062">
        <w:rPr>
          <w:color w:val="92D050"/>
        </w:rPr>
        <w:t>();</w:t>
      </w:r>
    </w:p>
    <w:p w14:paraId="0E374B6F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theState.globalForwardChecking</w:t>
      </w:r>
      <w:proofErr w:type="spellEnd"/>
      <w:r w:rsidRPr="00AA6062">
        <w:rPr>
          <w:color w:val="92D050"/>
        </w:rPr>
        <w:t>();</w:t>
      </w:r>
    </w:p>
    <w:p w14:paraId="7A558AAE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theState.globalForwardChecking</w:t>
      </w:r>
      <w:proofErr w:type="spellEnd"/>
      <w:r w:rsidRPr="00AA6062">
        <w:rPr>
          <w:color w:val="92D050"/>
        </w:rPr>
        <w:t>();</w:t>
      </w:r>
    </w:p>
    <w:p w14:paraId="3EB63F9B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gramStart"/>
      <w:r w:rsidRPr="00AA6062">
        <w:rPr>
          <w:color w:val="92D050"/>
        </w:rPr>
        <w:t>for(</w:t>
      </w:r>
      <w:proofErr w:type="gramEnd"/>
      <w:r w:rsidRPr="00AA6062">
        <w:rPr>
          <w:color w:val="92D050"/>
        </w:rPr>
        <w:t>int l=0;l&lt;81;l++){</w:t>
      </w:r>
    </w:p>
    <w:p w14:paraId="5FB71D73" w14:textId="77777777" w:rsidR="00683F99" w:rsidRDefault="00683F99" w:rsidP="00F1462B">
      <w:pPr>
        <w:pStyle w:val="NoSpacing"/>
        <w:rPr>
          <w:color w:val="92D050"/>
        </w:rPr>
      </w:pPr>
    </w:p>
    <w:p w14:paraId="6A7DD59B" w14:textId="77777777" w:rsidR="00683F99" w:rsidRDefault="00683F99" w:rsidP="00F1462B">
      <w:pPr>
        <w:pStyle w:val="NoSpacing"/>
        <w:rPr>
          <w:color w:val="92D050"/>
        </w:rPr>
      </w:pPr>
    </w:p>
    <w:p w14:paraId="4371BF1A" w14:textId="77777777" w:rsidR="00683F99" w:rsidRDefault="00683F99" w:rsidP="00F1462B">
      <w:pPr>
        <w:pStyle w:val="NoSpacing"/>
        <w:rPr>
          <w:color w:val="92D050"/>
        </w:rPr>
      </w:pPr>
    </w:p>
    <w:p w14:paraId="5B889FD0" w14:textId="77777777" w:rsidR="00683F99" w:rsidRDefault="00683F99" w:rsidP="00F1462B">
      <w:pPr>
        <w:pStyle w:val="NoSpacing"/>
        <w:rPr>
          <w:color w:val="92D050"/>
        </w:rPr>
      </w:pPr>
    </w:p>
    <w:p w14:paraId="5F7FE917" w14:textId="1344248B" w:rsidR="00683F99" w:rsidRDefault="00683F99" w:rsidP="00F1462B">
      <w:pPr>
        <w:pStyle w:val="NoSpacing"/>
        <w:rPr>
          <w:color w:val="92D050"/>
        </w:rPr>
      </w:pPr>
    </w:p>
    <w:p w14:paraId="1CA99D9D" w14:textId="77777777" w:rsidR="00683F99" w:rsidRDefault="00683F99" w:rsidP="00F1462B">
      <w:pPr>
        <w:pStyle w:val="NoSpacing"/>
        <w:rPr>
          <w:color w:val="92D050"/>
        </w:rPr>
      </w:pPr>
    </w:p>
    <w:p w14:paraId="389E205C" w14:textId="77777777" w:rsidR="00683F99" w:rsidRDefault="00683F99" w:rsidP="00F1462B">
      <w:pPr>
        <w:pStyle w:val="NoSpacing"/>
        <w:rPr>
          <w:color w:val="92D050"/>
        </w:rPr>
      </w:pPr>
    </w:p>
    <w:p w14:paraId="7ACB66DA" w14:textId="77777777" w:rsidR="00683F99" w:rsidRDefault="00683F99" w:rsidP="00F1462B">
      <w:pPr>
        <w:pStyle w:val="NoSpacing"/>
        <w:rPr>
          <w:color w:val="92D050"/>
        </w:rPr>
      </w:pPr>
    </w:p>
    <w:p w14:paraId="6F75570B" w14:textId="77777777" w:rsidR="00683F99" w:rsidRDefault="00683F99" w:rsidP="00F1462B">
      <w:pPr>
        <w:pStyle w:val="NoSpacing"/>
        <w:rPr>
          <w:color w:val="92D050"/>
        </w:rPr>
      </w:pPr>
    </w:p>
    <w:p w14:paraId="24B86948" w14:textId="27D28147" w:rsidR="00683F99" w:rsidRDefault="00683F99" w:rsidP="00F1462B">
      <w:pPr>
        <w:pStyle w:val="NoSpacing"/>
        <w:rPr>
          <w:color w:val="92D050"/>
        </w:rPr>
      </w:pPr>
    </w:p>
    <w:p w14:paraId="416288D3" w14:textId="77777777" w:rsidR="00683F99" w:rsidRDefault="00683F99" w:rsidP="00F1462B">
      <w:pPr>
        <w:pStyle w:val="NoSpacing"/>
        <w:rPr>
          <w:color w:val="92D050"/>
        </w:rPr>
      </w:pPr>
    </w:p>
    <w:p w14:paraId="207777F9" w14:textId="21FCE14F" w:rsidR="00683F99" w:rsidRDefault="00683F99" w:rsidP="00F1462B">
      <w:pPr>
        <w:pStyle w:val="NoSpacing"/>
        <w:rPr>
          <w:color w:val="92D050"/>
        </w:rPr>
      </w:pPr>
    </w:p>
    <w:p w14:paraId="66C4F6D5" w14:textId="31823C47" w:rsidR="00683F99" w:rsidRDefault="00683F99" w:rsidP="00F1462B">
      <w:pPr>
        <w:pStyle w:val="NoSpacing"/>
        <w:rPr>
          <w:color w:val="92D050"/>
        </w:rPr>
      </w:pPr>
    </w:p>
    <w:p w14:paraId="48187C21" w14:textId="77777777" w:rsidR="00683F99" w:rsidRDefault="00683F99" w:rsidP="00F1462B">
      <w:pPr>
        <w:pStyle w:val="NoSpacing"/>
        <w:rPr>
          <w:color w:val="92D050"/>
        </w:rPr>
      </w:pPr>
    </w:p>
    <w:p w14:paraId="49BE1857" w14:textId="54E92D94" w:rsidR="00683F99" w:rsidRDefault="00683F99" w:rsidP="00F1462B">
      <w:pPr>
        <w:pStyle w:val="NoSpacing"/>
        <w:rPr>
          <w:color w:val="92D050"/>
        </w:rPr>
      </w:pPr>
    </w:p>
    <w:p w14:paraId="70B2E3AA" w14:textId="5FCB60DC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test = </w:t>
      </w:r>
      <w:proofErr w:type="spellStart"/>
      <w:r w:rsidRPr="00AA6062">
        <w:rPr>
          <w:color w:val="92D050"/>
        </w:rPr>
        <w:t>theState.layout</w:t>
      </w:r>
      <w:proofErr w:type="spellEnd"/>
      <w:r w:rsidRPr="00AA6062">
        <w:rPr>
          <w:color w:val="92D050"/>
        </w:rPr>
        <w:t>[l</w:t>
      </w:r>
      <w:proofErr w:type="gramStart"/>
      <w:r w:rsidRPr="00AA6062">
        <w:rPr>
          <w:color w:val="92D050"/>
        </w:rPr>
        <w:t>].</w:t>
      </w:r>
      <w:proofErr w:type="spellStart"/>
      <w:r w:rsidRPr="00AA6062">
        <w:rPr>
          <w:color w:val="92D050"/>
        </w:rPr>
        <w:t>getInt</w:t>
      </w:r>
      <w:proofErr w:type="spellEnd"/>
      <w:proofErr w:type="gramEnd"/>
      <w:r w:rsidRPr="00AA6062">
        <w:rPr>
          <w:color w:val="92D050"/>
        </w:rPr>
        <w:t>();</w:t>
      </w:r>
    </w:p>
    <w:p w14:paraId="19D4E01B" w14:textId="1F8FD42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</w:t>
      </w:r>
      <w:proofErr w:type="gramStart"/>
      <w:r w:rsidRPr="00AA6062">
        <w:rPr>
          <w:color w:val="92D050"/>
        </w:rPr>
        <w:t>if(</w:t>
      </w:r>
      <w:proofErr w:type="spellStart"/>
      <w:proofErr w:type="gramEnd"/>
      <w:r w:rsidRPr="00AA6062">
        <w:rPr>
          <w:color w:val="92D050"/>
        </w:rPr>
        <w:t>theState.layout</w:t>
      </w:r>
      <w:proofErr w:type="spellEnd"/>
      <w:r w:rsidRPr="00AA6062">
        <w:rPr>
          <w:color w:val="92D050"/>
        </w:rPr>
        <w:t>[l].</w:t>
      </w:r>
      <w:proofErr w:type="spellStart"/>
      <w:r w:rsidRPr="00AA6062">
        <w:rPr>
          <w:color w:val="92D050"/>
        </w:rPr>
        <w:t>isComplete</w:t>
      </w:r>
      <w:proofErr w:type="spellEnd"/>
      <w:r w:rsidRPr="00AA6062">
        <w:rPr>
          <w:color w:val="92D050"/>
        </w:rPr>
        <w:t>()){</w:t>
      </w:r>
    </w:p>
    <w:p w14:paraId="16A61C4A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decode(test&gt;&gt;</w:t>
      </w:r>
      <w:proofErr w:type="gramStart"/>
      <w:r w:rsidRPr="00AA6062">
        <w:rPr>
          <w:color w:val="92D050"/>
        </w:rPr>
        <w:t>9){</w:t>
      </w:r>
      <w:proofErr w:type="gramEnd"/>
    </w:p>
    <w:p w14:paraId="7D980A5C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&lt;&lt;"Failure: \n\</w:t>
      </w:r>
      <w:proofErr w:type="spellStart"/>
      <w:r w:rsidRPr="00AA6062">
        <w:rPr>
          <w:color w:val="92D050"/>
        </w:rPr>
        <w:t>tdomain</w:t>
      </w:r>
      <w:proofErr w:type="spellEnd"/>
      <w:r w:rsidRPr="00AA6062">
        <w:rPr>
          <w:color w:val="92D050"/>
        </w:rPr>
        <w:t xml:space="preserve"> found: "&lt;&lt;</w:t>
      </w:r>
      <w:proofErr w:type="spellStart"/>
      <w:r w:rsidRPr="00AA6062">
        <w:rPr>
          <w:color w:val="92D050"/>
        </w:rPr>
        <w:t>i</w:t>
      </w:r>
      <w:proofErr w:type="spellEnd"/>
      <w:r w:rsidRPr="00AA6062">
        <w:rPr>
          <w:color w:val="92D050"/>
        </w:rPr>
        <w:t>&lt;&lt;"\n";</w:t>
      </w:r>
    </w:p>
    <w:p w14:paraId="4CD27690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    failures++;</w:t>
      </w:r>
    </w:p>
    <w:p w14:paraId="411B57FE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}</w:t>
      </w:r>
    </w:p>
    <w:p w14:paraId="510B7168" w14:textId="4F4CAFC6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}</w:t>
      </w:r>
    </w:p>
    <w:p w14:paraId="3F0A7D38" w14:textId="69BBA6A2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</w:t>
      </w:r>
      <w:proofErr w:type="gramStart"/>
      <w:r w:rsidRPr="00AA6062">
        <w:rPr>
          <w:color w:val="92D050"/>
        </w:rPr>
        <w:t>else{</w:t>
      </w:r>
      <w:proofErr w:type="gramEnd"/>
    </w:p>
    <w:p w14:paraId="1072B067" w14:textId="4BAEF294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test = </w:t>
      </w:r>
      <w:proofErr w:type="spellStart"/>
      <w:r w:rsidRPr="00AA6062">
        <w:rPr>
          <w:color w:val="92D050"/>
        </w:rPr>
        <w:t>theState.layout</w:t>
      </w:r>
      <w:proofErr w:type="spellEnd"/>
      <w:r w:rsidRPr="00AA6062">
        <w:rPr>
          <w:color w:val="92D050"/>
        </w:rPr>
        <w:t>[l</w:t>
      </w:r>
      <w:proofErr w:type="gramStart"/>
      <w:r w:rsidRPr="00AA6062">
        <w:rPr>
          <w:color w:val="92D050"/>
        </w:rPr>
        <w:t>].</w:t>
      </w:r>
      <w:proofErr w:type="spellStart"/>
      <w:r w:rsidRPr="00AA6062">
        <w:rPr>
          <w:color w:val="92D050"/>
        </w:rPr>
        <w:t>countRemainingDomain</w:t>
      </w:r>
      <w:proofErr w:type="spellEnd"/>
      <w:proofErr w:type="gramEnd"/>
      <w:r w:rsidRPr="00AA6062">
        <w:rPr>
          <w:color w:val="92D050"/>
        </w:rPr>
        <w:t>();</w:t>
      </w:r>
    </w:p>
    <w:p w14:paraId="1AE617D7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</w:t>
      </w:r>
      <w:proofErr w:type="spellStart"/>
      <w:r w:rsidRPr="00AA6062">
        <w:rPr>
          <w:color w:val="92D050"/>
        </w:rPr>
        <w:t>neighborSet</w:t>
      </w:r>
      <w:proofErr w:type="spellEnd"/>
      <w:r w:rsidRPr="00AA6062">
        <w:rPr>
          <w:color w:val="92D050"/>
        </w:rPr>
        <w:t>(l</w:t>
      </w:r>
      <w:proofErr w:type="gramStart"/>
      <w:r w:rsidRPr="00AA6062">
        <w:rPr>
          <w:color w:val="92D050"/>
        </w:rPr>
        <w:t>){</w:t>
      </w:r>
      <w:proofErr w:type="gramEnd"/>
    </w:p>
    <w:p w14:paraId="082D6455" w14:textId="5A1A0364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    </w:t>
      </w:r>
      <w:proofErr w:type="gramStart"/>
      <w:r w:rsidRPr="00AA6062">
        <w:rPr>
          <w:color w:val="92D050"/>
        </w:rPr>
        <w:t>if(</w:t>
      </w:r>
      <w:proofErr w:type="spellStart"/>
      <w:proofErr w:type="gramEnd"/>
      <w:r w:rsidRPr="00AA6062">
        <w:rPr>
          <w:color w:val="92D050"/>
        </w:rPr>
        <w:t>theState.layout</w:t>
      </w:r>
      <w:proofErr w:type="spellEnd"/>
      <w:r w:rsidRPr="00AA6062">
        <w:rPr>
          <w:color w:val="92D050"/>
        </w:rPr>
        <w:t>[</w:t>
      </w:r>
      <w:proofErr w:type="spellStart"/>
      <w:r w:rsidRPr="00AA6062">
        <w:rPr>
          <w:color w:val="92D050"/>
        </w:rPr>
        <w:t>i</w:t>
      </w:r>
      <w:proofErr w:type="spellEnd"/>
      <w:r w:rsidRPr="00AA6062">
        <w:rPr>
          <w:color w:val="92D050"/>
        </w:rPr>
        <w:t>].</w:t>
      </w:r>
      <w:proofErr w:type="spellStart"/>
      <w:r w:rsidRPr="00AA6062">
        <w:rPr>
          <w:color w:val="92D050"/>
        </w:rPr>
        <w:t>isComplete</w:t>
      </w:r>
      <w:proofErr w:type="spellEnd"/>
      <w:r w:rsidRPr="00AA6062">
        <w:rPr>
          <w:color w:val="92D050"/>
        </w:rPr>
        <w:t>()){</w:t>
      </w:r>
    </w:p>
    <w:p w14:paraId="506EC075" w14:textId="401A81B3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        </w:t>
      </w:r>
      <w:proofErr w:type="spellStart"/>
      <w:r w:rsidRPr="00AA6062">
        <w:rPr>
          <w:color w:val="92D050"/>
        </w:rPr>
        <w:t>theState.layout</w:t>
      </w:r>
      <w:proofErr w:type="spellEnd"/>
      <w:r w:rsidRPr="00AA6062">
        <w:rPr>
          <w:color w:val="92D050"/>
        </w:rPr>
        <w:t>[l</w:t>
      </w:r>
      <w:proofErr w:type="gramStart"/>
      <w:r w:rsidRPr="00AA6062">
        <w:rPr>
          <w:color w:val="92D050"/>
        </w:rPr>
        <w:t>].</w:t>
      </w:r>
      <w:proofErr w:type="spellStart"/>
      <w:r w:rsidRPr="00AA6062">
        <w:rPr>
          <w:color w:val="92D050"/>
        </w:rPr>
        <w:t>removeFromDomain</w:t>
      </w:r>
      <w:proofErr w:type="spellEnd"/>
      <w:proofErr w:type="gramEnd"/>
      <w:r w:rsidRPr="00AA6062">
        <w:rPr>
          <w:color w:val="92D050"/>
        </w:rPr>
        <w:t xml:space="preserve">( </w:t>
      </w:r>
      <w:proofErr w:type="spellStart"/>
      <w:r w:rsidRPr="00AA6062">
        <w:rPr>
          <w:color w:val="92D050"/>
        </w:rPr>
        <w:t>theState.layout</w:t>
      </w:r>
      <w:proofErr w:type="spellEnd"/>
      <w:r w:rsidRPr="00AA6062">
        <w:rPr>
          <w:color w:val="92D050"/>
        </w:rPr>
        <w:t>[</w:t>
      </w:r>
      <w:proofErr w:type="spellStart"/>
      <w:r w:rsidRPr="00AA6062">
        <w:rPr>
          <w:color w:val="92D050"/>
        </w:rPr>
        <w:t>i</w:t>
      </w:r>
      <w:proofErr w:type="spellEnd"/>
      <w:r w:rsidRPr="00AA6062">
        <w:rPr>
          <w:color w:val="92D050"/>
        </w:rPr>
        <w:t>].</w:t>
      </w:r>
      <w:proofErr w:type="spellStart"/>
      <w:r w:rsidRPr="00AA6062">
        <w:rPr>
          <w:color w:val="92D050"/>
        </w:rPr>
        <w:t>getNum</w:t>
      </w:r>
      <w:proofErr w:type="spellEnd"/>
      <w:r w:rsidRPr="00AA6062">
        <w:rPr>
          <w:color w:val="92D050"/>
        </w:rPr>
        <w:t>() );</w:t>
      </w:r>
    </w:p>
    <w:p w14:paraId="43DA2F75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    }</w:t>
      </w:r>
    </w:p>
    <w:p w14:paraId="245B6503" w14:textId="0CA7429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}</w:t>
      </w:r>
    </w:p>
    <w:p w14:paraId="613EDED5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</w:t>
      </w:r>
      <w:proofErr w:type="gramStart"/>
      <w:r w:rsidRPr="00AA6062">
        <w:rPr>
          <w:color w:val="92D050"/>
        </w:rPr>
        <w:t>if(</w:t>
      </w:r>
      <w:proofErr w:type="spellStart"/>
      <w:proofErr w:type="gramEnd"/>
      <w:r w:rsidRPr="00AA6062">
        <w:rPr>
          <w:color w:val="92D050"/>
        </w:rPr>
        <w:t>theState.layout</w:t>
      </w:r>
      <w:proofErr w:type="spellEnd"/>
      <w:r w:rsidRPr="00AA6062">
        <w:rPr>
          <w:color w:val="92D050"/>
        </w:rPr>
        <w:t>[l].</w:t>
      </w:r>
      <w:proofErr w:type="spellStart"/>
      <w:r w:rsidRPr="00AA6062">
        <w:rPr>
          <w:color w:val="92D050"/>
        </w:rPr>
        <w:t>countRemainingDomain</w:t>
      </w:r>
      <w:proofErr w:type="spellEnd"/>
      <w:r w:rsidRPr="00AA6062">
        <w:rPr>
          <w:color w:val="92D050"/>
        </w:rPr>
        <w:t>() != test){</w:t>
      </w:r>
    </w:p>
    <w:p w14:paraId="43F77ACE" w14:textId="289E4BF3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&lt;&lt;"Domain not updated properly at:"&lt;&lt;l&lt;&lt;"\n";</w:t>
      </w:r>
    </w:p>
    <w:p w14:paraId="082EFA1F" w14:textId="6CB02CA0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    failures++;</w:t>
      </w:r>
    </w:p>
    <w:p w14:paraId="0D3E1D1B" w14:textId="1E62E32B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    }</w:t>
      </w:r>
    </w:p>
    <w:p w14:paraId="22EF3DDF" w14:textId="65CE304C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    }</w:t>
      </w:r>
    </w:p>
    <w:p w14:paraId="4F255C2B" w14:textId="3B41B6E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}</w:t>
      </w:r>
    </w:p>
    <w:p w14:paraId="674DB463" w14:textId="77777777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&lt;&lt;"\t";</w:t>
      </w:r>
    </w:p>
    <w:p w14:paraId="2B0E20D8" w14:textId="7AB4E391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&lt;&lt;(</w:t>
      </w:r>
      <w:proofErr w:type="spellStart"/>
      <w:r w:rsidRPr="00AA6062">
        <w:rPr>
          <w:color w:val="92D050"/>
        </w:rPr>
        <w:t>bitset</w:t>
      </w:r>
      <w:proofErr w:type="spellEnd"/>
      <w:r w:rsidRPr="00AA6062">
        <w:rPr>
          <w:color w:val="92D050"/>
        </w:rPr>
        <w:t>&lt;32&gt;(</w:t>
      </w:r>
      <w:proofErr w:type="spellStart"/>
      <w:r w:rsidRPr="00AA6062">
        <w:rPr>
          <w:color w:val="92D050"/>
        </w:rPr>
        <w:t>theState.layout</w:t>
      </w:r>
      <w:proofErr w:type="spellEnd"/>
      <w:r w:rsidRPr="00AA6062">
        <w:rPr>
          <w:color w:val="92D050"/>
        </w:rPr>
        <w:t>[37</w:t>
      </w:r>
      <w:proofErr w:type="gramStart"/>
      <w:r w:rsidRPr="00AA6062">
        <w:rPr>
          <w:color w:val="92D050"/>
        </w:rPr>
        <w:t>].</w:t>
      </w:r>
      <w:proofErr w:type="spellStart"/>
      <w:r w:rsidRPr="00AA6062">
        <w:rPr>
          <w:color w:val="92D050"/>
        </w:rPr>
        <w:t>getInt</w:t>
      </w:r>
      <w:proofErr w:type="spellEnd"/>
      <w:proofErr w:type="gramEnd"/>
      <w:r w:rsidRPr="00AA6062">
        <w:rPr>
          <w:color w:val="92D050"/>
        </w:rPr>
        <w:t>()))&lt;&lt;" Should be:\n\t";</w:t>
      </w:r>
    </w:p>
    <w:p w14:paraId="580EC101" w14:textId="564398D8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&lt;&lt;(</w:t>
      </w:r>
      <w:proofErr w:type="spellStart"/>
      <w:r w:rsidRPr="00AA6062">
        <w:rPr>
          <w:color w:val="92D050"/>
        </w:rPr>
        <w:t>bitset</w:t>
      </w:r>
      <w:proofErr w:type="spellEnd"/>
      <w:r w:rsidRPr="00AA6062">
        <w:rPr>
          <w:color w:val="92D050"/>
        </w:rPr>
        <w:t>&lt;32&gt;(0b001000101&lt;&lt;9</w:t>
      </w:r>
      <w:proofErr w:type="gramStart"/>
      <w:r w:rsidRPr="00AA6062">
        <w:rPr>
          <w:color w:val="92D050"/>
        </w:rPr>
        <w:t>))&lt;</w:t>
      </w:r>
      <w:proofErr w:type="gramEnd"/>
      <w:r w:rsidRPr="00AA6062">
        <w:rPr>
          <w:color w:val="92D050"/>
        </w:rPr>
        <w:t>&lt;"\n\n";</w:t>
      </w:r>
    </w:p>
    <w:p w14:paraId="490F2897" w14:textId="4F4EB3FC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</w:p>
    <w:p w14:paraId="659511E7" w14:textId="74EBC126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</w:t>
      </w:r>
      <w:proofErr w:type="spellStart"/>
      <w:r w:rsidRPr="00AA6062">
        <w:rPr>
          <w:color w:val="92D050"/>
        </w:rPr>
        <w:t>theState.layout</w:t>
      </w:r>
      <w:proofErr w:type="spellEnd"/>
      <w:r w:rsidRPr="00AA6062">
        <w:rPr>
          <w:color w:val="92D050"/>
        </w:rPr>
        <w:t>[79</w:t>
      </w:r>
      <w:proofErr w:type="gramStart"/>
      <w:r w:rsidRPr="00AA6062">
        <w:rPr>
          <w:color w:val="92D050"/>
        </w:rPr>
        <w:t>].</w:t>
      </w:r>
      <w:proofErr w:type="spellStart"/>
      <w:r w:rsidRPr="00AA6062">
        <w:rPr>
          <w:color w:val="92D050"/>
        </w:rPr>
        <w:t>getInt</w:t>
      </w:r>
      <w:proofErr w:type="spellEnd"/>
      <w:proofErr w:type="gramEnd"/>
      <w:r w:rsidRPr="00AA6062">
        <w:rPr>
          <w:color w:val="92D050"/>
        </w:rPr>
        <w:t>()&lt;&lt;"\n\n";</w:t>
      </w:r>
    </w:p>
    <w:p w14:paraId="22DCBE16" w14:textId="78FC1935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  <w:proofErr w:type="spellStart"/>
      <w:r w:rsidRPr="00AA6062">
        <w:rPr>
          <w:color w:val="92D050"/>
        </w:rPr>
        <w:t>cout</w:t>
      </w:r>
      <w:proofErr w:type="spellEnd"/>
      <w:r w:rsidRPr="00AA6062">
        <w:rPr>
          <w:color w:val="92D050"/>
        </w:rPr>
        <w:t>&lt;&lt;</w:t>
      </w:r>
      <w:proofErr w:type="spellStart"/>
      <w:r w:rsidRPr="00AA6062">
        <w:rPr>
          <w:color w:val="92D050"/>
        </w:rPr>
        <w:t>theState</w:t>
      </w:r>
      <w:proofErr w:type="spellEnd"/>
      <w:r w:rsidRPr="00AA6062">
        <w:rPr>
          <w:color w:val="92D050"/>
        </w:rPr>
        <w:t>&lt;&lt;</w:t>
      </w:r>
      <w:proofErr w:type="spellStart"/>
      <w:r w:rsidRPr="00AA6062">
        <w:rPr>
          <w:color w:val="92D050"/>
        </w:rPr>
        <w:t>endl</w:t>
      </w:r>
      <w:proofErr w:type="spellEnd"/>
      <w:r w:rsidRPr="00AA6062">
        <w:rPr>
          <w:color w:val="92D050"/>
        </w:rPr>
        <w:t>;</w:t>
      </w:r>
    </w:p>
    <w:p w14:paraId="09750C71" w14:textId="499B6CF6" w:rsidR="00F1462B" w:rsidRPr="00AA6062" w:rsidRDefault="00F1462B" w:rsidP="00F1462B">
      <w:pPr>
        <w:pStyle w:val="NoSpacing"/>
        <w:rPr>
          <w:color w:val="92D050"/>
        </w:rPr>
      </w:pPr>
      <w:r w:rsidRPr="00AA6062">
        <w:rPr>
          <w:color w:val="92D050"/>
        </w:rPr>
        <w:t xml:space="preserve">    </w:t>
      </w:r>
    </w:p>
    <w:p w14:paraId="6A6AF23C" w14:textId="653F1B66" w:rsidR="00F1462B" w:rsidRPr="00683F99" w:rsidRDefault="00F1462B" w:rsidP="00F1462B">
      <w:pPr>
        <w:pStyle w:val="NoSpacing"/>
        <w:rPr>
          <w:color w:val="82B0E4" w:themeColor="accent1" w:themeTint="66"/>
        </w:rPr>
      </w:pPr>
      <w:r w:rsidRPr="00683F99">
        <w:rPr>
          <w:color w:val="82B0E4" w:themeColor="accent1" w:themeTint="66"/>
        </w:rPr>
        <w:t xml:space="preserve">    </w:t>
      </w:r>
      <w:proofErr w:type="spellStart"/>
      <w:r w:rsidRPr="00683F99">
        <w:rPr>
          <w:color w:val="82B0E4" w:themeColor="accent1" w:themeTint="66"/>
        </w:rPr>
        <w:t>cout</w:t>
      </w:r>
      <w:proofErr w:type="spellEnd"/>
      <w:r w:rsidRPr="00683F99">
        <w:rPr>
          <w:color w:val="82B0E4" w:themeColor="accent1" w:themeTint="66"/>
        </w:rPr>
        <w:t>&lt;&lt;"END\</w:t>
      </w:r>
      <w:proofErr w:type="spellStart"/>
      <w:r w:rsidRPr="00683F99">
        <w:rPr>
          <w:color w:val="82B0E4" w:themeColor="accent1" w:themeTint="66"/>
        </w:rPr>
        <w:t>nTOTAL</w:t>
      </w:r>
      <w:proofErr w:type="spellEnd"/>
      <w:r w:rsidRPr="00683F99">
        <w:rPr>
          <w:color w:val="82B0E4" w:themeColor="accent1" w:themeTint="66"/>
        </w:rPr>
        <w:t xml:space="preserve"> NUMBER OF FAILURES: "&lt;&lt;failures&lt;&lt;"\n";</w:t>
      </w:r>
    </w:p>
    <w:p w14:paraId="23DBE7ED" w14:textId="2B6E4330" w:rsidR="00F1462B" w:rsidRPr="00AA6062" w:rsidRDefault="00683F99" w:rsidP="00F1462B">
      <w:pPr>
        <w:pStyle w:val="NoSpacing"/>
        <w:rPr>
          <w:color w:val="92D050"/>
        </w:rPr>
      </w:pPr>
      <w:r w:rsidRPr="00683F99">
        <w:rPr>
          <w:noProof/>
          <w:color w:val="92D05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062EA52" wp14:editId="401460C7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360930" cy="1404620"/>
                <wp:effectExtent l="0" t="0" r="19050" b="18415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1D830" w14:textId="7A6660A9" w:rsidR="00335E66" w:rsidRPr="00683F99" w:rsidRDefault="00335E66">
                            <w:pPr>
                              <w:rPr>
                                <w:color w:val="00B050"/>
                              </w:rPr>
                            </w:pPr>
                            <w:r w:rsidRPr="00683F99">
                              <w:rPr>
                                <w:color w:val="00B050"/>
                              </w:rPr>
                              <w:t xml:space="preserve">//The only important part is that it’ll report how many software errors are detected if it is enabled </w:t>
                            </w:r>
                            <w:r w:rsidRPr="00683F99">
                              <w:rPr>
                                <w:color w:val="00B050"/>
                              </w:rPr>
                              <w:br/>
                              <w:t>(highlighted in blue)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62EA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5" type="#_x0000_t202" style="position:absolute;left:0;text-align:left;margin-left:0;margin-top:.85pt;width:185.9pt;height:110.6pt;z-index:-2516305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">
                <v:textbox style="mso-fit-shape-to-text:t">
                  <w:txbxContent>
                    <w:p w14:paraId="5881D830" w14:textId="7A6660A9" w:rsidR="00335E66" w:rsidRPr="00683F99" w:rsidRDefault="00335E66">
                      <w:pPr>
                        <w:rPr>
                          <w:color w:val="00B050"/>
                        </w:rPr>
                      </w:pPr>
                      <w:r w:rsidRPr="00683F99">
                        <w:rPr>
                          <w:color w:val="00B050"/>
                        </w:rPr>
                        <w:t xml:space="preserve">//The only important part is that it’ll report how many software errors are detected if it is enabled </w:t>
                      </w:r>
                      <w:r w:rsidRPr="00683F99">
                        <w:rPr>
                          <w:color w:val="00B050"/>
                        </w:rPr>
                        <w:br/>
                        <w:t>(highlighted in blue)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62B" w:rsidRPr="00AA6062">
        <w:rPr>
          <w:color w:val="92D050"/>
        </w:rPr>
        <w:t>}</w:t>
      </w:r>
    </w:p>
    <w:p w14:paraId="465D39CD" w14:textId="70F96A41" w:rsidR="00F1462B" w:rsidRDefault="00F1462B" w:rsidP="00F1462B">
      <w:pPr>
        <w:pStyle w:val="NoSpacing"/>
      </w:pPr>
    </w:p>
    <w:p w14:paraId="017F4AFD" w14:textId="41CF0CE7" w:rsidR="00F1462B" w:rsidRDefault="00F1462B" w:rsidP="00F1462B">
      <w:pPr>
        <w:pStyle w:val="NoSpacing"/>
      </w:pPr>
    </w:p>
    <w:p w14:paraId="5C18642D" w14:textId="47585A4B" w:rsidR="00AA6062" w:rsidRDefault="00AA6062" w:rsidP="00F1462B">
      <w:pPr>
        <w:pStyle w:val="NoSpacing"/>
      </w:pPr>
    </w:p>
    <w:p w14:paraId="4A577598" w14:textId="77777777" w:rsidR="00AA6062" w:rsidRDefault="00AA6062" w:rsidP="00F1462B">
      <w:pPr>
        <w:pStyle w:val="NoSpacing"/>
      </w:pPr>
    </w:p>
    <w:p w14:paraId="7EDAE99F" w14:textId="77777777" w:rsidR="00AA6062" w:rsidRDefault="00AA6062" w:rsidP="00F1462B">
      <w:pPr>
        <w:pStyle w:val="NoSpacing"/>
      </w:pPr>
    </w:p>
    <w:p w14:paraId="7EBEC268" w14:textId="77777777" w:rsidR="00AA6062" w:rsidRDefault="00AA6062" w:rsidP="00F1462B">
      <w:pPr>
        <w:pStyle w:val="NoSpacing"/>
      </w:pPr>
    </w:p>
    <w:p w14:paraId="48E131CF" w14:textId="66921392" w:rsidR="00683F99" w:rsidRDefault="00683F99">
      <w:pPr>
        <w:spacing w:before="0" w:after="0"/>
        <w:ind w:left="0" w:right="0"/>
      </w:pPr>
      <w:r>
        <w:br w:type="page"/>
      </w:r>
    </w:p>
    <w:p w14:paraId="0D05B164" w14:textId="6F5BD38E" w:rsidR="00AA6062" w:rsidRDefault="00683F99" w:rsidP="00F1462B">
      <w:pPr>
        <w:pStyle w:val="NoSpacing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44B0350" wp14:editId="1E256B7E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571750" cy="9555480"/>
                <wp:effectExtent l="0" t="0" r="19050" b="26670"/>
                <wp:wrapSquare wrapText="bothSides"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9555480"/>
                          <a:chOff x="0" y="0"/>
                          <a:chExt cx="2571750" cy="9555480"/>
                        </a:xfrm>
                      </wpg:grpSpPr>
                      <wps:wsp>
                        <wps:cNvPr id="23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71750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26BD23C6" w14:textId="3BBD91A0" w:rsidR="00335E66" w:rsidRDefault="00335E66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Main.cpp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br/>
                              </w: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state::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br/>
                                <w:t>backtrack()</w:t>
                              </w:r>
                            </w:p>
                            <w:p w14:paraId="5387B6F2" w14:textId="423E126D" w:rsidR="00335E66" w:rsidRDefault="00335E66" w:rsidP="001531C7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The colors here are meant to correspond with the slide on the next page adapted from the one shown in class.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23B28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42DD2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44B0350" id="Group 237" o:spid="_x0000_s1076" style="position:absolute;left:0;text-align:left;margin-left:0;margin-top:0;width:202.5pt;height:752.4pt;z-index:251687936;mso-height-percent:950;mso-left-percent:655;mso-top-percent:25;mso-position-horizontal-relative:page;mso-position-vertical-relative:page;mso-height-percent:950;mso-left-percent:655;mso-top-percent:25" coordsize="25717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">
                <v:rect id="AutoShape 14" o:spid="_x0000_s1077" style="position:absolute;width:25717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" fillcolor="white [3212]" strokecolor="#2190c7 [1614]" strokeweight="1.25pt">
                  <v:textbox inset="14.4pt,36pt,14.4pt,5.76pt">
                    <w:txbxContent>
                      <w:p w14:paraId="26BD23C6" w14:textId="3BBD91A0" w:rsidR="00335E66" w:rsidRDefault="00335E66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Main.cpp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br/>
                        </w:r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state::</w:t>
                        </w:r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br/>
                          <w:t>backtrack()</w:t>
                        </w:r>
                      </w:p>
                      <w:p w14:paraId="5387B6F2" w14:textId="423E126D" w:rsidR="00335E66" w:rsidRDefault="00335E66" w:rsidP="001531C7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The colors here are meant to correspond with the slide on the next page adapted from the one shown in class.</w:t>
                        </w:r>
                      </w:p>
                    </w:txbxContent>
                  </v:textbox>
                </v:rect>
                <v:rect id="Rectangle 239" o:spid="_x0000_s107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" fillcolor="#17406d [3215]" stroked="f" strokeweight="1pt">
                  <v:textbox inset="14.4pt,14.4pt,14.4pt,28.8pt">
                    <w:txbxContent>
                      <w:p w14:paraId="18823B28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40" o:spid="_x0000_s107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" fillcolor="#17406d [3204]" stroked="f" strokeweight="1pt">
                  <v:textbox inset="14.4pt,14.4pt,14.4pt,28.8pt">
                    <w:txbxContent>
                      <w:p w14:paraId="57242DD2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07344060" w14:textId="77777777" w:rsidR="00AA6062" w:rsidRDefault="00AA6062" w:rsidP="00F1462B">
      <w:pPr>
        <w:pStyle w:val="NoSpacing"/>
      </w:pPr>
    </w:p>
    <w:p w14:paraId="75E5D310" w14:textId="77777777" w:rsidR="00AA6062" w:rsidRDefault="00AA6062" w:rsidP="00F1462B">
      <w:pPr>
        <w:pStyle w:val="NoSpacing"/>
      </w:pPr>
    </w:p>
    <w:p w14:paraId="62FAB019" w14:textId="77777777" w:rsidR="00AA6062" w:rsidRDefault="00AA6062" w:rsidP="00F1462B">
      <w:pPr>
        <w:pStyle w:val="NoSpacing"/>
      </w:pPr>
    </w:p>
    <w:p w14:paraId="01D933EB" w14:textId="77777777" w:rsidR="00AA6062" w:rsidRDefault="00AA6062" w:rsidP="00F1462B">
      <w:pPr>
        <w:pStyle w:val="NoSpacing"/>
      </w:pPr>
    </w:p>
    <w:p w14:paraId="7402BDAF" w14:textId="77777777" w:rsidR="00AA6062" w:rsidRDefault="00AA6062" w:rsidP="00F1462B">
      <w:pPr>
        <w:pStyle w:val="NoSpacing"/>
      </w:pPr>
    </w:p>
    <w:p w14:paraId="68253252" w14:textId="77777777" w:rsidR="00AA6062" w:rsidRDefault="00AA6062" w:rsidP="00F1462B">
      <w:pPr>
        <w:pStyle w:val="NoSpacing"/>
      </w:pPr>
    </w:p>
    <w:p w14:paraId="3B542018" w14:textId="77777777" w:rsidR="00AA6062" w:rsidRDefault="00AA6062" w:rsidP="00F1462B">
      <w:pPr>
        <w:pStyle w:val="NoSpacing"/>
      </w:pPr>
    </w:p>
    <w:p w14:paraId="72F6BB22" w14:textId="77777777" w:rsidR="00AA6062" w:rsidRDefault="00AA6062" w:rsidP="00F1462B">
      <w:pPr>
        <w:pStyle w:val="NoSpacing"/>
      </w:pPr>
    </w:p>
    <w:p w14:paraId="10CD672E" w14:textId="079937AE" w:rsidR="00AA6062" w:rsidRPr="00704134" w:rsidRDefault="00704134" w:rsidP="00704134">
      <w:pPr>
        <w:pStyle w:val="Heading2"/>
        <w:rPr>
          <w:color w:val="FFFFFF" w:themeColor="background1"/>
        </w:rPr>
      </w:pPr>
      <w:bookmarkStart w:id="7" w:name="_Toc8254959"/>
      <w:proofErr w:type="spellStart"/>
      <w:r>
        <w:rPr>
          <w:color w:val="FFFFFF" w:themeColor="background1"/>
        </w:rPr>
        <w:t>backTrack</w:t>
      </w:r>
      <w:proofErr w:type="spellEnd"/>
      <w:r>
        <w:rPr>
          <w:color w:val="FFFFFF" w:themeColor="background1"/>
        </w:rPr>
        <w:t xml:space="preserve"> algorithm implementation</w:t>
      </w:r>
      <w:bookmarkEnd w:id="7"/>
    </w:p>
    <w:p w14:paraId="0C26B6AD" w14:textId="77777777" w:rsidR="00AA6062" w:rsidRDefault="00AA6062" w:rsidP="00F1462B">
      <w:pPr>
        <w:pStyle w:val="NoSpacing"/>
      </w:pPr>
    </w:p>
    <w:p w14:paraId="1FD4A319" w14:textId="77777777" w:rsidR="00AA6062" w:rsidRDefault="00AA6062" w:rsidP="00F1462B">
      <w:pPr>
        <w:pStyle w:val="NoSpacing"/>
      </w:pPr>
    </w:p>
    <w:p w14:paraId="7B15C4CE" w14:textId="77777777" w:rsidR="00AA6062" w:rsidRDefault="00AA6062" w:rsidP="00F1462B">
      <w:pPr>
        <w:pStyle w:val="NoSpacing"/>
      </w:pPr>
    </w:p>
    <w:p w14:paraId="6C5F5559" w14:textId="77777777" w:rsidR="00AA6062" w:rsidRDefault="00AA6062" w:rsidP="00F1462B">
      <w:pPr>
        <w:pStyle w:val="NoSpacing"/>
      </w:pPr>
    </w:p>
    <w:p w14:paraId="3BA7A76B" w14:textId="77777777" w:rsidR="00AA6062" w:rsidRDefault="00AA6062" w:rsidP="00F1462B">
      <w:pPr>
        <w:pStyle w:val="NoSpacing"/>
      </w:pPr>
    </w:p>
    <w:p w14:paraId="0B6C7367" w14:textId="29CE7D27" w:rsidR="00F1462B" w:rsidRDefault="00F1462B" w:rsidP="00683F99">
      <w:pPr>
        <w:pStyle w:val="NoSpacing"/>
        <w:ind w:left="0" w:firstLine="720"/>
      </w:pPr>
      <w:r>
        <w:t xml:space="preserve">state* </w:t>
      </w:r>
      <w:proofErr w:type="gramStart"/>
      <w:r>
        <w:t>state::</w:t>
      </w:r>
      <w:proofErr w:type="spellStart"/>
      <w:proofErr w:type="gramEnd"/>
      <w:r>
        <w:t>backTrack</w:t>
      </w:r>
      <w:proofErr w:type="spellEnd"/>
      <w:r>
        <w:t>(){</w:t>
      </w:r>
    </w:p>
    <w:p w14:paraId="5A93DF54" w14:textId="77777777" w:rsidR="00F1462B" w:rsidRPr="001531C7" w:rsidRDefault="00F1462B" w:rsidP="00F1462B">
      <w:pPr>
        <w:pStyle w:val="NoSpacing"/>
        <w:rPr>
          <w:color w:val="0BD0D9" w:themeColor="accent3"/>
        </w:rPr>
      </w:pPr>
      <w:r w:rsidRPr="001531C7">
        <w:rPr>
          <w:color w:val="0BD0D9" w:themeColor="accent3"/>
        </w:rPr>
        <w:t xml:space="preserve">    if (this-&gt;</w:t>
      </w:r>
      <w:proofErr w:type="spellStart"/>
      <w:proofErr w:type="gramStart"/>
      <w:r w:rsidRPr="001531C7">
        <w:rPr>
          <w:color w:val="0BD0D9" w:themeColor="accent3"/>
        </w:rPr>
        <w:t>goalTest</w:t>
      </w:r>
      <w:proofErr w:type="spellEnd"/>
      <w:r w:rsidRPr="001531C7">
        <w:rPr>
          <w:color w:val="0BD0D9" w:themeColor="accent3"/>
        </w:rPr>
        <w:t>(</w:t>
      </w:r>
      <w:proofErr w:type="gramEnd"/>
      <w:r w:rsidRPr="001531C7">
        <w:rPr>
          <w:color w:val="0BD0D9" w:themeColor="accent3"/>
        </w:rPr>
        <w:t>) == true)</w:t>
      </w:r>
    </w:p>
    <w:p w14:paraId="75EB8599" w14:textId="77777777" w:rsidR="00F1462B" w:rsidRPr="001531C7" w:rsidRDefault="00F1462B" w:rsidP="00F1462B">
      <w:pPr>
        <w:pStyle w:val="NoSpacing"/>
        <w:rPr>
          <w:color w:val="0BD0D9" w:themeColor="accent3"/>
        </w:rPr>
      </w:pPr>
      <w:r w:rsidRPr="001531C7">
        <w:rPr>
          <w:color w:val="0BD0D9" w:themeColor="accent3"/>
        </w:rPr>
        <w:t xml:space="preserve">        return this;</w:t>
      </w:r>
    </w:p>
    <w:p w14:paraId="67712C46" w14:textId="77BED770" w:rsidR="00F1462B" w:rsidRPr="001531C7" w:rsidRDefault="00F1462B" w:rsidP="00F1462B">
      <w:pPr>
        <w:pStyle w:val="NoSpacing"/>
        <w:rPr>
          <w:color w:val="7030A0"/>
        </w:rPr>
      </w:pPr>
      <w:r>
        <w:t xml:space="preserve">    </w:t>
      </w:r>
      <w:r w:rsidRPr="001531C7">
        <w:rPr>
          <w:color w:val="7030A0"/>
        </w:rPr>
        <w:t>state* result;</w:t>
      </w:r>
    </w:p>
    <w:p w14:paraId="7BBC76A2" w14:textId="77777777" w:rsidR="00F1462B" w:rsidRPr="001531C7" w:rsidRDefault="00F1462B" w:rsidP="00F1462B">
      <w:pPr>
        <w:pStyle w:val="NoSpacing"/>
        <w:rPr>
          <w:color w:val="7030A0"/>
        </w:rPr>
      </w:pPr>
      <w:r w:rsidRPr="001531C7">
        <w:rPr>
          <w:color w:val="7030A0"/>
        </w:rPr>
        <w:t xml:space="preserve">    state* duplicate;</w:t>
      </w:r>
    </w:p>
    <w:p w14:paraId="082012B3" w14:textId="77777777" w:rsidR="00F1462B" w:rsidRPr="001531C7" w:rsidRDefault="00F1462B" w:rsidP="00F1462B">
      <w:pPr>
        <w:pStyle w:val="NoSpacing"/>
        <w:rPr>
          <w:color w:val="7030A0"/>
        </w:rPr>
      </w:pPr>
      <w:r w:rsidRPr="001531C7">
        <w:rPr>
          <w:color w:val="7030A0"/>
        </w:rPr>
        <w:t xml:space="preserve">    int location;</w:t>
      </w:r>
    </w:p>
    <w:p w14:paraId="517A1B97" w14:textId="77777777" w:rsidR="00F1462B" w:rsidRPr="001531C7" w:rsidRDefault="00F1462B" w:rsidP="00F1462B">
      <w:pPr>
        <w:pStyle w:val="NoSpacing"/>
        <w:rPr>
          <w:color w:val="7030A0"/>
        </w:rPr>
      </w:pPr>
      <w:r w:rsidRPr="001531C7">
        <w:rPr>
          <w:color w:val="7030A0"/>
        </w:rPr>
        <w:t xml:space="preserve">    num* var = this-&gt;</w:t>
      </w:r>
      <w:proofErr w:type="spellStart"/>
      <w:proofErr w:type="gramStart"/>
      <w:r w:rsidRPr="001531C7">
        <w:rPr>
          <w:color w:val="7030A0"/>
        </w:rPr>
        <w:t>selectUnassignedVariable</w:t>
      </w:r>
      <w:proofErr w:type="spellEnd"/>
      <w:r w:rsidRPr="001531C7">
        <w:rPr>
          <w:color w:val="7030A0"/>
        </w:rPr>
        <w:t>(</w:t>
      </w:r>
      <w:proofErr w:type="gramEnd"/>
      <w:r w:rsidRPr="001531C7">
        <w:rPr>
          <w:color w:val="7030A0"/>
        </w:rPr>
        <w:t>);</w:t>
      </w:r>
    </w:p>
    <w:p w14:paraId="54816365" w14:textId="77777777" w:rsidR="00F1462B" w:rsidRPr="001531C7" w:rsidRDefault="00F1462B" w:rsidP="00F1462B">
      <w:pPr>
        <w:pStyle w:val="NoSpacing"/>
        <w:rPr>
          <w:color w:val="7030A0"/>
        </w:rPr>
      </w:pPr>
      <w:r w:rsidRPr="001531C7">
        <w:rPr>
          <w:color w:val="7030A0"/>
        </w:rPr>
        <w:t xml:space="preserve">    location = this-&gt;</w:t>
      </w:r>
      <w:proofErr w:type="spellStart"/>
      <w:r w:rsidRPr="001531C7">
        <w:rPr>
          <w:color w:val="7030A0"/>
        </w:rPr>
        <w:t>getLocationOf</w:t>
      </w:r>
      <w:proofErr w:type="spellEnd"/>
      <w:r w:rsidRPr="001531C7">
        <w:rPr>
          <w:color w:val="7030A0"/>
        </w:rPr>
        <w:t>(var);</w:t>
      </w:r>
    </w:p>
    <w:p w14:paraId="02CEF6FB" w14:textId="77777777" w:rsidR="00F1462B" w:rsidRPr="001531C7" w:rsidRDefault="00F1462B" w:rsidP="00F1462B">
      <w:pPr>
        <w:pStyle w:val="NoSpacing"/>
        <w:rPr>
          <w:color w:val="FF0000"/>
        </w:rPr>
      </w:pPr>
      <w:r>
        <w:t xml:space="preserve">    </w:t>
      </w:r>
      <w:proofErr w:type="gramStart"/>
      <w:r w:rsidRPr="001531C7">
        <w:rPr>
          <w:color w:val="FF0000"/>
        </w:rPr>
        <w:t>for(</w:t>
      </w:r>
      <w:proofErr w:type="gramEnd"/>
      <w:r w:rsidRPr="001531C7">
        <w:rPr>
          <w:color w:val="FF0000"/>
        </w:rPr>
        <w:t xml:space="preserve">int </w:t>
      </w:r>
      <w:proofErr w:type="spellStart"/>
      <w:r w:rsidRPr="001531C7">
        <w:rPr>
          <w:color w:val="FF0000"/>
        </w:rPr>
        <w:t>domainItem</w:t>
      </w:r>
      <w:proofErr w:type="spellEnd"/>
      <w:r w:rsidRPr="001531C7">
        <w:rPr>
          <w:color w:val="FF0000"/>
        </w:rPr>
        <w:t xml:space="preserve"> = var-&gt;</w:t>
      </w:r>
      <w:proofErr w:type="spellStart"/>
      <w:r w:rsidRPr="001531C7">
        <w:rPr>
          <w:color w:val="FF0000"/>
        </w:rPr>
        <w:t>nextPossibleDomain</w:t>
      </w:r>
      <w:proofErr w:type="spellEnd"/>
      <w:r w:rsidRPr="001531C7">
        <w:rPr>
          <w:color w:val="FF0000"/>
        </w:rPr>
        <w:t xml:space="preserve">(); </w:t>
      </w:r>
      <w:proofErr w:type="spellStart"/>
      <w:r w:rsidRPr="001531C7">
        <w:rPr>
          <w:color w:val="FF0000"/>
        </w:rPr>
        <w:t>domainItem</w:t>
      </w:r>
      <w:proofErr w:type="spellEnd"/>
      <w:r w:rsidRPr="001531C7">
        <w:rPr>
          <w:color w:val="FF0000"/>
        </w:rPr>
        <w:t xml:space="preserve"> != -1; </w:t>
      </w:r>
      <w:proofErr w:type="spellStart"/>
      <w:r w:rsidRPr="001531C7">
        <w:rPr>
          <w:color w:val="FF0000"/>
        </w:rPr>
        <w:t>domainItem</w:t>
      </w:r>
      <w:proofErr w:type="spellEnd"/>
      <w:r w:rsidRPr="001531C7">
        <w:rPr>
          <w:color w:val="FF0000"/>
        </w:rPr>
        <w:t xml:space="preserve"> = var-&gt;</w:t>
      </w:r>
      <w:proofErr w:type="spellStart"/>
      <w:r w:rsidRPr="001531C7">
        <w:rPr>
          <w:color w:val="FF0000"/>
        </w:rPr>
        <w:t>nextPossibleDomain</w:t>
      </w:r>
      <w:proofErr w:type="spellEnd"/>
      <w:r w:rsidRPr="001531C7">
        <w:rPr>
          <w:color w:val="FF0000"/>
        </w:rPr>
        <w:t>() ){</w:t>
      </w:r>
    </w:p>
    <w:p w14:paraId="58E5B421" w14:textId="77777777" w:rsidR="00F1462B" w:rsidRPr="001531C7" w:rsidRDefault="00F1462B" w:rsidP="00F1462B">
      <w:pPr>
        <w:pStyle w:val="NoSpacing"/>
        <w:rPr>
          <w:color w:val="000000" w:themeColor="text1"/>
        </w:rPr>
      </w:pPr>
      <w:r>
        <w:t xml:space="preserve">        </w:t>
      </w:r>
      <w:r w:rsidRPr="001531C7">
        <w:rPr>
          <w:color w:val="000000" w:themeColor="text1"/>
        </w:rPr>
        <w:t xml:space="preserve">if </w:t>
      </w:r>
      <w:proofErr w:type="gramStart"/>
      <w:r w:rsidRPr="001531C7">
        <w:rPr>
          <w:color w:val="000000" w:themeColor="text1"/>
        </w:rPr>
        <w:t>( this</w:t>
      </w:r>
      <w:proofErr w:type="gramEnd"/>
      <w:r w:rsidRPr="001531C7">
        <w:rPr>
          <w:color w:val="000000" w:themeColor="text1"/>
        </w:rPr>
        <w:t>-&gt;</w:t>
      </w:r>
      <w:proofErr w:type="spellStart"/>
      <w:r w:rsidRPr="001531C7">
        <w:rPr>
          <w:color w:val="000000" w:themeColor="text1"/>
        </w:rPr>
        <w:t>checkValidityOfDomainItem</w:t>
      </w:r>
      <w:proofErr w:type="spellEnd"/>
      <w:r w:rsidRPr="001531C7">
        <w:rPr>
          <w:color w:val="000000" w:themeColor="text1"/>
        </w:rPr>
        <w:t xml:space="preserve">(location, </w:t>
      </w:r>
      <w:proofErr w:type="spellStart"/>
      <w:r w:rsidRPr="001531C7">
        <w:rPr>
          <w:color w:val="000000" w:themeColor="text1"/>
        </w:rPr>
        <w:t>domainItem</w:t>
      </w:r>
      <w:proofErr w:type="spellEnd"/>
      <w:r w:rsidRPr="001531C7">
        <w:rPr>
          <w:color w:val="000000" w:themeColor="text1"/>
        </w:rPr>
        <w:t xml:space="preserve">) ){ //If </w:t>
      </w:r>
      <w:proofErr w:type="spellStart"/>
      <w:r w:rsidRPr="001531C7">
        <w:rPr>
          <w:color w:val="000000" w:themeColor="text1"/>
        </w:rPr>
        <w:t>domainItem</w:t>
      </w:r>
      <w:proofErr w:type="spellEnd"/>
      <w:r w:rsidRPr="001531C7">
        <w:rPr>
          <w:color w:val="000000" w:themeColor="text1"/>
        </w:rPr>
        <w:t xml:space="preserve"> consistent with assignment</w:t>
      </w:r>
    </w:p>
    <w:p w14:paraId="7F3C31A0" w14:textId="77777777" w:rsidR="00F1462B" w:rsidRPr="001531C7" w:rsidRDefault="00F1462B" w:rsidP="00F1462B">
      <w:pPr>
        <w:pStyle w:val="NoSpacing"/>
        <w:rPr>
          <w:color w:val="000000" w:themeColor="text1"/>
        </w:rPr>
      </w:pPr>
      <w:r w:rsidRPr="001531C7">
        <w:rPr>
          <w:color w:val="000000" w:themeColor="text1"/>
        </w:rPr>
        <w:t xml:space="preserve">            duplicate = new state(this);</w:t>
      </w:r>
    </w:p>
    <w:p w14:paraId="4348BD96" w14:textId="77777777" w:rsidR="00F1462B" w:rsidRPr="001531C7" w:rsidRDefault="00F1462B" w:rsidP="00F1462B">
      <w:pPr>
        <w:pStyle w:val="NoSpacing"/>
        <w:rPr>
          <w:color w:val="000000" w:themeColor="text1"/>
        </w:rPr>
      </w:pPr>
      <w:r w:rsidRPr="001531C7">
        <w:rPr>
          <w:color w:val="000000" w:themeColor="text1"/>
        </w:rPr>
        <w:t xml:space="preserve">            duplicate-&gt;layout[location</w:t>
      </w:r>
      <w:proofErr w:type="gramStart"/>
      <w:r w:rsidRPr="001531C7">
        <w:rPr>
          <w:color w:val="000000" w:themeColor="text1"/>
        </w:rPr>
        <w:t>].</w:t>
      </w:r>
      <w:proofErr w:type="spellStart"/>
      <w:r w:rsidRPr="001531C7">
        <w:rPr>
          <w:color w:val="000000" w:themeColor="text1"/>
        </w:rPr>
        <w:t>setNum</w:t>
      </w:r>
      <w:proofErr w:type="spellEnd"/>
      <w:proofErr w:type="gramEnd"/>
      <w:r w:rsidRPr="001531C7">
        <w:rPr>
          <w:color w:val="000000" w:themeColor="text1"/>
        </w:rPr>
        <w:t>(</w:t>
      </w:r>
      <w:proofErr w:type="spellStart"/>
      <w:r w:rsidRPr="001531C7">
        <w:rPr>
          <w:color w:val="000000" w:themeColor="text1"/>
        </w:rPr>
        <w:t>domainItem</w:t>
      </w:r>
      <w:proofErr w:type="spellEnd"/>
      <w:r w:rsidRPr="001531C7">
        <w:rPr>
          <w:color w:val="000000" w:themeColor="text1"/>
        </w:rPr>
        <w:t>);</w:t>
      </w:r>
    </w:p>
    <w:p w14:paraId="589E0413" w14:textId="77777777" w:rsidR="00F1462B" w:rsidRPr="001531C7" w:rsidRDefault="00F1462B" w:rsidP="00F1462B">
      <w:pPr>
        <w:pStyle w:val="NoSpacing"/>
        <w:rPr>
          <w:color w:val="000000" w:themeColor="text1"/>
        </w:rPr>
      </w:pPr>
      <w:r w:rsidRPr="001531C7">
        <w:rPr>
          <w:color w:val="000000" w:themeColor="text1"/>
        </w:rPr>
        <w:t xml:space="preserve">            duplicate-&gt;</w:t>
      </w:r>
      <w:proofErr w:type="spellStart"/>
      <w:r w:rsidRPr="001531C7">
        <w:rPr>
          <w:color w:val="000000" w:themeColor="text1"/>
        </w:rPr>
        <w:t>doForwardChecking</w:t>
      </w:r>
      <w:proofErr w:type="spellEnd"/>
      <w:r w:rsidRPr="001531C7">
        <w:rPr>
          <w:color w:val="000000" w:themeColor="text1"/>
        </w:rPr>
        <w:t>(location);</w:t>
      </w:r>
    </w:p>
    <w:p w14:paraId="410F2BE9" w14:textId="77777777" w:rsidR="00F1462B" w:rsidRPr="001531C7" w:rsidRDefault="00F1462B" w:rsidP="00F1462B">
      <w:pPr>
        <w:pStyle w:val="NoSpacing"/>
        <w:rPr>
          <w:color w:val="000000" w:themeColor="text1"/>
        </w:rPr>
      </w:pPr>
      <w:r w:rsidRPr="001531C7">
        <w:rPr>
          <w:color w:val="000000" w:themeColor="text1"/>
        </w:rPr>
        <w:t xml:space="preserve">            result = duplicate-&gt;</w:t>
      </w:r>
      <w:proofErr w:type="spellStart"/>
      <w:proofErr w:type="gramStart"/>
      <w:r w:rsidRPr="001531C7">
        <w:rPr>
          <w:color w:val="000000" w:themeColor="text1"/>
        </w:rPr>
        <w:t>backTrack</w:t>
      </w:r>
      <w:proofErr w:type="spellEnd"/>
      <w:r w:rsidRPr="001531C7">
        <w:rPr>
          <w:color w:val="000000" w:themeColor="text1"/>
        </w:rPr>
        <w:t>(</w:t>
      </w:r>
      <w:proofErr w:type="gramEnd"/>
      <w:r w:rsidRPr="001531C7">
        <w:rPr>
          <w:color w:val="000000" w:themeColor="text1"/>
        </w:rPr>
        <w:t>);</w:t>
      </w:r>
    </w:p>
    <w:p w14:paraId="7E146FC5" w14:textId="77777777" w:rsidR="00F1462B" w:rsidRPr="001531C7" w:rsidRDefault="00F1462B" w:rsidP="00F1462B">
      <w:pPr>
        <w:pStyle w:val="NoSpacing"/>
        <w:rPr>
          <w:color w:val="00B0F0"/>
        </w:rPr>
      </w:pPr>
      <w:r>
        <w:t xml:space="preserve">            </w:t>
      </w:r>
      <w:r w:rsidRPr="001531C7">
        <w:rPr>
          <w:color w:val="00B0F0"/>
        </w:rPr>
        <w:t>if (</w:t>
      </w:r>
      <w:proofErr w:type="gramStart"/>
      <w:r w:rsidRPr="001531C7">
        <w:rPr>
          <w:color w:val="00B0F0"/>
        </w:rPr>
        <w:t>result !</w:t>
      </w:r>
      <w:proofErr w:type="gramEnd"/>
      <w:r w:rsidRPr="001531C7">
        <w:rPr>
          <w:color w:val="00B0F0"/>
        </w:rPr>
        <w:t>= NULL){</w:t>
      </w:r>
    </w:p>
    <w:p w14:paraId="7110C882" w14:textId="77777777" w:rsidR="00F1462B" w:rsidRPr="001531C7" w:rsidRDefault="00F1462B" w:rsidP="00F1462B">
      <w:pPr>
        <w:pStyle w:val="NoSpacing"/>
        <w:rPr>
          <w:color w:val="00B0F0"/>
        </w:rPr>
      </w:pPr>
      <w:r w:rsidRPr="001531C7">
        <w:rPr>
          <w:color w:val="00B0F0"/>
        </w:rPr>
        <w:t xml:space="preserve">                this-&gt;</w:t>
      </w:r>
      <w:proofErr w:type="spellStart"/>
      <w:proofErr w:type="gramStart"/>
      <w:r w:rsidRPr="001531C7">
        <w:rPr>
          <w:color w:val="00B0F0"/>
        </w:rPr>
        <w:t>removeFromMemory</w:t>
      </w:r>
      <w:proofErr w:type="spellEnd"/>
      <w:r w:rsidRPr="001531C7">
        <w:rPr>
          <w:color w:val="00B0F0"/>
        </w:rPr>
        <w:t>(</w:t>
      </w:r>
      <w:proofErr w:type="gramEnd"/>
      <w:r w:rsidRPr="001531C7">
        <w:rPr>
          <w:color w:val="00B0F0"/>
        </w:rPr>
        <w:t>); //Will remove self from memory because goal state found and the recursive "I" am  no longer needed</w:t>
      </w:r>
    </w:p>
    <w:p w14:paraId="2BE90B74" w14:textId="77777777" w:rsidR="00F1462B" w:rsidRPr="001531C7" w:rsidRDefault="00F1462B" w:rsidP="00F1462B">
      <w:pPr>
        <w:pStyle w:val="NoSpacing"/>
        <w:rPr>
          <w:color w:val="00B0F0"/>
        </w:rPr>
      </w:pPr>
      <w:r w:rsidRPr="001531C7">
        <w:rPr>
          <w:color w:val="00B0F0"/>
        </w:rPr>
        <w:t xml:space="preserve">                return result;</w:t>
      </w:r>
    </w:p>
    <w:p w14:paraId="26692E18" w14:textId="77777777" w:rsidR="00F1462B" w:rsidRPr="001531C7" w:rsidRDefault="00F1462B" w:rsidP="00F1462B">
      <w:pPr>
        <w:pStyle w:val="NoSpacing"/>
        <w:rPr>
          <w:color w:val="00B0F0"/>
        </w:rPr>
      </w:pPr>
      <w:r w:rsidRPr="001531C7">
        <w:rPr>
          <w:color w:val="00B0F0"/>
        </w:rPr>
        <w:t xml:space="preserve">            }</w:t>
      </w:r>
    </w:p>
    <w:p w14:paraId="2C1A171A" w14:textId="77777777" w:rsidR="00F1462B" w:rsidRPr="001531C7" w:rsidRDefault="00F1462B" w:rsidP="00F1462B">
      <w:pPr>
        <w:pStyle w:val="NoSpacing"/>
        <w:rPr>
          <w:color w:val="808080" w:themeColor="background1" w:themeShade="80"/>
        </w:rPr>
      </w:pPr>
      <w:r w:rsidRPr="001531C7">
        <w:rPr>
          <w:color w:val="808080" w:themeColor="background1" w:themeShade="80"/>
        </w:rPr>
        <w:t xml:space="preserve">            duplicate-&gt;</w:t>
      </w:r>
      <w:proofErr w:type="spellStart"/>
      <w:proofErr w:type="gramStart"/>
      <w:r w:rsidRPr="001531C7">
        <w:rPr>
          <w:color w:val="808080" w:themeColor="background1" w:themeShade="80"/>
        </w:rPr>
        <w:t>removeFromMemory</w:t>
      </w:r>
      <w:proofErr w:type="spellEnd"/>
      <w:r w:rsidRPr="001531C7">
        <w:rPr>
          <w:color w:val="808080" w:themeColor="background1" w:themeShade="80"/>
        </w:rPr>
        <w:t>(</w:t>
      </w:r>
      <w:proofErr w:type="gramEnd"/>
      <w:r w:rsidRPr="001531C7">
        <w:rPr>
          <w:color w:val="808080" w:themeColor="background1" w:themeShade="80"/>
        </w:rPr>
        <w:t>);//remove from assignment</w:t>
      </w:r>
    </w:p>
    <w:p w14:paraId="7FF505C0" w14:textId="77777777" w:rsidR="00F1462B" w:rsidRPr="001531C7" w:rsidRDefault="00F1462B" w:rsidP="00F1462B">
      <w:pPr>
        <w:pStyle w:val="NoSpacing"/>
        <w:rPr>
          <w:color w:val="808080" w:themeColor="background1" w:themeShade="80"/>
        </w:rPr>
      </w:pPr>
      <w:r w:rsidRPr="001531C7">
        <w:rPr>
          <w:color w:val="808080" w:themeColor="background1" w:themeShade="80"/>
        </w:rPr>
        <w:t xml:space="preserve">        }</w:t>
      </w:r>
    </w:p>
    <w:p w14:paraId="75EA97A0" w14:textId="77777777" w:rsidR="00F1462B" w:rsidRPr="001531C7" w:rsidRDefault="00F1462B" w:rsidP="00F1462B">
      <w:pPr>
        <w:pStyle w:val="NoSpacing"/>
        <w:rPr>
          <w:color w:val="808080" w:themeColor="background1" w:themeShade="80"/>
        </w:rPr>
      </w:pPr>
      <w:r w:rsidRPr="001531C7">
        <w:rPr>
          <w:color w:val="808080" w:themeColor="background1" w:themeShade="80"/>
        </w:rPr>
        <w:t xml:space="preserve">    }//</w:t>
      </w:r>
      <w:proofErr w:type="spellStart"/>
      <w:r w:rsidRPr="001531C7">
        <w:rPr>
          <w:color w:val="808080" w:themeColor="background1" w:themeShade="80"/>
        </w:rPr>
        <w:t>nextPossibleDomain</w:t>
      </w:r>
      <w:proofErr w:type="spellEnd"/>
      <w:r w:rsidRPr="001531C7">
        <w:rPr>
          <w:color w:val="808080" w:themeColor="background1" w:themeShade="80"/>
        </w:rPr>
        <w:t xml:space="preserve"> will remove the domain item from var</w:t>
      </w:r>
    </w:p>
    <w:p w14:paraId="43C7BF26" w14:textId="77777777" w:rsidR="00F1462B" w:rsidRPr="001531C7" w:rsidRDefault="00F1462B" w:rsidP="00F1462B">
      <w:pPr>
        <w:pStyle w:val="NoSpacing"/>
        <w:rPr>
          <w:color w:val="808080" w:themeColor="background1" w:themeShade="80"/>
        </w:rPr>
      </w:pPr>
      <w:r w:rsidRPr="001531C7">
        <w:rPr>
          <w:color w:val="808080" w:themeColor="background1" w:themeShade="80"/>
        </w:rPr>
        <w:t xml:space="preserve">    return NULL; //NULL is failure.</w:t>
      </w:r>
    </w:p>
    <w:p w14:paraId="60FCEF8B" w14:textId="77777777" w:rsidR="00F1462B" w:rsidRPr="001531C7" w:rsidRDefault="00F1462B" w:rsidP="00F1462B">
      <w:pPr>
        <w:pStyle w:val="NoSpacing"/>
        <w:rPr>
          <w:color w:val="808080" w:themeColor="background1" w:themeShade="80"/>
        </w:rPr>
      </w:pPr>
      <w:r w:rsidRPr="001531C7">
        <w:rPr>
          <w:color w:val="808080" w:themeColor="background1" w:themeShade="80"/>
        </w:rPr>
        <w:t xml:space="preserve">}   </w:t>
      </w:r>
    </w:p>
    <w:p w14:paraId="627E800F" w14:textId="77777777" w:rsidR="00F1462B" w:rsidRDefault="00F1462B" w:rsidP="00F1462B">
      <w:pPr>
        <w:pStyle w:val="NoSpacing"/>
      </w:pPr>
    </w:p>
    <w:p w14:paraId="4ADCDBCE" w14:textId="77777777" w:rsidR="00683F99" w:rsidRDefault="00683F99" w:rsidP="00F1462B">
      <w:pPr>
        <w:pStyle w:val="NoSpacing"/>
      </w:pPr>
    </w:p>
    <w:p w14:paraId="34524849" w14:textId="77777777" w:rsidR="00683F99" w:rsidRDefault="00683F99" w:rsidP="00F1462B">
      <w:pPr>
        <w:pStyle w:val="NoSpacing"/>
      </w:pPr>
    </w:p>
    <w:p w14:paraId="02EE4E18" w14:textId="77777777" w:rsidR="00683F99" w:rsidRDefault="00683F99" w:rsidP="00F1462B">
      <w:pPr>
        <w:pStyle w:val="NoSpacing"/>
      </w:pPr>
    </w:p>
    <w:p w14:paraId="4A35871F" w14:textId="77777777" w:rsidR="00683F99" w:rsidRDefault="00683F99" w:rsidP="00F1462B">
      <w:pPr>
        <w:pStyle w:val="NoSpacing"/>
      </w:pPr>
    </w:p>
    <w:p w14:paraId="0CE02720" w14:textId="77777777" w:rsidR="00683F99" w:rsidRDefault="00683F99" w:rsidP="00F1462B">
      <w:pPr>
        <w:pStyle w:val="NoSpacing"/>
      </w:pPr>
    </w:p>
    <w:p w14:paraId="392CA5D7" w14:textId="77777777" w:rsidR="00683F99" w:rsidRDefault="00683F99" w:rsidP="00F1462B">
      <w:pPr>
        <w:pStyle w:val="NoSpacing"/>
      </w:pPr>
    </w:p>
    <w:p w14:paraId="1C83C744" w14:textId="77777777" w:rsidR="00683F99" w:rsidRDefault="00683F99" w:rsidP="00F1462B">
      <w:pPr>
        <w:pStyle w:val="NoSpacing"/>
      </w:pPr>
    </w:p>
    <w:p w14:paraId="7EA4949F" w14:textId="77777777" w:rsidR="00683F99" w:rsidRDefault="00683F99" w:rsidP="00F1462B">
      <w:pPr>
        <w:pStyle w:val="NoSpacing"/>
      </w:pPr>
    </w:p>
    <w:p w14:paraId="4C45363C" w14:textId="77777777" w:rsidR="00683F99" w:rsidRDefault="00683F99" w:rsidP="00F1462B">
      <w:pPr>
        <w:pStyle w:val="NoSpacing"/>
      </w:pPr>
    </w:p>
    <w:p w14:paraId="7398B261" w14:textId="77777777" w:rsidR="00683F99" w:rsidRDefault="00683F99" w:rsidP="00F1462B">
      <w:pPr>
        <w:pStyle w:val="NoSpacing"/>
      </w:pPr>
    </w:p>
    <w:p w14:paraId="530512F0" w14:textId="77777777" w:rsidR="00683F99" w:rsidRDefault="00683F99" w:rsidP="00F1462B">
      <w:pPr>
        <w:pStyle w:val="NoSpacing"/>
      </w:pPr>
    </w:p>
    <w:p w14:paraId="16CA0512" w14:textId="77777777" w:rsidR="00683F99" w:rsidRDefault="00683F99" w:rsidP="00F1462B">
      <w:pPr>
        <w:pStyle w:val="NoSpacing"/>
      </w:pPr>
    </w:p>
    <w:p w14:paraId="7F5D3782" w14:textId="77777777" w:rsidR="00683F99" w:rsidRDefault="00683F99" w:rsidP="00F1462B">
      <w:pPr>
        <w:pStyle w:val="NoSpacing"/>
      </w:pPr>
    </w:p>
    <w:p w14:paraId="2219D5BE" w14:textId="77777777" w:rsidR="00683F99" w:rsidRDefault="00683F99" w:rsidP="00F1462B">
      <w:pPr>
        <w:pStyle w:val="NoSpacing"/>
      </w:pPr>
    </w:p>
    <w:p w14:paraId="5CBB2FEA" w14:textId="77777777" w:rsidR="00683F99" w:rsidRDefault="00683F99" w:rsidP="00F1462B">
      <w:pPr>
        <w:pStyle w:val="NoSpacing"/>
      </w:pPr>
    </w:p>
    <w:p w14:paraId="2E20EFC9" w14:textId="77777777" w:rsidR="00683F99" w:rsidRDefault="00683F99" w:rsidP="00F1462B">
      <w:pPr>
        <w:pStyle w:val="NoSpacing"/>
      </w:pPr>
    </w:p>
    <w:p w14:paraId="302B53A9" w14:textId="77777777" w:rsidR="00683F99" w:rsidRDefault="00683F99" w:rsidP="00F1462B">
      <w:pPr>
        <w:pStyle w:val="NoSpacing"/>
      </w:pPr>
    </w:p>
    <w:p w14:paraId="5C8BC360" w14:textId="77777777" w:rsidR="00683F99" w:rsidRDefault="00683F99" w:rsidP="00F1462B">
      <w:pPr>
        <w:pStyle w:val="NoSpacing"/>
      </w:pPr>
    </w:p>
    <w:p w14:paraId="55D037D5" w14:textId="77777777" w:rsidR="00683F99" w:rsidRDefault="00683F99" w:rsidP="00F1462B">
      <w:pPr>
        <w:pStyle w:val="NoSpacing"/>
      </w:pPr>
    </w:p>
    <w:p w14:paraId="413FBAEE" w14:textId="77777777" w:rsidR="00683F99" w:rsidRDefault="00683F99" w:rsidP="00F1462B">
      <w:pPr>
        <w:pStyle w:val="NoSpacing"/>
      </w:pPr>
    </w:p>
    <w:p w14:paraId="3D12D4FD" w14:textId="77777777" w:rsidR="00683F99" w:rsidRDefault="00683F99" w:rsidP="00F1462B">
      <w:pPr>
        <w:pStyle w:val="NoSpacing"/>
      </w:pPr>
    </w:p>
    <w:p w14:paraId="0C8B1A68" w14:textId="77777777" w:rsidR="00683F99" w:rsidRDefault="00683F99" w:rsidP="00F1462B">
      <w:pPr>
        <w:pStyle w:val="NoSpacing"/>
      </w:pPr>
    </w:p>
    <w:p w14:paraId="1A7F8EED" w14:textId="7955A774" w:rsidR="00683F99" w:rsidRDefault="003A19B5" w:rsidP="00F1462B">
      <w:pPr>
        <w:pStyle w:val="NoSpacing"/>
      </w:pPr>
      <w:r>
        <w:rPr>
          <w:noProof/>
        </w:rPr>
        <w:drawing>
          <wp:inline distT="0" distB="0" distL="0" distR="0" wp14:anchorId="2CFA9F8E" wp14:editId="15C2ACFB">
            <wp:extent cx="5419725" cy="3605623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33" cy="362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15F5" w14:textId="77777777" w:rsidR="00683F99" w:rsidRDefault="00683F99" w:rsidP="00F1462B">
      <w:pPr>
        <w:pStyle w:val="NoSpacing"/>
      </w:pPr>
    </w:p>
    <w:p w14:paraId="19F0E0BD" w14:textId="77777777" w:rsidR="003A19B5" w:rsidRDefault="003A19B5" w:rsidP="00F1462B">
      <w:pPr>
        <w:pStyle w:val="NoSpacing"/>
      </w:pPr>
    </w:p>
    <w:p w14:paraId="64209597" w14:textId="77777777" w:rsidR="003A19B5" w:rsidRDefault="003A19B5" w:rsidP="00F1462B">
      <w:pPr>
        <w:pStyle w:val="NoSpacing"/>
      </w:pPr>
    </w:p>
    <w:p w14:paraId="15AAE013" w14:textId="77777777" w:rsidR="003A19B5" w:rsidRDefault="003A19B5" w:rsidP="00F1462B">
      <w:pPr>
        <w:pStyle w:val="NoSpacing"/>
      </w:pPr>
    </w:p>
    <w:p w14:paraId="0B51FD0C" w14:textId="77777777" w:rsidR="003A19B5" w:rsidRDefault="003A19B5" w:rsidP="00F1462B">
      <w:pPr>
        <w:pStyle w:val="NoSpacing"/>
      </w:pPr>
    </w:p>
    <w:p w14:paraId="47594A0C" w14:textId="77777777" w:rsidR="003A19B5" w:rsidRDefault="003A19B5" w:rsidP="00F1462B">
      <w:pPr>
        <w:pStyle w:val="NoSpacing"/>
      </w:pPr>
    </w:p>
    <w:p w14:paraId="445A4C18" w14:textId="77777777" w:rsidR="003A19B5" w:rsidRDefault="003A19B5" w:rsidP="00F1462B">
      <w:pPr>
        <w:pStyle w:val="NoSpacing"/>
      </w:pPr>
    </w:p>
    <w:p w14:paraId="69BE98FB" w14:textId="77777777" w:rsidR="003A19B5" w:rsidRDefault="003A19B5" w:rsidP="00F1462B">
      <w:pPr>
        <w:pStyle w:val="NoSpacing"/>
      </w:pPr>
    </w:p>
    <w:p w14:paraId="23681720" w14:textId="77777777" w:rsidR="003A19B5" w:rsidRDefault="003A19B5" w:rsidP="00F1462B">
      <w:pPr>
        <w:pStyle w:val="NoSpacing"/>
      </w:pPr>
    </w:p>
    <w:p w14:paraId="5817A7D3" w14:textId="77777777" w:rsidR="003A19B5" w:rsidRDefault="003A19B5" w:rsidP="00F1462B">
      <w:pPr>
        <w:pStyle w:val="NoSpacing"/>
      </w:pPr>
    </w:p>
    <w:p w14:paraId="4D75F023" w14:textId="77777777" w:rsidR="003A19B5" w:rsidRDefault="003A19B5" w:rsidP="00F1462B">
      <w:pPr>
        <w:pStyle w:val="NoSpacing"/>
      </w:pPr>
    </w:p>
    <w:p w14:paraId="126A9424" w14:textId="77777777" w:rsidR="003A19B5" w:rsidRDefault="003A19B5" w:rsidP="00F1462B">
      <w:pPr>
        <w:pStyle w:val="NoSpacing"/>
      </w:pPr>
    </w:p>
    <w:p w14:paraId="3513D8C5" w14:textId="77777777" w:rsidR="003A19B5" w:rsidRDefault="003A19B5" w:rsidP="00F1462B">
      <w:pPr>
        <w:pStyle w:val="NoSpacing"/>
      </w:pPr>
    </w:p>
    <w:p w14:paraId="3EDB4020" w14:textId="77777777" w:rsidR="003A19B5" w:rsidRDefault="003A19B5" w:rsidP="00F1462B">
      <w:pPr>
        <w:pStyle w:val="NoSpacing"/>
      </w:pPr>
    </w:p>
    <w:p w14:paraId="07BB5449" w14:textId="77777777" w:rsidR="003A19B5" w:rsidRDefault="003A19B5" w:rsidP="00F1462B">
      <w:pPr>
        <w:pStyle w:val="NoSpacing"/>
      </w:pPr>
    </w:p>
    <w:p w14:paraId="7FFD3457" w14:textId="77777777" w:rsidR="003A19B5" w:rsidRDefault="003A19B5" w:rsidP="00F1462B">
      <w:pPr>
        <w:pStyle w:val="NoSpacing"/>
      </w:pPr>
    </w:p>
    <w:p w14:paraId="0948BA09" w14:textId="77777777" w:rsidR="003A19B5" w:rsidRDefault="003A19B5" w:rsidP="00F1462B">
      <w:pPr>
        <w:pStyle w:val="NoSpacing"/>
      </w:pPr>
    </w:p>
    <w:p w14:paraId="499F92B8" w14:textId="77777777" w:rsidR="003A19B5" w:rsidRDefault="003A19B5" w:rsidP="00F1462B">
      <w:pPr>
        <w:pStyle w:val="NoSpacing"/>
      </w:pPr>
    </w:p>
    <w:p w14:paraId="02CF9650" w14:textId="77777777" w:rsidR="003A19B5" w:rsidRDefault="003A19B5" w:rsidP="00F1462B">
      <w:pPr>
        <w:pStyle w:val="NoSpacing"/>
      </w:pPr>
    </w:p>
    <w:p w14:paraId="7D05A08A" w14:textId="77777777" w:rsidR="003A19B5" w:rsidRDefault="003A19B5" w:rsidP="00F1462B">
      <w:pPr>
        <w:pStyle w:val="NoSpacing"/>
      </w:pPr>
    </w:p>
    <w:p w14:paraId="23DA6BD7" w14:textId="77777777" w:rsidR="003A19B5" w:rsidRDefault="003A19B5" w:rsidP="00F1462B">
      <w:pPr>
        <w:pStyle w:val="NoSpacing"/>
      </w:pPr>
    </w:p>
    <w:p w14:paraId="647149AA" w14:textId="77777777" w:rsidR="003A19B5" w:rsidRDefault="003A19B5" w:rsidP="00F1462B">
      <w:pPr>
        <w:pStyle w:val="NoSpacing"/>
      </w:pPr>
    </w:p>
    <w:p w14:paraId="24BC97C2" w14:textId="5FBFBBB5" w:rsidR="003A19B5" w:rsidRPr="00704134" w:rsidRDefault="00704134" w:rsidP="00704134">
      <w:pPr>
        <w:pStyle w:val="Heading2"/>
        <w:rPr>
          <w:color w:val="FFFFFF" w:themeColor="background1"/>
        </w:rPr>
      </w:pPr>
      <w:bookmarkStart w:id="8" w:name="_Toc8254960"/>
      <w:r>
        <w:rPr>
          <w:color w:val="FFFFFF" w:themeColor="background1"/>
        </w:rPr>
        <w:t>Main function</w:t>
      </w:r>
      <w:bookmarkEnd w:id="8"/>
    </w:p>
    <w:p w14:paraId="6A90D225" w14:textId="77777777" w:rsidR="003A19B5" w:rsidRDefault="003A19B5" w:rsidP="00F1462B">
      <w:pPr>
        <w:pStyle w:val="NoSpacing"/>
      </w:pPr>
    </w:p>
    <w:p w14:paraId="73BF0994" w14:textId="77777777" w:rsidR="003A19B5" w:rsidRDefault="003A19B5" w:rsidP="00F1462B">
      <w:pPr>
        <w:pStyle w:val="NoSpacing"/>
      </w:pPr>
    </w:p>
    <w:p w14:paraId="5195227A" w14:textId="77777777" w:rsidR="003A19B5" w:rsidRDefault="003A19B5" w:rsidP="00F1462B">
      <w:pPr>
        <w:pStyle w:val="NoSpacing"/>
      </w:pPr>
    </w:p>
    <w:p w14:paraId="1CCAE09D" w14:textId="77777777" w:rsidR="003A19B5" w:rsidRDefault="003A19B5" w:rsidP="00F1462B">
      <w:pPr>
        <w:pStyle w:val="NoSpacing"/>
      </w:pPr>
    </w:p>
    <w:p w14:paraId="5AAC23F8" w14:textId="77777777" w:rsidR="003A19B5" w:rsidRDefault="003A19B5" w:rsidP="00F1462B">
      <w:pPr>
        <w:pStyle w:val="NoSpacing"/>
      </w:pPr>
    </w:p>
    <w:p w14:paraId="4C4DBA30" w14:textId="77777777" w:rsidR="003A19B5" w:rsidRDefault="003A19B5" w:rsidP="00F1462B">
      <w:pPr>
        <w:pStyle w:val="NoSpacing"/>
      </w:pPr>
    </w:p>
    <w:p w14:paraId="7AB6D158" w14:textId="77777777" w:rsidR="003A19B5" w:rsidRDefault="003A19B5" w:rsidP="00F1462B">
      <w:pPr>
        <w:pStyle w:val="NoSpacing"/>
      </w:pPr>
    </w:p>
    <w:p w14:paraId="2A03B41D" w14:textId="072F6BF4" w:rsidR="00F1462B" w:rsidRDefault="00F1462B" w:rsidP="00F1462B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  <w:r w:rsidR="003A19B5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14D29A3" wp14:editId="48431C52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4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3BF91A09" w14:textId="0E503D68" w:rsidR="00335E66" w:rsidRDefault="00335E66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t>Main.cpp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7406D" w:themeColor="accent1"/>
                                  <w:sz w:val="40"/>
                                  <w:szCs w:val="40"/>
                                </w:rPr>
                                <w:br/>
                                <w:t>main function</w:t>
                              </w:r>
                            </w:p>
                            <w:p w14:paraId="588E0329" w14:textId="7E61C8F4" w:rsidR="00335E66" w:rsidRDefault="00335E66" w:rsidP="003A19B5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>If the program was called with too many or too few parameters, it’ll complain and exit.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 xml:space="preserve">It makes an instance of state called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theState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br/>
                                <w:t>which becomes the initial state from the input file</w:t>
                              </w:r>
                              <w:r>
                                <w:rPr>
                                  <w:color w:val="17406D" w:themeColor="text2"/>
                                </w:rPr>
                                <w:br/>
                                <w:t>and a state pointer to point at the goal state that will exist on the heap.</w:t>
                              </w:r>
                            </w:p>
                            <w:p w14:paraId="4869159F" w14:textId="31B47044" w:rsidR="00335E66" w:rsidRDefault="00335E66" w:rsidP="003A19B5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Calling backtrack on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theState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 xml:space="preserve"> returns </w:t>
                              </w:r>
                              <w:proofErr w:type="spellStart"/>
                              <w:r>
                                <w:rPr>
                                  <w:color w:val="17406D" w:themeColor="text2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color w:val="17406D" w:themeColor="text2"/>
                                </w:rPr>
                                <w:t xml:space="preserve"> pointer to the goal state on the heap… or NULL if there was no valid answer.</w:t>
                              </w:r>
                            </w:p>
                            <w:p w14:paraId="7243B093" w14:textId="3FBE3EC3" w:rsidR="00335E66" w:rsidRDefault="00335E66" w:rsidP="003A19B5">
                              <w:pPr>
                                <w:rPr>
                                  <w:color w:val="17406D" w:themeColor="text2"/>
                                </w:rPr>
                              </w:pPr>
                              <w:r>
                                <w:rPr>
                                  <w:color w:val="17406D" w:themeColor="text2"/>
                                </w:rPr>
                                <w:t xml:space="preserve">Then depending on user preference it will </w:t>
                              </w:r>
                              <w:proofErr w:type="gramStart"/>
                              <w:r>
                                <w:rPr>
                                  <w:color w:val="17406D" w:themeColor="text2"/>
                                </w:rPr>
                                <w:t>print  or</w:t>
                              </w:r>
                              <w:proofErr w:type="gramEnd"/>
                              <w:r>
                                <w:rPr>
                                  <w:color w:val="17406D" w:themeColor="text2"/>
                                </w:rPr>
                                <w:t xml:space="preserve"> write to a file the answer.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D7B7F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8BCD0" w14:textId="77777777" w:rsidR="00335E66" w:rsidRDefault="00335E6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14D29A3" id="Group 242" o:spid="_x0000_s1080" style="position:absolute;left:0;text-align:left;margin-left:0;margin-top:0;width:194.95pt;height:752.4pt;z-index:251689984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">
                <v:rect id="AutoShape 14" o:spid="_x0000_s1081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" fillcolor="white [3212]" strokecolor="#2190c7 [1614]" strokeweight="1.25pt">
                  <v:textbox inset="14.4pt,36pt,14.4pt,5.76pt">
                    <w:txbxContent>
                      <w:p w14:paraId="3BF91A09" w14:textId="0E503D68" w:rsidR="00335E66" w:rsidRDefault="00335E66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t>Main.cpp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7406D" w:themeColor="accent1"/>
                            <w:sz w:val="40"/>
                            <w:szCs w:val="40"/>
                          </w:rPr>
                          <w:br/>
                          <w:t>main function</w:t>
                        </w:r>
                      </w:p>
                      <w:p w14:paraId="588E0329" w14:textId="7E61C8F4" w:rsidR="00335E66" w:rsidRDefault="00335E66" w:rsidP="003A19B5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>If the program was called with too many or too few parameters, it’ll complain and exit.</w:t>
                        </w:r>
                        <w:r>
                          <w:rPr>
                            <w:color w:val="17406D" w:themeColor="text2"/>
                          </w:rPr>
                          <w:br/>
                        </w:r>
                        <w:r>
                          <w:rPr>
                            <w:color w:val="17406D" w:themeColor="text2"/>
                          </w:rPr>
                          <w:br/>
                          <w:t xml:space="preserve">It makes an instance of state called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theState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br/>
                          <w:t>which becomes the initial state from the input file</w:t>
                        </w:r>
                        <w:r>
                          <w:rPr>
                            <w:color w:val="17406D" w:themeColor="text2"/>
                          </w:rPr>
                          <w:br/>
                          <w:t>and a state pointer to point at the goal state that will exist on the heap.</w:t>
                        </w:r>
                      </w:p>
                      <w:p w14:paraId="4869159F" w14:textId="31B47044" w:rsidR="00335E66" w:rsidRDefault="00335E66" w:rsidP="003A19B5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Calling backtrack on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theState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 xml:space="preserve"> returns </w:t>
                        </w:r>
                        <w:proofErr w:type="spellStart"/>
                        <w:r>
                          <w:rPr>
                            <w:color w:val="17406D" w:themeColor="text2"/>
                          </w:rPr>
                          <w:t>a</w:t>
                        </w:r>
                        <w:proofErr w:type="spellEnd"/>
                        <w:r>
                          <w:rPr>
                            <w:color w:val="17406D" w:themeColor="text2"/>
                          </w:rPr>
                          <w:t xml:space="preserve"> pointer to the goal state on the heap… or NULL if there was no valid answer.</w:t>
                        </w:r>
                      </w:p>
                      <w:p w14:paraId="7243B093" w14:textId="3FBE3EC3" w:rsidR="00335E66" w:rsidRDefault="00335E66" w:rsidP="003A19B5">
                        <w:pPr>
                          <w:rPr>
                            <w:color w:val="17406D" w:themeColor="text2"/>
                          </w:rPr>
                        </w:pPr>
                        <w:r>
                          <w:rPr>
                            <w:color w:val="17406D" w:themeColor="text2"/>
                          </w:rPr>
                          <w:t xml:space="preserve">Then depending on user preference it will </w:t>
                        </w:r>
                        <w:proofErr w:type="gramStart"/>
                        <w:r>
                          <w:rPr>
                            <w:color w:val="17406D" w:themeColor="text2"/>
                          </w:rPr>
                          <w:t>print  or</w:t>
                        </w:r>
                        <w:proofErr w:type="gramEnd"/>
                        <w:r>
                          <w:rPr>
                            <w:color w:val="17406D" w:themeColor="text2"/>
                          </w:rPr>
                          <w:t xml:space="preserve"> write to a file the answer.</w:t>
                        </w:r>
                      </w:p>
                    </w:txbxContent>
                  </v:textbox>
                </v:rect>
                <v:rect id="Rectangle 244" o:spid="_x0000_s1082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" fillcolor="#17406d [3215]" stroked="f" strokeweight="1pt">
                  <v:textbox inset="14.4pt,14.4pt,14.4pt,28.8pt">
                    <w:txbxContent>
                      <w:p w14:paraId="668D7B7F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45" o:spid="_x0000_s1083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" fillcolor="#17406d [3204]" stroked="f" strokeweight="1pt">
                  <v:textbox inset="14.4pt,14.4pt,14.4pt,28.8pt">
                    <w:txbxContent>
                      <w:p w14:paraId="7178BCD0" w14:textId="77777777" w:rsidR="00335E66" w:rsidRDefault="00335E6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6B218F41" w14:textId="77777777" w:rsidR="00F1462B" w:rsidRDefault="00F1462B" w:rsidP="00F1462B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argc</w:t>
      </w:r>
      <w:proofErr w:type="spellEnd"/>
      <w:r>
        <w:t xml:space="preserve"> == 1)||(</w:t>
      </w:r>
      <w:proofErr w:type="spellStart"/>
      <w:r>
        <w:t>argc</w:t>
      </w:r>
      <w:proofErr w:type="spellEnd"/>
      <w:r>
        <w:t xml:space="preserve"> &gt; 3)){</w:t>
      </w:r>
    </w:p>
    <w:p w14:paraId="01819ED6" w14:textId="77777777" w:rsidR="00F1462B" w:rsidRDefault="00F1462B" w:rsidP="00F1462B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&lt;&lt;"Usage options:\n main.exe &lt;filename input&gt; &lt;filename output&gt;"</w:t>
      </w:r>
    </w:p>
    <w:p w14:paraId="64B732B5" w14:textId="77777777" w:rsidR="00F1462B" w:rsidRDefault="00F1462B" w:rsidP="00F1462B">
      <w:pPr>
        <w:pStyle w:val="NoSpacing"/>
      </w:pPr>
      <w:r>
        <w:t xml:space="preserve">            &lt;&lt;"\n main.exe &lt;filename input&gt;\n Only specifying an input file will output to </w:t>
      </w:r>
      <w:proofErr w:type="spellStart"/>
      <w:r>
        <w:t>stdout</w:t>
      </w:r>
      <w:proofErr w:type="spellEnd"/>
      <w:r>
        <w:t>\n";</w:t>
      </w:r>
    </w:p>
    <w:p w14:paraId="63214815" w14:textId="77777777" w:rsidR="00F1462B" w:rsidRDefault="00F1462B" w:rsidP="00F1462B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5);</w:t>
      </w:r>
    </w:p>
    <w:p w14:paraId="0ED73C60" w14:textId="77777777" w:rsidR="00F1462B" w:rsidRDefault="00F1462B" w:rsidP="00F1462B">
      <w:pPr>
        <w:pStyle w:val="NoSpacing"/>
      </w:pPr>
      <w:r>
        <w:t xml:space="preserve">    }</w:t>
      </w:r>
    </w:p>
    <w:p w14:paraId="7233F42E" w14:textId="77777777" w:rsidR="00F1462B" w:rsidRDefault="00F1462B" w:rsidP="00F1462B">
      <w:pPr>
        <w:pStyle w:val="NoSpacing"/>
      </w:pPr>
      <w:r>
        <w:t xml:space="preserve">    state </w:t>
      </w:r>
      <w:proofErr w:type="spellStart"/>
      <w:r>
        <w:t>theState</w:t>
      </w:r>
      <w:proofErr w:type="spellEnd"/>
      <w:r>
        <w:t>;</w:t>
      </w:r>
    </w:p>
    <w:p w14:paraId="4E2B8996" w14:textId="77777777" w:rsidR="00F1462B" w:rsidRDefault="00F1462B" w:rsidP="00F1462B">
      <w:pPr>
        <w:pStyle w:val="NoSpacing"/>
      </w:pPr>
      <w:r>
        <w:t xml:space="preserve">    state* </w:t>
      </w:r>
      <w:proofErr w:type="spellStart"/>
      <w:r>
        <w:t>ans</w:t>
      </w:r>
      <w:proofErr w:type="spellEnd"/>
      <w:r>
        <w:t>;</w:t>
      </w:r>
    </w:p>
    <w:p w14:paraId="774A2983" w14:textId="77777777" w:rsidR="00F1462B" w:rsidRDefault="00F1462B" w:rsidP="00F1462B">
      <w:pPr>
        <w:pStyle w:val="NoSpacing"/>
      </w:pPr>
      <w:r>
        <w:t xml:space="preserve">    </w:t>
      </w:r>
      <w:proofErr w:type="spellStart"/>
      <w:r>
        <w:t>FileHandler</w:t>
      </w:r>
      <w:proofErr w:type="spellEnd"/>
      <w:r>
        <w:t xml:space="preserve"> </w:t>
      </w:r>
      <w:proofErr w:type="spellStart"/>
      <w:r>
        <w:t>fh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&amp;</w:t>
      </w:r>
      <w:proofErr w:type="spellStart"/>
      <w:r>
        <w:t>theState</w:t>
      </w:r>
      <w:proofErr w:type="spellEnd"/>
      <w:r>
        <w:t>);</w:t>
      </w:r>
    </w:p>
    <w:p w14:paraId="7327879D" w14:textId="77777777" w:rsidR="00F1462B" w:rsidRDefault="00F1462B" w:rsidP="00F1462B">
      <w:pPr>
        <w:pStyle w:val="NoSpacing"/>
      </w:pPr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theState.backTrack</w:t>
      </w:r>
      <w:proofErr w:type="spellEnd"/>
      <w:r>
        <w:t>();</w:t>
      </w:r>
    </w:p>
    <w:p w14:paraId="4E8A8A25" w14:textId="77777777" w:rsidR="00F1462B" w:rsidRDefault="00F1462B" w:rsidP="00F1462B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NULL){</w:t>
      </w:r>
    </w:p>
    <w:p w14:paraId="33E28DE0" w14:textId="77777777" w:rsidR="00F1462B" w:rsidRDefault="00F1462B" w:rsidP="00F1462B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&lt;&lt;"Input invalid or puzzle unsolvable\</w:t>
      </w:r>
      <w:proofErr w:type="spellStart"/>
      <w:r>
        <w:t>nExiting</w:t>
      </w:r>
      <w:proofErr w:type="spellEnd"/>
      <w:r>
        <w:t>...\n";</w:t>
      </w:r>
    </w:p>
    <w:p w14:paraId="15699B73" w14:textId="77777777" w:rsidR="00F1462B" w:rsidRDefault="00F1462B" w:rsidP="00F1462B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F7D52C9" w14:textId="77777777" w:rsidR="00F1462B" w:rsidRDefault="00F1462B" w:rsidP="00F1462B">
      <w:pPr>
        <w:pStyle w:val="NoSpacing"/>
      </w:pPr>
      <w:r>
        <w:t xml:space="preserve">    }</w:t>
      </w:r>
    </w:p>
    <w:p w14:paraId="55DDB1D9" w14:textId="77777777" w:rsidR="00F1462B" w:rsidRDefault="00F1462B" w:rsidP="00F1462B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== 3){</w:t>
      </w:r>
    </w:p>
    <w:p w14:paraId="34FCC0F4" w14:textId="77777777" w:rsidR="00F1462B" w:rsidRDefault="00F1462B" w:rsidP="00F1462B">
      <w:pPr>
        <w:pStyle w:val="NoSpacing"/>
      </w:pPr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Ofile</w:t>
      </w:r>
      <w:proofErr w:type="spellEnd"/>
      <w:r>
        <w:t>;</w:t>
      </w:r>
    </w:p>
    <w:p w14:paraId="5F83126D" w14:textId="77777777" w:rsidR="00F1462B" w:rsidRDefault="00F1462B" w:rsidP="00F1462B">
      <w:pPr>
        <w:pStyle w:val="NoSpacing"/>
      </w:pPr>
      <w:r>
        <w:t xml:space="preserve">        </w:t>
      </w:r>
      <w:proofErr w:type="spellStart"/>
      <w:r>
        <w:t>Ofile.open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4266CBDF" w14:textId="77777777" w:rsidR="00F1462B" w:rsidRDefault="00F1462B" w:rsidP="00F1462B">
      <w:pPr>
        <w:pStyle w:val="NoSpacing"/>
      </w:pPr>
      <w:r>
        <w:t xml:space="preserve">        </w:t>
      </w:r>
      <w:proofErr w:type="spellStart"/>
      <w:r>
        <w:t>Ofile</w:t>
      </w:r>
      <w:proofErr w:type="spellEnd"/>
      <w:r>
        <w:t>&lt;&lt; *</w:t>
      </w:r>
      <w:proofErr w:type="spellStart"/>
      <w:r>
        <w:t>ans</w:t>
      </w:r>
      <w:proofErr w:type="spellEnd"/>
      <w:r>
        <w:t>;</w:t>
      </w:r>
    </w:p>
    <w:p w14:paraId="7CA7EF8B" w14:textId="77777777" w:rsidR="00F1462B" w:rsidRDefault="00F1462B" w:rsidP="00F1462B">
      <w:pPr>
        <w:pStyle w:val="NoSpacing"/>
      </w:pPr>
      <w:r>
        <w:t xml:space="preserve">    }</w:t>
      </w:r>
    </w:p>
    <w:p w14:paraId="519D96EA" w14:textId="77777777" w:rsidR="00F1462B" w:rsidRDefault="00F1462B" w:rsidP="00F1462B">
      <w:pPr>
        <w:pStyle w:val="NoSpacing"/>
      </w:pPr>
      <w:r>
        <w:t xml:space="preserve">    </w:t>
      </w:r>
      <w:proofErr w:type="gramStart"/>
      <w:r>
        <w:t>else{</w:t>
      </w:r>
      <w:proofErr w:type="gramEnd"/>
    </w:p>
    <w:p w14:paraId="25B36CBF" w14:textId="77777777" w:rsidR="00F1462B" w:rsidRDefault="00F1462B" w:rsidP="00F1462B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 *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5F97C7" w14:textId="77777777" w:rsidR="00F1462B" w:rsidRDefault="00F1462B" w:rsidP="00F1462B">
      <w:pPr>
        <w:pStyle w:val="NoSpacing"/>
      </w:pPr>
      <w:r>
        <w:t xml:space="preserve">    }</w:t>
      </w:r>
    </w:p>
    <w:p w14:paraId="414E9691" w14:textId="77777777" w:rsidR="00F1462B" w:rsidRDefault="00F1462B" w:rsidP="00F1462B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0);</w:t>
      </w:r>
    </w:p>
    <w:p w14:paraId="57893BDD" w14:textId="7EF31A74" w:rsidR="00F1462B" w:rsidRPr="00F1462B" w:rsidRDefault="00F1462B" w:rsidP="00F1462B">
      <w:pPr>
        <w:pStyle w:val="NoSpacing"/>
      </w:pPr>
      <w:r>
        <w:t>}</w:t>
      </w:r>
    </w:p>
    <w:sectPr w:rsidR="00F1462B" w:rsidRPr="00F1462B" w:rsidSect="00A66B18">
      <w:head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4B8BF" w14:textId="77777777" w:rsidR="00CA64A1" w:rsidRDefault="00CA64A1" w:rsidP="00A66B18">
      <w:pPr>
        <w:spacing w:before="0" w:after="0"/>
      </w:pPr>
      <w:r>
        <w:separator/>
      </w:r>
    </w:p>
  </w:endnote>
  <w:endnote w:type="continuationSeparator" w:id="0">
    <w:p w14:paraId="10B8AD9B" w14:textId="77777777" w:rsidR="00CA64A1" w:rsidRDefault="00CA64A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61902" w14:textId="77777777" w:rsidR="00CA64A1" w:rsidRDefault="00CA64A1" w:rsidP="00A66B18">
      <w:pPr>
        <w:spacing w:before="0" w:after="0"/>
      </w:pPr>
      <w:r>
        <w:separator/>
      </w:r>
    </w:p>
  </w:footnote>
  <w:footnote w:type="continuationSeparator" w:id="0">
    <w:p w14:paraId="62C6C889" w14:textId="77777777" w:rsidR="00CA64A1" w:rsidRDefault="00CA64A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991B7" w14:textId="77777777" w:rsidR="00335E66" w:rsidRDefault="00335E66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E7F84C" wp14:editId="022D620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2E5DAF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4D"/>
    <w:rsid w:val="000325AA"/>
    <w:rsid w:val="00083BAA"/>
    <w:rsid w:val="0010680C"/>
    <w:rsid w:val="0014498D"/>
    <w:rsid w:val="001531C7"/>
    <w:rsid w:val="001766D6"/>
    <w:rsid w:val="001E2320"/>
    <w:rsid w:val="00214E28"/>
    <w:rsid w:val="00335E66"/>
    <w:rsid w:val="00352B81"/>
    <w:rsid w:val="003A0150"/>
    <w:rsid w:val="003A19B5"/>
    <w:rsid w:val="003E24DF"/>
    <w:rsid w:val="0040324D"/>
    <w:rsid w:val="0041428F"/>
    <w:rsid w:val="004A2B0D"/>
    <w:rsid w:val="005C2210"/>
    <w:rsid w:val="005D3C43"/>
    <w:rsid w:val="00615018"/>
    <w:rsid w:val="0062123A"/>
    <w:rsid w:val="0064190B"/>
    <w:rsid w:val="00646E75"/>
    <w:rsid w:val="00670E0A"/>
    <w:rsid w:val="00683F99"/>
    <w:rsid w:val="006D7CBC"/>
    <w:rsid w:val="006F6F10"/>
    <w:rsid w:val="00704134"/>
    <w:rsid w:val="00746152"/>
    <w:rsid w:val="0076188F"/>
    <w:rsid w:val="00783E79"/>
    <w:rsid w:val="007B5AE8"/>
    <w:rsid w:val="007F5192"/>
    <w:rsid w:val="00881A8A"/>
    <w:rsid w:val="00A66B18"/>
    <w:rsid w:val="00A6783B"/>
    <w:rsid w:val="00A96CF8"/>
    <w:rsid w:val="00AA6062"/>
    <w:rsid w:val="00AE1388"/>
    <w:rsid w:val="00AF3982"/>
    <w:rsid w:val="00B50294"/>
    <w:rsid w:val="00B57D6E"/>
    <w:rsid w:val="00C701F7"/>
    <w:rsid w:val="00C70786"/>
    <w:rsid w:val="00CA64A1"/>
    <w:rsid w:val="00D66593"/>
    <w:rsid w:val="00D929DD"/>
    <w:rsid w:val="00DE6DA2"/>
    <w:rsid w:val="00DF2D30"/>
    <w:rsid w:val="00E55D74"/>
    <w:rsid w:val="00E6540C"/>
    <w:rsid w:val="00E81E2A"/>
    <w:rsid w:val="00EE0952"/>
    <w:rsid w:val="00F1462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C408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4190B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190B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64190B"/>
    <w:rPr>
      <w:color w:val="F49100" w:themeColor="hyperlink"/>
      <w:u w:val="single"/>
    </w:rPr>
  </w:style>
  <w:style w:type="paragraph" w:styleId="NoSpacing">
    <w:name w:val="No Spacing"/>
    <w:uiPriority w:val="1"/>
    <w:qFormat/>
    <w:rsid w:val="005D3C43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19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no%20Ricatto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22A81-98F8-461C-B06D-4BECD4DA30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44C654B-E8C8-498A-83B3-93D1B567E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DBD49-C555-4629-9927-7994C290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F52E5D-C72E-41EB-B22F-7726D6E11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26</Pages>
  <Words>3004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2019-05-09T02:11:00Z</dcterms:created>
  <dcterms:modified xsi:type="dcterms:W3CDTF">2019-05-09T04:44:00Z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